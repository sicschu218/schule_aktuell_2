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E08" w:rsidRPr="00FB068B" w:rsidRDefault="00654E08" w:rsidP="00654E08">
      <w:pPr>
        <w:jc w:val="both"/>
        <w:rPr>
          <w:rFonts w:ascii="Tahoma" w:hAnsi="Tahoma" w:cs="Tahoma"/>
          <w:b/>
          <w:spacing w:val="0"/>
          <w:sz w:val="32"/>
        </w:rPr>
      </w:pPr>
      <w:r w:rsidRPr="00FB068B">
        <w:rPr>
          <w:rFonts w:ascii="Tahoma" w:hAnsi="Tahoma" w:cs="Tahoma"/>
          <w:b/>
          <w:spacing w:val="0"/>
          <w:sz w:val="32"/>
        </w:rPr>
        <w:t>Lernaufgabe zum Thema „Elektronenhülle“</w:t>
      </w:r>
    </w:p>
    <w:p w:rsidR="00654E08" w:rsidRPr="00FB068B" w:rsidRDefault="00654E08" w:rsidP="00654E08">
      <w:pPr>
        <w:jc w:val="both"/>
        <w:rPr>
          <w:rFonts w:ascii="Tahoma" w:hAnsi="Tahoma" w:cs="Tahoma"/>
          <w:b/>
          <w:spacing w:val="0"/>
          <w:sz w:val="24"/>
        </w:rPr>
      </w:pPr>
    </w:p>
    <w:p w:rsidR="00654E08" w:rsidRPr="00FB068B" w:rsidRDefault="00654E08" w:rsidP="00654E08">
      <w:pPr>
        <w:jc w:val="both"/>
        <w:rPr>
          <w:rFonts w:ascii="Tahoma" w:hAnsi="Tahoma" w:cs="Tahoma"/>
          <w:b/>
          <w:spacing w:val="0"/>
          <w:sz w:val="28"/>
        </w:rPr>
      </w:pPr>
      <w:r w:rsidRPr="00FB068B">
        <w:rPr>
          <w:rFonts w:ascii="Tahoma" w:hAnsi="Tahoma" w:cs="Tahoma"/>
          <w:b/>
          <w:spacing w:val="0"/>
          <w:sz w:val="28"/>
        </w:rPr>
        <w:t>Die Au</w:t>
      </w:r>
      <w:r w:rsidRPr="00FB068B">
        <w:rPr>
          <w:rFonts w:ascii="Tahoma" w:hAnsi="Tahoma" w:cs="Tahoma"/>
          <w:b/>
          <w:spacing w:val="0"/>
          <w:sz w:val="28"/>
        </w:rPr>
        <w:t>f</w:t>
      </w:r>
      <w:r w:rsidRPr="00FB068B">
        <w:rPr>
          <w:rFonts w:ascii="Tahoma" w:hAnsi="Tahoma" w:cs="Tahoma"/>
          <w:b/>
          <w:spacing w:val="0"/>
          <w:sz w:val="28"/>
        </w:rPr>
        <w:t>gabenstellung:</w:t>
      </w:r>
    </w:p>
    <w:p w:rsidR="00654E08" w:rsidRPr="00FB068B" w:rsidRDefault="00654E08" w:rsidP="00654E08">
      <w:pPr>
        <w:jc w:val="both"/>
        <w:rPr>
          <w:rFonts w:ascii="Tahoma" w:hAnsi="Tahoma" w:cs="Tahoma"/>
          <w:spacing w:val="0"/>
          <w:sz w:val="24"/>
        </w:rPr>
      </w:pPr>
    </w:p>
    <w:p w:rsidR="00654E08" w:rsidRPr="00C03D62" w:rsidRDefault="00654E08" w:rsidP="00654E08">
      <w:pPr>
        <w:jc w:val="both"/>
        <w:rPr>
          <w:rFonts w:ascii="Tahoma" w:hAnsi="Tahoma" w:cs="Tahoma"/>
          <w:spacing w:val="0"/>
          <w:sz w:val="28"/>
          <w:szCs w:val="28"/>
        </w:rPr>
      </w:pPr>
      <w:r w:rsidRPr="00C03D62">
        <w:rPr>
          <w:rFonts w:ascii="Tahoma" w:hAnsi="Tahoma" w:cs="Tahoma"/>
          <w:spacing w:val="0"/>
          <w:sz w:val="28"/>
          <w:szCs w:val="28"/>
        </w:rPr>
        <w:t>Versetze dich gedanklich in das Jahr 1912. Stelle dir vor, Rutherford hätte dir sein Atommodell soeben vorgestellt. Du stellst schnell fest, dass sich dieses Modell zur E</w:t>
      </w:r>
      <w:r w:rsidRPr="00C03D62">
        <w:rPr>
          <w:rFonts w:ascii="Tahoma" w:hAnsi="Tahoma" w:cs="Tahoma"/>
          <w:spacing w:val="0"/>
          <w:sz w:val="28"/>
          <w:szCs w:val="28"/>
        </w:rPr>
        <w:t>r</w:t>
      </w:r>
      <w:r w:rsidRPr="00C03D62">
        <w:rPr>
          <w:rFonts w:ascii="Tahoma" w:hAnsi="Tahoma" w:cs="Tahoma"/>
          <w:spacing w:val="0"/>
          <w:sz w:val="28"/>
          <w:szCs w:val="28"/>
        </w:rPr>
        <w:t>kl</w:t>
      </w:r>
      <w:r w:rsidRPr="00C03D62">
        <w:rPr>
          <w:rFonts w:ascii="Tahoma" w:hAnsi="Tahoma" w:cs="Tahoma"/>
          <w:spacing w:val="0"/>
          <w:sz w:val="28"/>
          <w:szCs w:val="28"/>
        </w:rPr>
        <w:t>ä</w:t>
      </w:r>
      <w:r w:rsidRPr="00C03D62">
        <w:rPr>
          <w:rFonts w:ascii="Tahoma" w:hAnsi="Tahoma" w:cs="Tahoma"/>
          <w:spacing w:val="0"/>
          <w:sz w:val="28"/>
          <w:szCs w:val="28"/>
        </w:rPr>
        <w:t>rung verschiedener Ionisierungsenergien nicht anwenden lässt und keine Aussagen über die Anordnung der Elektronen in de Hülle macht. Deine Aufgabe ist es nun,  - als Forscher - ein mögliches Elektronenhüllen-Modell zu entwerfen, mit dem du die verschiedenen Ionisi</w:t>
      </w:r>
      <w:r w:rsidRPr="00C03D62">
        <w:rPr>
          <w:rFonts w:ascii="Tahoma" w:hAnsi="Tahoma" w:cs="Tahoma"/>
          <w:spacing w:val="0"/>
          <w:sz w:val="28"/>
          <w:szCs w:val="28"/>
        </w:rPr>
        <w:t>e</w:t>
      </w:r>
      <w:r w:rsidRPr="00C03D62">
        <w:rPr>
          <w:rFonts w:ascii="Tahoma" w:hAnsi="Tahoma" w:cs="Tahoma"/>
          <w:spacing w:val="0"/>
          <w:sz w:val="28"/>
          <w:szCs w:val="28"/>
        </w:rPr>
        <w:t>rung</w:t>
      </w:r>
      <w:r w:rsidRPr="00C03D62">
        <w:rPr>
          <w:rFonts w:ascii="Tahoma" w:hAnsi="Tahoma" w:cs="Tahoma"/>
          <w:spacing w:val="0"/>
          <w:sz w:val="28"/>
          <w:szCs w:val="28"/>
        </w:rPr>
        <w:t>s</w:t>
      </w:r>
      <w:r w:rsidRPr="00C03D62">
        <w:rPr>
          <w:rFonts w:ascii="Tahoma" w:hAnsi="Tahoma" w:cs="Tahoma"/>
          <w:spacing w:val="0"/>
          <w:sz w:val="28"/>
          <w:szCs w:val="28"/>
        </w:rPr>
        <w:t>energien deuten können.</w:t>
      </w:r>
    </w:p>
    <w:p w:rsidR="00654E08" w:rsidRPr="00C03D62" w:rsidRDefault="00654E08" w:rsidP="00654E08">
      <w:pPr>
        <w:jc w:val="both"/>
        <w:rPr>
          <w:rFonts w:ascii="Tahoma" w:hAnsi="Tahoma" w:cs="Tahoma"/>
          <w:spacing w:val="0"/>
          <w:sz w:val="28"/>
          <w:szCs w:val="28"/>
        </w:rPr>
      </w:pPr>
    </w:p>
    <w:p w:rsidR="00654E08" w:rsidRPr="00C03D62" w:rsidRDefault="00654E08" w:rsidP="00654E08">
      <w:pPr>
        <w:jc w:val="both"/>
        <w:rPr>
          <w:rFonts w:ascii="Tahoma" w:hAnsi="Tahoma" w:cs="Tahoma"/>
          <w:spacing w:val="0"/>
          <w:sz w:val="28"/>
          <w:szCs w:val="28"/>
        </w:rPr>
      </w:pPr>
      <w:r w:rsidRPr="00C03D62">
        <w:rPr>
          <w:rFonts w:ascii="Tahoma" w:hAnsi="Tahoma" w:cs="Tahoma"/>
          <w:spacing w:val="0"/>
          <w:sz w:val="28"/>
          <w:szCs w:val="28"/>
        </w:rPr>
        <w:t>Gehe dabei in folgenden Schritten vor:</w:t>
      </w:r>
    </w:p>
    <w:p w:rsidR="00654E08" w:rsidRPr="00C03D62" w:rsidRDefault="00654E08" w:rsidP="00654E08">
      <w:pPr>
        <w:jc w:val="both"/>
        <w:rPr>
          <w:rFonts w:ascii="Tahoma" w:hAnsi="Tahoma" w:cs="Tahoma"/>
          <w:spacing w:val="0"/>
          <w:sz w:val="28"/>
          <w:szCs w:val="28"/>
        </w:rPr>
      </w:pPr>
    </w:p>
    <w:p w:rsidR="00654E08" w:rsidRPr="00C03D62" w:rsidRDefault="00654E08" w:rsidP="00654E08">
      <w:pPr>
        <w:numPr>
          <w:ilvl w:val="0"/>
          <w:numId w:val="1"/>
        </w:numPr>
        <w:jc w:val="both"/>
        <w:rPr>
          <w:rFonts w:ascii="Tahoma" w:hAnsi="Tahoma" w:cs="Tahoma"/>
          <w:spacing w:val="0"/>
          <w:sz w:val="28"/>
          <w:szCs w:val="28"/>
        </w:rPr>
      </w:pPr>
      <w:r w:rsidRPr="00C03D62">
        <w:rPr>
          <w:rFonts w:ascii="Tahoma" w:hAnsi="Tahoma" w:cs="Tahoma"/>
          <w:spacing w:val="0"/>
          <w:sz w:val="28"/>
          <w:szCs w:val="28"/>
        </w:rPr>
        <w:t>Die Ionisierungsenergien des Schwefelatoms sind im folgenden Diagramm dargestellt. We</w:t>
      </w:r>
      <w:r w:rsidRPr="00C03D62">
        <w:rPr>
          <w:rFonts w:ascii="Tahoma" w:hAnsi="Tahoma" w:cs="Tahoma"/>
          <w:spacing w:val="0"/>
          <w:sz w:val="28"/>
          <w:szCs w:val="28"/>
        </w:rPr>
        <w:t>l</w:t>
      </w:r>
      <w:r w:rsidRPr="00C03D62">
        <w:rPr>
          <w:rFonts w:ascii="Tahoma" w:hAnsi="Tahoma" w:cs="Tahoma"/>
          <w:spacing w:val="0"/>
          <w:sz w:val="28"/>
          <w:szCs w:val="28"/>
        </w:rPr>
        <w:t>che Besonderheiten kannst du feststellen?</w:t>
      </w:r>
    </w:p>
    <w:p w:rsidR="00654E08" w:rsidRDefault="00654E08" w:rsidP="00654E08">
      <w:pPr>
        <w:ind w:left="360"/>
        <w:jc w:val="both"/>
        <w:rPr>
          <w:rFonts w:ascii="Tahoma" w:hAnsi="Tahoma" w:cs="Tahoma"/>
          <w:spacing w:val="0"/>
          <w:sz w:val="28"/>
          <w:szCs w:val="28"/>
        </w:rPr>
      </w:pPr>
      <w:r w:rsidRPr="00C03D62">
        <w:rPr>
          <w:rFonts w:ascii="Tahoma" w:hAnsi="Tahoma" w:cs="Tahoma"/>
          <w:spacing w:val="0"/>
          <w:sz w:val="28"/>
          <w:szCs w:val="28"/>
        </w:rPr>
        <w:t>Wie müssen die Elektronen in der Hülle angeordnet sein, damit diese Ionisationsenergien erklärt werden können? Zeichne ein Schwefelatom mit der Verteilung der Elektr</w:t>
      </w:r>
      <w:r w:rsidRPr="00C03D62">
        <w:rPr>
          <w:rFonts w:ascii="Tahoma" w:hAnsi="Tahoma" w:cs="Tahoma"/>
          <w:spacing w:val="0"/>
          <w:sz w:val="28"/>
          <w:szCs w:val="28"/>
        </w:rPr>
        <w:t>o</w:t>
      </w:r>
      <w:r w:rsidRPr="00C03D62">
        <w:rPr>
          <w:rFonts w:ascii="Tahoma" w:hAnsi="Tahoma" w:cs="Tahoma"/>
          <w:spacing w:val="0"/>
          <w:sz w:val="28"/>
          <w:szCs w:val="28"/>
        </w:rPr>
        <w:t>nen.</w:t>
      </w:r>
    </w:p>
    <w:p w:rsidR="00B357C0" w:rsidRDefault="00B357C0" w:rsidP="00B357C0">
      <w:pPr>
        <w:spacing w:after="120"/>
        <w:ind w:left="357"/>
        <w:jc w:val="both"/>
        <w:rPr>
          <w:rFonts w:ascii="Tahoma" w:hAnsi="Tahoma" w:cs="Tahoma"/>
          <w:spacing w:val="0"/>
          <w:sz w:val="28"/>
          <w:szCs w:val="28"/>
        </w:rPr>
      </w:pPr>
      <w:r>
        <w:rPr>
          <w:rFonts w:ascii="Tahoma" w:hAnsi="Tahoma" w:cs="Tahoma"/>
          <w:spacing w:val="0"/>
          <w:sz w:val="28"/>
          <w:szCs w:val="28"/>
        </w:rPr>
        <w:t>Beachte dabei:</w:t>
      </w:r>
    </w:p>
    <w:p w:rsidR="00B357C0" w:rsidRPr="00B357C0" w:rsidRDefault="00B357C0" w:rsidP="00B357C0">
      <w:pPr>
        <w:ind w:left="426"/>
        <w:rPr>
          <w:rFonts w:ascii="Tahoma" w:hAnsi="Tahoma" w:cs="Tahoma"/>
          <w:i/>
          <w:sz w:val="28"/>
          <w:szCs w:val="28"/>
        </w:rPr>
      </w:pPr>
      <w:r w:rsidRPr="00B357C0">
        <w:rPr>
          <w:rFonts w:ascii="Tahoma" w:hAnsi="Tahoma" w:cs="Tahoma"/>
          <w:i/>
          <w:sz w:val="28"/>
          <w:szCs w:val="28"/>
        </w:rPr>
        <w:t>Je höher die Ionisierungsenergie, desto geringer ist der Energiezustand der Elektronen und desto näher sind sie am Kern.</w:t>
      </w:r>
    </w:p>
    <w:p w:rsidR="00B357C0" w:rsidRDefault="00B357C0" w:rsidP="00654E08">
      <w:pPr>
        <w:ind w:left="360"/>
        <w:jc w:val="both"/>
        <w:rPr>
          <w:rFonts w:ascii="Tahoma" w:hAnsi="Tahoma" w:cs="Tahoma"/>
          <w:spacing w:val="0"/>
          <w:sz w:val="28"/>
          <w:szCs w:val="28"/>
        </w:rPr>
      </w:pPr>
    </w:p>
    <w:p w:rsidR="00B357C0" w:rsidRPr="00C03D62" w:rsidRDefault="00B357C0" w:rsidP="00654E08">
      <w:pPr>
        <w:ind w:left="360"/>
        <w:jc w:val="both"/>
        <w:rPr>
          <w:rFonts w:ascii="Tahoma" w:hAnsi="Tahoma" w:cs="Tahoma"/>
          <w:spacing w:val="0"/>
          <w:sz w:val="28"/>
          <w:szCs w:val="28"/>
        </w:rPr>
      </w:pPr>
      <w:r w:rsidRPr="00C03D62">
        <w:rPr>
          <w:rFonts w:ascii="Tahoma" w:hAnsi="Tahoma" w:cs="Tahoma"/>
          <w:noProof/>
          <w:sz w:val="28"/>
          <w:szCs w:val="28"/>
        </w:rPr>
        <w:drawing>
          <wp:anchor distT="0" distB="0" distL="114300" distR="114300" simplePos="0" relativeHeight="251659264" behindDoc="0" locked="0" layoutInCell="0" allowOverlap="1">
            <wp:simplePos x="0" y="0"/>
            <wp:positionH relativeFrom="margin">
              <wp:posOffset>135890</wp:posOffset>
            </wp:positionH>
            <wp:positionV relativeFrom="paragraph">
              <wp:posOffset>241300</wp:posOffset>
            </wp:positionV>
            <wp:extent cx="5748655" cy="3195320"/>
            <wp:effectExtent l="0" t="0" r="0" b="0"/>
            <wp:wrapTopAndBottom/>
            <wp:docPr id="1" name="Diagramm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rsidR="00654E08" w:rsidRPr="00FB068B" w:rsidRDefault="00654E08" w:rsidP="00654E08">
      <w:pPr>
        <w:jc w:val="both"/>
        <w:rPr>
          <w:rFonts w:ascii="Tahoma" w:hAnsi="Tahoma" w:cs="Tahoma"/>
          <w:spacing w:val="0"/>
          <w:sz w:val="24"/>
        </w:rPr>
      </w:pPr>
    </w:p>
    <w:p w:rsidR="00654E08" w:rsidRPr="00FB068B" w:rsidRDefault="00654E08" w:rsidP="00654E08">
      <w:pPr>
        <w:jc w:val="both"/>
        <w:rPr>
          <w:rFonts w:ascii="Tahoma" w:hAnsi="Tahoma" w:cs="Tahoma"/>
          <w:spacing w:val="0"/>
          <w:sz w:val="24"/>
        </w:rPr>
      </w:pPr>
    </w:p>
    <w:p w:rsidR="00654E08" w:rsidRPr="00B357C0" w:rsidRDefault="00654E08" w:rsidP="00B357C0">
      <w:pPr>
        <w:pStyle w:val="Listenabsatz"/>
        <w:numPr>
          <w:ilvl w:val="0"/>
          <w:numId w:val="1"/>
        </w:numPr>
        <w:jc w:val="both"/>
        <w:rPr>
          <w:rFonts w:ascii="Tahoma" w:hAnsi="Tahoma" w:cs="Tahoma"/>
          <w:spacing w:val="0"/>
          <w:sz w:val="28"/>
          <w:szCs w:val="28"/>
        </w:rPr>
      </w:pPr>
      <w:r w:rsidRPr="00B357C0">
        <w:rPr>
          <w:rFonts w:ascii="Tahoma" w:hAnsi="Tahoma" w:cs="Tahoma"/>
          <w:spacing w:val="0"/>
          <w:sz w:val="28"/>
          <w:szCs w:val="28"/>
        </w:rPr>
        <w:br w:type="page"/>
      </w:r>
      <w:r w:rsidRPr="00B357C0">
        <w:rPr>
          <w:rFonts w:ascii="Tahoma" w:hAnsi="Tahoma" w:cs="Tahoma"/>
          <w:spacing w:val="0"/>
          <w:sz w:val="28"/>
          <w:szCs w:val="28"/>
        </w:rPr>
        <w:lastRenderedPageBreak/>
        <w:t>In der folgenden Tabelle sind die Ionisierungsenergien der ersten 20 Elemente wiederg</w:t>
      </w:r>
      <w:r w:rsidRPr="00B357C0">
        <w:rPr>
          <w:rFonts w:ascii="Tahoma" w:hAnsi="Tahoma" w:cs="Tahoma"/>
          <w:spacing w:val="0"/>
          <w:sz w:val="28"/>
          <w:szCs w:val="28"/>
        </w:rPr>
        <w:t>e</w:t>
      </w:r>
      <w:r w:rsidRPr="00B357C0">
        <w:rPr>
          <w:rFonts w:ascii="Tahoma" w:hAnsi="Tahoma" w:cs="Tahoma"/>
          <w:spacing w:val="0"/>
          <w:sz w:val="28"/>
          <w:szCs w:val="28"/>
        </w:rPr>
        <w:t>g</w:t>
      </w:r>
      <w:r w:rsidRPr="00B357C0">
        <w:rPr>
          <w:rFonts w:ascii="Tahoma" w:hAnsi="Tahoma" w:cs="Tahoma"/>
          <w:spacing w:val="0"/>
          <w:sz w:val="28"/>
          <w:szCs w:val="28"/>
        </w:rPr>
        <w:t>e</w:t>
      </w:r>
      <w:r w:rsidRPr="00B357C0">
        <w:rPr>
          <w:rFonts w:ascii="Tahoma" w:hAnsi="Tahoma" w:cs="Tahoma"/>
          <w:spacing w:val="0"/>
          <w:sz w:val="28"/>
          <w:szCs w:val="28"/>
        </w:rPr>
        <w:t xml:space="preserve">ben. Markiere in dieser Tabelle auffällige </w:t>
      </w:r>
      <w:r w:rsidR="00B357C0">
        <w:rPr>
          <w:rFonts w:ascii="Tahoma" w:hAnsi="Tahoma" w:cs="Tahoma"/>
          <w:spacing w:val="0"/>
          <w:sz w:val="28"/>
          <w:szCs w:val="28"/>
        </w:rPr>
        <w:t>Unregelmäßigkeiten, bzw. Regelmäßigkeiten</w:t>
      </w:r>
      <w:bookmarkStart w:id="0" w:name="_GoBack"/>
      <w:bookmarkEnd w:id="0"/>
      <w:r w:rsidRPr="00B357C0">
        <w:rPr>
          <w:rFonts w:ascii="Tahoma" w:hAnsi="Tahoma" w:cs="Tahoma"/>
          <w:spacing w:val="0"/>
          <w:sz w:val="28"/>
          <w:szCs w:val="28"/>
        </w:rPr>
        <w:t>. Kannst du die R</w:t>
      </w:r>
      <w:r w:rsidRPr="00B357C0">
        <w:rPr>
          <w:rFonts w:ascii="Tahoma" w:hAnsi="Tahoma" w:cs="Tahoma"/>
          <w:spacing w:val="0"/>
          <w:sz w:val="28"/>
          <w:szCs w:val="28"/>
        </w:rPr>
        <w:t>e</w:t>
      </w:r>
      <w:r w:rsidRPr="00B357C0">
        <w:rPr>
          <w:rFonts w:ascii="Tahoma" w:hAnsi="Tahoma" w:cs="Tahoma"/>
          <w:spacing w:val="0"/>
          <w:sz w:val="28"/>
          <w:szCs w:val="28"/>
        </w:rPr>
        <w:t>sult</w:t>
      </w:r>
      <w:r w:rsidRPr="00B357C0">
        <w:rPr>
          <w:rFonts w:ascii="Tahoma" w:hAnsi="Tahoma" w:cs="Tahoma"/>
          <w:spacing w:val="0"/>
          <w:sz w:val="28"/>
          <w:szCs w:val="28"/>
        </w:rPr>
        <w:t>a</w:t>
      </w:r>
      <w:r w:rsidRPr="00B357C0">
        <w:rPr>
          <w:rFonts w:ascii="Tahoma" w:hAnsi="Tahoma" w:cs="Tahoma"/>
          <w:spacing w:val="0"/>
          <w:sz w:val="28"/>
          <w:szCs w:val="28"/>
        </w:rPr>
        <w:t>te, die du für das Schwefelatom gefunden hast, verallgemeinern?</w:t>
      </w:r>
    </w:p>
    <w:p w:rsidR="00654E08" w:rsidRPr="00FB068B" w:rsidRDefault="00654E08" w:rsidP="00654E08">
      <w:pPr>
        <w:jc w:val="both"/>
        <w:rPr>
          <w:rFonts w:ascii="Tahoma" w:hAnsi="Tahoma" w:cs="Tahoma"/>
          <w:spacing w:val="0"/>
          <w:sz w:val="24"/>
        </w:rPr>
      </w:pPr>
    </w:p>
    <w:p w:rsidR="00654E08" w:rsidRPr="00FB068B" w:rsidRDefault="00654E08" w:rsidP="00654E08">
      <w:pPr>
        <w:jc w:val="both"/>
        <w:rPr>
          <w:rFonts w:ascii="Tahoma" w:hAnsi="Tahoma" w:cs="Tahoma"/>
          <w:spacing w:val="0"/>
          <w:sz w:val="24"/>
        </w:rPr>
      </w:pPr>
    </w:p>
    <w:p w:rsidR="00654E08" w:rsidRPr="00FB068B" w:rsidRDefault="00654E08" w:rsidP="00654E08">
      <w:pPr>
        <w:jc w:val="center"/>
        <w:rPr>
          <w:rFonts w:ascii="Tahoma" w:hAnsi="Tahoma" w:cs="Tahoma"/>
          <w:spacing w:val="0"/>
          <w:sz w:val="24"/>
        </w:rPr>
      </w:pPr>
      <w:r w:rsidRPr="00FB068B">
        <w:rPr>
          <w:rFonts w:ascii="Tahoma" w:hAnsi="Tahoma" w:cs="Tahoma"/>
          <w:b/>
          <w:spacing w:val="0"/>
          <w:sz w:val="28"/>
        </w:rPr>
        <w:t>Ionisierungsenergien der ersten 20 Elemente</w:t>
      </w:r>
    </w:p>
    <w:p w:rsidR="00654E08" w:rsidRPr="00FB068B" w:rsidRDefault="00654E08" w:rsidP="00654E08">
      <w:pPr>
        <w:jc w:val="both"/>
        <w:rPr>
          <w:rFonts w:ascii="Tahoma" w:hAnsi="Tahoma" w:cs="Tahoma"/>
          <w:spacing w:val="0"/>
          <w:sz w:val="24"/>
        </w:rPr>
      </w:pPr>
    </w:p>
    <w:p w:rsidR="00654E08" w:rsidRPr="00FB068B" w:rsidRDefault="00654E08" w:rsidP="00654E08">
      <w:pPr>
        <w:jc w:val="both"/>
        <w:rPr>
          <w:spacing w:val="0"/>
          <w:sz w:val="24"/>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39"/>
        <w:gridCol w:w="556"/>
        <w:gridCol w:w="401"/>
        <w:gridCol w:w="401"/>
        <w:gridCol w:w="542"/>
        <w:gridCol w:w="622"/>
        <w:gridCol w:w="534"/>
        <w:gridCol w:w="534"/>
        <w:gridCol w:w="534"/>
        <w:gridCol w:w="534"/>
        <w:gridCol w:w="711"/>
        <w:gridCol w:w="622"/>
        <w:gridCol w:w="622"/>
        <w:gridCol w:w="622"/>
        <w:gridCol w:w="622"/>
        <w:gridCol w:w="622"/>
        <w:gridCol w:w="680"/>
      </w:tblGrid>
      <w:tr w:rsidR="00654E08" w:rsidRPr="00FB068B" w:rsidTr="00654E08">
        <w:tblPrEx>
          <w:tblCellMar>
            <w:top w:w="0" w:type="dxa"/>
            <w:bottom w:w="0" w:type="dxa"/>
          </w:tblCellMar>
        </w:tblPrEx>
        <w:trPr>
          <w:cantSplit/>
          <w:trHeight w:val="250"/>
          <w:jc w:val="center"/>
        </w:trPr>
        <w:tc>
          <w:tcPr>
            <w:tcW w:w="339" w:type="dxa"/>
            <w:tcBorders>
              <w:top w:val="single" w:sz="18" w:space="0" w:color="auto"/>
              <w:left w:val="single" w:sz="18" w:space="0" w:color="auto"/>
              <w:bottom w:val="nil"/>
              <w:right w:val="single" w:sz="12" w:space="0" w:color="auto"/>
            </w:tcBorders>
            <w:shd w:val="pct20" w:color="auto" w:fill="auto"/>
          </w:tcPr>
          <w:p w:rsidR="00654E08" w:rsidRPr="00FB068B" w:rsidRDefault="00654E08" w:rsidP="00654E08">
            <w:pPr>
              <w:framePr w:hSpace="180" w:wrap="around" w:vAnchor="text" w:hAnchor="page" w:x="1137" w:y="1"/>
              <w:jc w:val="both"/>
              <w:rPr>
                <w:sz w:val="18"/>
              </w:rPr>
            </w:pPr>
          </w:p>
          <w:p w:rsidR="00654E08" w:rsidRPr="00FB068B" w:rsidRDefault="00654E08" w:rsidP="00654E08">
            <w:pPr>
              <w:framePr w:hSpace="180" w:wrap="around" w:vAnchor="text" w:hAnchor="page" w:x="1137" w:y="1"/>
              <w:jc w:val="both"/>
              <w:rPr>
                <w:sz w:val="18"/>
              </w:rPr>
            </w:pPr>
            <w:r w:rsidRPr="00FB068B">
              <w:rPr>
                <w:b/>
                <w:sz w:val="18"/>
              </w:rPr>
              <w:t>Nr.</w:t>
            </w:r>
          </w:p>
        </w:tc>
        <w:tc>
          <w:tcPr>
            <w:tcW w:w="556" w:type="dxa"/>
            <w:tcBorders>
              <w:top w:val="single" w:sz="18" w:space="0" w:color="auto"/>
              <w:bottom w:val="nil"/>
              <w:right w:val="single" w:sz="12" w:space="0" w:color="auto"/>
            </w:tcBorders>
            <w:shd w:val="pct20" w:color="auto" w:fill="auto"/>
          </w:tcPr>
          <w:p w:rsidR="00654E08" w:rsidRPr="00FB068B" w:rsidRDefault="00654E08" w:rsidP="00654E08">
            <w:pPr>
              <w:framePr w:hSpace="180" w:wrap="around" w:vAnchor="text" w:hAnchor="page" w:x="1137" w:y="1"/>
              <w:jc w:val="both"/>
              <w:rPr>
                <w:b/>
                <w:sz w:val="18"/>
              </w:rPr>
            </w:pPr>
          </w:p>
          <w:p w:rsidR="00654E08" w:rsidRPr="00FB068B" w:rsidRDefault="00654E08" w:rsidP="00654E08">
            <w:pPr>
              <w:framePr w:hSpace="180" w:wrap="around" w:vAnchor="text" w:hAnchor="page" w:x="1137" w:y="1"/>
              <w:jc w:val="both"/>
              <w:rPr>
                <w:b/>
                <w:sz w:val="18"/>
              </w:rPr>
            </w:pPr>
            <w:r w:rsidRPr="00FB068B">
              <w:rPr>
                <w:b/>
                <w:sz w:val="18"/>
              </w:rPr>
              <w:t>Sym</w:t>
            </w:r>
            <w:r w:rsidRPr="00FB068B">
              <w:rPr>
                <w:b/>
                <w:sz w:val="18"/>
              </w:rPr>
              <w:softHyphen/>
              <w:t>bol</w:t>
            </w:r>
          </w:p>
        </w:tc>
        <w:tc>
          <w:tcPr>
            <w:tcW w:w="8603" w:type="dxa"/>
            <w:gridSpan w:val="15"/>
            <w:tcBorders>
              <w:top w:val="single" w:sz="18" w:space="0" w:color="auto"/>
              <w:left w:val="nil"/>
              <w:bottom w:val="nil"/>
              <w:right w:val="single" w:sz="18" w:space="0" w:color="auto"/>
            </w:tcBorders>
            <w:shd w:val="pct20" w:color="auto" w:fill="auto"/>
          </w:tcPr>
          <w:p w:rsidR="00654E08" w:rsidRPr="00FB068B" w:rsidRDefault="00654E08" w:rsidP="00654E08">
            <w:pPr>
              <w:framePr w:hSpace="180" w:wrap="around" w:vAnchor="text" w:hAnchor="page" w:x="1137" w:y="1"/>
              <w:jc w:val="center"/>
              <w:rPr>
                <w:sz w:val="18"/>
              </w:rPr>
            </w:pPr>
            <w:r w:rsidRPr="00FB068B">
              <w:rPr>
                <w:b/>
                <w:i/>
                <w:sz w:val="36"/>
              </w:rPr>
              <w:t>Ionisierungsenergie in eV*</w:t>
            </w:r>
          </w:p>
        </w:tc>
      </w:tr>
      <w:tr w:rsidR="00654E08" w:rsidRPr="00FB068B" w:rsidTr="00654E08">
        <w:tblPrEx>
          <w:tblCellMar>
            <w:top w:w="0" w:type="dxa"/>
            <w:bottom w:w="0" w:type="dxa"/>
          </w:tblCellMar>
        </w:tblPrEx>
        <w:trPr>
          <w:cantSplit/>
          <w:trHeight w:val="250"/>
          <w:jc w:val="center"/>
        </w:trPr>
        <w:tc>
          <w:tcPr>
            <w:tcW w:w="339" w:type="dxa"/>
            <w:tcBorders>
              <w:top w:val="nil"/>
              <w:left w:val="single" w:sz="18" w:space="0" w:color="auto"/>
              <w:bottom w:val="nil"/>
              <w:right w:val="single" w:sz="12" w:space="0" w:color="auto"/>
            </w:tcBorders>
            <w:shd w:val="pct20" w:color="auto" w:fill="auto"/>
          </w:tcPr>
          <w:p w:rsidR="00654E08" w:rsidRPr="00FB068B" w:rsidRDefault="00654E08" w:rsidP="00654E08">
            <w:pPr>
              <w:framePr w:hSpace="180" w:wrap="around" w:vAnchor="text" w:hAnchor="page" w:x="1137" w:y="1"/>
              <w:jc w:val="both"/>
              <w:rPr>
                <w:sz w:val="18"/>
              </w:rPr>
            </w:pPr>
          </w:p>
        </w:tc>
        <w:tc>
          <w:tcPr>
            <w:tcW w:w="556" w:type="dxa"/>
            <w:tcBorders>
              <w:top w:val="nil"/>
              <w:bottom w:val="nil"/>
              <w:right w:val="single" w:sz="12" w:space="0" w:color="auto"/>
            </w:tcBorders>
            <w:shd w:val="pct20" w:color="auto" w:fill="auto"/>
          </w:tcPr>
          <w:p w:rsidR="00654E08" w:rsidRPr="00FB068B" w:rsidRDefault="00654E08" w:rsidP="00654E08">
            <w:pPr>
              <w:framePr w:hSpace="180" w:wrap="around" w:vAnchor="text" w:hAnchor="page" w:x="1137" w:y="1"/>
              <w:jc w:val="both"/>
              <w:rPr>
                <w:b/>
                <w:sz w:val="18"/>
              </w:rPr>
            </w:pPr>
          </w:p>
        </w:tc>
        <w:tc>
          <w:tcPr>
            <w:tcW w:w="401" w:type="dxa"/>
            <w:tcBorders>
              <w:top w:val="single" w:sz="12" w:space="0" w:color="auto"/>
              <w:left w:val="nil"/>
              <w:bottom w:val="nil"/>
              <w:right w:val="nil"/>
            </w:tcBorders>
            <w:shd w:val="pct20" w:color="auto" w:fill="auto"/>
          </w:tcPr>
          <w:p w:rsidR="00654E08" w:rsidRPr="00FB068B" w:rsidRDefault="00654E08" w:rsidP="00654E08">
            <w:pPr>
              <w:framePr w:hSpace="180" w:wrap="around" w:vAnchor="text" w:hAnchor="page" w:x="1137" w:y="1"/>
              <w:jc w:val="center"/>
              <w:rPr>
                <w:b/>
                <w:sz w:val="18"/>
              </w:rPr>
            </w:pPr>
            <w:r w:rsidRPr="00FB068B">
              <w:rPr>
                <w:b/>
                <w:sz w:val="18"/>
              </w:rPr>
              <w:t>1.</w:t>
            </w:r>
          </w:p>
        </w:tc>
        <w:tc>
          <w:tcPr>
            <w:tcW w:w="401" w:type="dxa"/>
            <w:tcBorders>
              <w:top w:val="single" w:sz="12" w:space="0" w:color="auto"/>
              <w:left w:val="nil"/>
              <w:bottom w:val="nil"/>
              <w:right w:val="nil"/>
            </w:tcBorders>
            <w:shd w:val="pct20" w:color="auto" w:fill="auto"/>
          </w:tcPr>
          <w:p w:rsidR="00654E08" w:rsidRPr="00FB068B" w:rsidRDefault="00654E08" w:rsidP="00654E08">
            <w:pPr>
              <w:framePr w:hSpace="180" w:wrap="around" w:vAnchor="text" w:hAnchor="page" w:x="1137" w:y="1"/>
              <w:jc w:val="center"/>
              <w:rPr>
                <w:b/>
                <w:sz w:val="18"/>
              </w:rPr>
            </w:pPr>
            <w:r w:rsidRPr="00FB068B">
              <w:rPr>
                <w:b/>
                <w:sz w:val="18"/>
              </w:rPr>
              <w:t>2.</w:t>
            </w:r>
          </w:p>
        </w:tc>
        <w:tc>
          <w:tcPr>
            <w:tcW w:w="542" w:type="dxa"/>
            <w:tcBorders>
              <w:top w:val="single" w:sz="12" w:space="0" w:color="auto"/>
              <w:left w:val="nil"/>
              <w:bottom w:val="nil"/>
              <w:right w:val="nil"/>
            </w:tcBorders>
            <w:shd w:val="pct20" w:color="auto" w:fill="auto"/>
          </w:tcPr>
          <w:p w:rsidR="00654E08" w:rsidRPr="00FB068B" w:rsidRDefault="00654E08" w:rsidP="00654E08">
            <w:pPr>
              <w:framePr w:hSpace="180" w:wrap="around" w:vAnchor="text" w:hAnchor="page" w:x="1137" w:y="1"/>
              <w:jc w:val="center"/>
              <w:rPr>
                <w:b/>
                <w:sz w:val="18"/>
              </w:rPr>
            </w:pPr>
            <w:r w:rsidRPr="00FB068B">
              <w:rPr>
                <w:b/>
                <w:sz w:val="18"/>
              </w:rPr>
              <w:t>3.</w:t>
            </w:r>
          </w:p>
        </w:tc>
        <w:tc>
          <w:tcPr>
            <w:tcW w:w="622" w:type="dxa"/>
            <w:tcBorders>
              <w:top w:val="single" w:sz="12" w:space="0" w:color="auto"/>
              <w:left w:val="nil"/>
              <w:bottom w:val="nil"/>
              <w:right w:val="nil"/>
            </w:tcBorders>
            <w:shd w:val="pct20" w:color="auto" w:fill="auto"/>
          </w:tcPr>
          <w:p w:rsidR="00654E08" w:rsidRPr="00FB068B" w:rsidRDefault="00654E08" w:rsidP="00654E08">
            <w:pPr>
              <w:framePr w:hSpace="180" w:wrap="around" w:vAnchor="text" w:hAnchor="page" w:x="1137" w:y="1"/>
              <w:jc w:val="center"/>
              <w:rPr>
                <w:b/>
                <w:sz w:val="18"/>
              </w:rPr>
            </w:pPr>
            <w:r w:rsidRPr="00FB068B">
              <w:rPr>
                <w:b/>
                <w:sz w:val="18"/>
              </w:rPr>
              <w:t>4.</w:t>
            </w:r>
          </w:p>
        </w:tc>
        <w:tc>
          <w:tcPr>
            <w:tcW w:w="534" w:type="dxa"/>
            <w:tcBorders>
              <w:top w:val="single" w:sz="12" w:space="0" w:color="auto"/>
              <w:left w:val="nil"/>
              <w:bottom w:val="nil"/>
              <w:right w:val="nil"/>
            </w:tcBorders>
            <w:shd w:val="pct20" w:color="auto" w:fill="auto"/>
          </w:tcPr>
          <w:p w:rsidR="00654E08" w:rsidRPr="00FB068B" w:rsidRDefault="00654E08" w:rsidP="00654E08">
            <w:pPr>
              <w:framePr w:hSpace="180" w:wrap="around" w:vAnchor="text" w:hAnchor="page" w:x="1137" w:y="1"/>
              <w:jc w:val="center"/>
              <w:rPr>
                <w:b/>
                <w:sz w:val="18"/>
              </w:rPr>
            </w:pPr>
            <w:r w:rsidRPr="00FB068B">
              <w:rPr>
                <w:b/>
                <w:sz w:val="18"/>
              </w:rPr>
              <w:t>5.</w:t>
            </w:r>
          </w:p>
        </w:tc>
        <w:tc>
          <w:tcPr>
            <w:tcW w:w="534" w:type="dxa"/>
            <w:tcBorders>
              <w:top w:val="single" w:sz="12" w:space="0" w:color="auto"/>
              <w:left w:val="nil"/>
              <w:bottom w:val="nil"/>
              <w:right w:val="nil"/>
            </w:tcBorders>
            <w:shd w:val="pct20" w:color="auto" w:fill="auto"/>
          </w:tcPr>
          <w:p w:rsidR="00654E08" w:rsidRPr="00FB068B" w:rsidRDefault="00654E08" w:rsidP="00654E08">
            <w:pPr>
              <w:framePr w:hSpace="180" w:wrap="around" w:vAnchor="text" w:hAnchor="page" w:x="1137" w:y="1"/>
              <w:jc w:val="center"/>
              <w:rPr>
                <w:b/>
                <w:sz w:val="18"/>
              </w:rPr>
            </w:pPr>
            <w:r w:rsidRPr="00FB068B">
              <w:rPr>
                <w:b/>
                <w:sz w:val="18"/>
              </w:rPr>
              <w:t>6.</w:t>
            </w:r>
          </w:p>
        </w:tc>
        <w:tc>
          <w:tcPr>
            <w:tcW w:w="534" w:type="dxa"/>
            <w:tcBorders>
              <w:top w:val="single" w:sz="12" w:space="0" w:color="auto"/>
              <w:left w:val="nil"/>
              <w:bottom w:val="nil"/>
              <w:right w:val="nil"/>
            </w:tcBorders>
            <w:shd w:val="pct20" w:color="auto" w:fill="auto"/>
          </w:tcPr>
          <w:p w:rsidR="00654E08" w:rsidRPr="00FB068B" w:rsidRDefault="00654E08" w:rsidP="00654E08">
            <w:pPr>
              <w:framePr w:hSpace="180" w:wrap="around" w:vAnchor="text" w:hAnchor="page" w:x="1137" w:y="1"/>
              <w:jc w:val="center"/>
              <w:rPr>
                <w:b/>
                <w:sz w:val="18"/>
              </w:rPr>
            </w:pPr>
            <w:r w:rsidRPr="00FB068B">
              <w:rPr>
                <w:b/>
                <w:sz w:val="18"/>
              </w:rPr>
              <w:t>7.</w:t>
            </w:r>
          </w:p>
        </w:tc>
        <w:tc>
          <w:tcPr>
            <w:tcW w:w="534" w:type="dxa"/>
            <w:tcBorders>
              <w:top w:val="single" w:sz="12" w:space="0" w:color="auto"/>
              <w:left w:val="nil"/>
              <w:bottom w:val="nil"/>
              <w:right w:val="nil"/>
            </w:tcBorders>
            <w:shd w:val="pct20" w:color="auto" w:fill="auto"/>
          </w:tcPr>
          <w:p w:rsidR="00654E08" w:rsidRPr="00FB068B" w:rsidRDefault="00654E08" w:rsidP="00654E08">
            <w:pPr>
              <w:framePr w:hSpace="180" w:wrap="around" w:vAnchor="text" w:hAnchor="page" w:x="1137" w:y="1"/>
              <w:jc w:val="center"/>
              <w:rPr>
                <w:b/>
                <w:sz w:val="18"/>
              </w:rPr>
            </w:pPr>
            <w:r w:rsidRPr="00FB068B">
              <w:rPr>
                <w:b/>
                <w:sz w:val="18"/>
              </w:rPr>
              <w:t>8.</w:t>
            </w:r>
          </w:p>
        </w:tc>
        <w:tc>
          <w:tcPr>
            <w:tcW w:w="711" w:type="dxa"/>
            <w:tcBorders>
              <w:top w:val="single" w:sz="12" w:space="0" w:color="auto"/>
              <w:left w:val="nil"/>
              <w:bottom w:val="nil"/>
              <w:right w:val="nil"/>
            </w:tcBorders>
            <w:shd w:val="pct20" w:color="auto" w:fill="auto"/>
          </w:tcPr>
          <w:p w:rsidR="00654E08" w:rsidRPr="00FB068B" w:rsidRDefault="00654E08" w:rsidP="00654E08">
            <w:pPr>
              <w:framePr w:hSpace="180" w:wrap="around" w:vAnchor="text" w:hAnchor="page" w:x="1137" w:y="1"/>
              <w:jc w:val="center"/>
              <w:rPr>
                <w:b/>
                <w:sz w:val="18"/>
              </w:rPr>
            </w:pPr>
            <w:r w:rsidRPr="00FB068B">
              <w:rPr>
                <w:b/>
                <w:sz w:val="18"/>
              </w:rPr>
              <w:t>9.</w:t>
            </w:r>
          </w:p>
        </w:tc>
        <w:tc>
          <w:tcPr>
            <w:tcW w:w="622" w:type="dxa"/>
            <w:tcBorders>
              <w:top w:val="single" w:sz="12" w:space="0" w:color="auto"/>
              <w:left w:val="nil"/>
              <w:bottom w:val="nil"/>
              <w:right w:val="nil"/>
            </w:tcBorders>
            <w:shd w:val="pct20" w:color="auto" w:fill="auto"/>
          </w:tcPr>
          <w:p w:rsidR="00654E08" w:rsidRPr="00FB068B" w:rsidRDefault="00654E08" w:rsidP="00654E08">
            <w:pPr>
              <w:framePr w:hSpace="180" w:wrap="around" w:vAnchor="text" w:hAnchor="page" w:x="1137" w:y="1"/>
              <w:jc w:val="center"/>
              <w:rPr>
                <w:b/>
                <w:sz w:val="18"/>
              </w:rPr>
            </w:pPr>
            <w:r w:rsidRPr="00FB068B">
              <w:rPr>
                <w:b/>
                <w:sz w:val="18"/>
              </w:rPr>
              <w:t>10</w:t>
            </w:r>
          </w:p>
        </w:tc>
        <w:tc>
          <w:tcPr>
            <w:tcW w:w="622" w:type="dxa"/>
            <w:tcBorders>
              <w:top w:val="single" w:sz="12" w:space="0" w:color="auto"/>
              <w:left w:val="nil"/>
              <w:bottom w:val="nil"/>
              <w:right w:val="nil"/>
            </w:tcBorders>
            <w:shd w:val="pct20" w:color="auto" w:fill="auto"/>
          </w:tcPr>
          <w:p w:rsidR="00654E08" w:rsidRPr="00FB068B" w:rsidRDefault="00654E08" w:rsidP="00654E08">
            <w:pPr>
              <w:framePr w:hSpace="180" w:wrap="around" w:vAnchor="text" w:hAnchor="page" w:x="1137" w:y="1"/>
              <w:jc w:val="center"/>
              <w:rPr>
                <w:b/>
                <w:sz w:val="18"/>
              </w:rPr>
            </w:pPr>
            <w:r w:rsidRPr="00FB068B">
              <w:rPr>
                <w:b/>
                <w:sz w:val="18"/>
              </w:rPr>
              <w:t>11.</w:t>
            </w:r>
          </w:p>
        </w:tc>
        <w:tc>
          <w:tcPr>
            <w:tcW w:w="622" w:type="dxa"/>
            <w:tcBorders>
              <w:top w:val="single" w:sz="12" w:space="0" w:color="auto"/>
              <w:left w:val="nil"/>
              <w:bottom w:val="nil"/>
              <w:right w:val="nil"/>
            </w:tcBorders>
            <w:shd w:val="pct20" w:color="auto" w:fill="auto"/>
          </w:tcPr>
          <w:p w:rsidR="00654E08" w:rsidRPr="00FB068B" w:rsidRDefault="00654E08" w:rsidP="00654E08">
            <w:pPr>
              <w:framePr w:hSpace="180" w:wrap="around" w:vAnchor="text" w:hAnchor="page" w:x="1137" w:y="1"/>
              <w:jc w:val="center"/>
              <w:rPr>
                <w:b/>
                <w:sz w:val="18"/>
              </w:rPr>
            </w:pPr>
            <w:r w:rsidRPr="00FB068B">
              <w:rPr>
                <w:b/>
                <w:sz w:val="18"/>
              </w:rPr>
              <w:t>12.</w:t>
            </w:r>
          </w:p>
        </w:tc>
        <w:tc>
          <w:tcPr>
            <w:tcW w:w="622" w:type="dxa"/>
            <w:tcBorders>
              <w:top w:val="single" w:sz="12" w:space="0" w:color="auto"/>
              <w:left w:val="nil"/>
              <w:bottom w:val="nil"/>
              <w:right w:val="nil"/>
            </w:tcBorders>
            <w:shd w:val="pct20" w:color="auto" w:fill="auto"/>
          </w:tcPr>
          <w:p w:rsidR="00654E08" w:rsidRPr="00FB068B" w:rsidRDefault="00654E08" w:rsidP="00654E08">
            <w:pPr>
              <w:framePr w:hSpace="180" w:wrap="around" w:vAnchor="text" w:hAnchor="page" w:x="1137" w:y="1"/>
              <w:jc w:val="center"/>
              <w:rPr>
                <w:b/>
                <w:sz w:val="18"/>
              </w:rPr>
            </w:pPr>
            <w:r w:rsidRPr="00FB068B">
              <w:rPr>
                <w:b/>
                <w:sz w:val="18"/>
              </w:rPr>
              <w:t>13.</w:t>
            </w:r>
          </w:p>
        </w:tc>
        <w:tc>
          <w:tcPr>
            <w:tcW w:w="622" w:type="dxa"/>
            <w:tcBorders>
              <w:top w:val="single" w:sz="12" w:space="0" w:color="auto"/>
              <w:left w:val="nil"/>
              <w:bottom w:val="nil"/>
              <w:right w:val="nil"/>
            </w:tcBorders>
            <w:shd w:val="pct20" w:color="auto" w:fill="auto"/>
          </w:tcPr>
          <w:p w:rsidR="00654E08" w:rsidRPr="00FB068B" w:rsidRDefault="00654E08" w:rsidP="00654E08">
            <w:pPr>
              <w:framePr w:hSpace="180" w:wrap="around" w:vAnchor="text" w:hAnchor="page" w:x="1137" w:y="1"/>
              <w:jc w:val="center"/>
              <w:rPr>
                <w:b/>
                <w:sz w:val="18"/>
              </w:rPr>
            </w:pPr>
            <w:r w:rsidRPr="00FB068B">
              <w:rPr>
                <w:b/>
                <w:sz w:val="18"/>
              </w:rPr>
              <w:t>14.</w:t>
            </w:r>
          </w:p>
        </w:tc>
        <w:tc>
          <w:tcPr>
            <w:tcW w:w="677" w:type="dxa"/>
            <w:tcBorders>
              <w:top w:val="single" w:sz="12" w:space="0" w:color="auto"/>
              <w:left w:val="nil"/>
              <w:bottom w:val="nil"/>
              <w:right w:val="single" w:sz="18" w:space="0" w:color="auto"/>
            </w:tcBorders>
            <w:shd w:val="pct20" w:color="auto" w:fill="auto"/>
          </w:tcPr>
          <w:p w:rsidR="00654E08" w:rsidRPr="00FB068B" w:rsidRDefault="00654E08" w:rsidP="00654E08">
            <w:pPr>
              <w:framePr w:hSpace="180" w:wrap="around" w:vAnchor="text" w:hAnchor="page" w:x="1137" w:y="1"/>
              <w:jc w:val="center"/>
              <w:rPr>
                <w:b/>
                <w:sz w:val="18"/>
              </w:rPr>
            </w:pPr>
            <w:r w:rsidRPr="00FB068B">
              <w:rPr>
                <w:b/>
                <w:sz w:val="18"/>
              </w:rPr>
              <w:t>15.</w:t>
            </w:r>
          </w:p>
        </w:tc>
      </w:tr>
      <w:tr w:rsidR="00654E08" w:rsidRPr="00FB068B" w:rsidTr="00654E08">
        <w:tblPrEx>
          <w:tblCellMar>
            <w:top w:w="0" w:type="dxa"/>
            <w:bottom w:w="0" w:type="dxa"/>
          </w:tblCellMar>
        </w:tblPrEx>
        <w:trPr>
          <w:cantSplit/>
          <w:trHeight w:val="250"/>
          <w:jc w:val="center"/>
        </w:trPr>
        <w:tc>
          <w:tcPr>
            <w:tcW w:w="339" w:type="dxa"/>
            <w:tcBorders>
              <w:top w:val="nil"/>
              <w:left w:val="single" w:sz="18" w:space="0" w:color="auto"/>
              <w:bottom w:val="single" w:sz="12" w:space="0" w:color="auto"/>
              <w:right w:val="single" w:sz="12" w:space="0" w:color="auto"/>
            </w:tcBorders>
            <w:shd w:val="pct20" w:color="auto" w:fill="auto"/>
          </w:tcPr>
          <w:p w:rsidR="00654E08" w:rsidRPr="00FB068B" w:rsidRDefault="00654E08" w:rsidP="00654E08">
            <w:pPr>
              <w:framePr w:hSpace="180" w:wrap="around" w:vAnchor="text" w:hAnchor="page" w:x="1137" w:y="1"/>
              <w:jc w:val="both"/>
              <w:rPr>
                <w:sz w:val="18"/>
              </w:rPr>
            </w:pPr>
          </w:p>
        </w:tc>
        <w:tc>
          <w:tcPr>
            <w:tcW w:w="556" w:type="dxa"/>
            <w:tcBorders>
              <w:top w:val="nil"/>
              <w:left w:val="nil"/>
              <w:bottom w:val="single" w:sz="12" w:space="0" w:color="auto"/>
              <w:right w:val="nil"/>
            </w:tcBorders>
            <w:shd w:val="pct20" w:color="auto" w:fill="auto"/>
          </w:tcPr>
          <w:p w:rsidR="00654E08" w:rsidRPr="00FB068B" w:rsidRDefault="00654E08" w:rsidP="00654E08">
            <w:pPr>
              <w:framePr w:hSpace="180" w:wrap="around" w:vAnchor="text" w:hAnchor="page" w:x="1137" w:y="1"/>
              <w:jc w:val="both"/>
              <w:rPr>
                <w:b/>
                <w:sz w:val="18"/>
              </w:rPr>
            </w:pPr>
          </w:p>
        </w:tc>
        <w:tc>
          <w:tcPr>
            <w:tcW w:w="8603" w:type="dxa"/>
            <w:gridSpan w:val="15"/>
            <w:tcBorders>
              <w:top w:val="nil"/>
              <w:left w:val="single" w:sz="12" w:space="0" w:color="auto"/>
              <w:bottom w:val="single" w:sz="12" w:space="0" w:color="auto"/>
              <w:right w:val="single" w:sz="18" w:space="0" w:color="auto"/>
            </w:tcBorders>
            <w:shd w:val="pct20" w:color="auto" w:fill="auto"/>
          </w:tcPr>
          <w:p w:rsidR="00654E08" w:rsidRPr="00FB068B" w:rsidRDefault="00654E08" w:rsidP="00654E08">
            <w:pPr>
              <w:framePr w:hSpace="180" w:wrap="around" w:vAnchor="text" w:hAnchor="page" w:x="1137" w:y="1"/>
              <w:jc w:val="center"/>
              <w:rPr>
                <w:b/>
                <w:sz w:val="18"/>
              </w:rPr>
            </w:pPr>
            <w:r w:rsidRPr="00FB068B">
              <w:rPr>
                <w:b/>
                <w:sz w:val="18"/>
              </w:rPr>
              <w:t>abgespaltenes Elektron</w:t>
            </w:r>
          </w:p>
        </w:tc>
      </w:tr>
      <w:tr w:rsidR="00654E08" w:rsidRPr="00FB068B" w:rsidTr="00654E08">
        <w:tblPrEx>
          <w:jc w:val="right"/>
          <w:tblCellMar>
            <w:top w:w="0" w:type="dxa"/>
            <w:bottom w:w="0" w:type="dxa"/>
          </w:tblCellMar>
        </w:tblPrEx>
        <w:trPr>
          <w:cantSplit/>
          <w:trHeight w:val="280"/>
          <w:jc w:val="right"/>
        </w:trPr>
        <w:tc>
          <w:tcPr>
            <w:tcW w:w="339" w:type="dxa"/>
            <w:tcBorders>
              <w:top w:val="nil"/>
              <w:left w:val="single" w:sz="18" w:space="0" w:color="auto"/>
            </w:tcBorders>
          </w:tcPr>
          <w:p w:rsidR="00654E08" w:rsidRPr="00FB068B" w:rsidRDefault="00654E08" w:rsidP="00654E08">
            <w:pPr>
              <w:framePr w:hSpace="180" w:wrap="around" w:vAnchor="text" w:hAnchor="page" w:x="1137" w:y="1"/>
              <w:jc w:val="both"/>
              <w:rPr>
                <w:sz w:val="18"/>
              </w:rPr>
            </w:pPr>
            <w:r w:rsidRPr="00FB068B">
              <w:rPr>
                <w:sz w:val="18"/>
              </w:rPr>
              <w:t>1</w:t>
            </w:r>
          </w:p>
        </w:tc>
        <w:tc>
          <w:tcPr>
            <w:tcW w:w="556" w:type="dxa"/>
            <w:tcBorders>
              <w:top w:val="nil"/>
            </w:tcBorders>
          </w:tcPr>
          <w:p w:rsidR="00654E08" w:rsidRPr="00FB068B" w:rsidRDefault="00654E08" w:rsidP="00654E08">
            <w:pPr>
              <w:framePr w:hSpace="180" w:wrap="around" w:vAnchor="text" w:hAnchor="page" w:x="1137" w:y="1"/>
              <w:jc w:val="both"/>
              <w:rPr>
                <w:b/>
                <w:sz w:val="18"/>
              </w:rPr>
            </w:pPr>
            <w:r w:rsidRPr="00FB068B">
              <w:rPr>
                <w:b/>
                <w:sz w:val="18"/>
              </w:rPr>
              <w:t>H</w:t>
            </w:r>
          </w:p>
        </w:tc>
        <w:tc>
          <w:tcPr>
            <w:tcW w:w="401" w:type="dxa"/>
            <w:tcBorders>
              <w:top w:val="nil"/>
            </w:tcBorders>
          </w:tcPr>
          <w:p w:rsidR="00654E08" w:rsidRPr="00FB068B" w:rsidRDefault="00654E08" w:rsidP="00654E08">
            <w:pPr>
              <w:framePr w:hSpace="180" w:wrap="around" w:vAnchor="text" w:hAnchor="page" w:x="1137" w:y="1"/>
              <w:jc w:val="center"/>
              <w:rPr>
                <w:sz w:val="18"/>
              </w:rPr>
            </w:pPr>
            <w:r w:rsidRPr="00FB068B">
              <w:rPr>
                <w:sz w:val="18"/>
              </w:rPr>
              <w:t>13.6</w:t>
            </w:r>
          </w:p>
        </w:tc>
        <w:tc>
          <w:tcPr>
            <w:tcW w:w="401" w:type="dxa"/>
            <w:tcBorders>
              <w:top w:val="nil"/>
            </w:tcBorders>
          </w:tcPr>
          <w:p w:rsidR="00654E08" w:rsidRPr="00FB068B" w:rsidRDefault="00654E08" w:rsidP="00654E08">
            <w:pPr>
              <w:framePr w:hSpace="180" w:wrap="around" w:vAnchor="text" w:hAnchor="page" w:x="1137" w:y="1"/>
              <w:jc w:val="center"/>
              <w:rPr>
                <w:sz w:val="18"/>
              </w:rPr>
            </w:pPr>
          </w:p>
        </w:tc>
        <w:tc>
          <w:tcPr>
            <w:tcW w:w="542" w:type="dxa"/>
            <w:tcBorders>
              <w:top w:val="nil"/>
            </w:tcBorders>
          </w:tcPr>
          <w:p w:rsidR="00654E08" w:rsidRPr="00FB068B" w:rsidRDefault="00654E08" w:rsidP="00654E08">
            <w:pPr>
              <w:framePr w:hSpace="180" w:wrap="around" w:vAnchor="text" w:hAnchor="page" w:x="1137" w:y="1"/>
              <w:jc w:val="center"/>
              <w:rPr>
                <w:sz w:val="18"/>
              </w:rPr>
            </w:pPr>
          </w:p>
        </w:tc>
        <w:tc>
          <w:tcPr>
            <w:tcW w:w="622" w:type="dxa"/>
            <w:tcBorders>
              <w:top w:val="nil"/>
            </w:tcBorders>
          </w:tcPr>
          <w:p w:rsidR="00654E08" w:rsidRPr="00FB068B" w:rsidRDefault="00654E08" w:rsidP="00654E08">
            <w:pPr>
              <w:framePr w:hSpace="180" w:wrap="around" w:vAnchor="text" w:hAnchor="page" w:x="1137" w:y="1"/>
              <w:jc w:val="center"/>
              <w:rPr>
                <w:sz w:val="18"/>
              </w:rPr>
            </w:pPr>
          </w:p>
        </w:tc>
        <w:tc>
          <w:tcPr>
            <w:tcW w:w="534" w:type="dxa"/>
            <w:tcBorders>
              <w:top w:val="nil"/>
            </w:tcBorders>
          </w:tcPr>
          <w:p w:rsidR="00654E08" w:rsidRPr="00FB068B" w:rsidRDefault="00654E08" w:rsidP="00654E08">
            <w:pPr>
              <w:framePr w:hSpace="180" w:wrap="around" w:vAnchor="text" w:hAnchor="page" w:x="1137" w:y="1"/>
              <w:jc w:val="center"/>
              <w:rPr>
                <w:sz w:val="18"/>
              </w:rPr>
            </w:pPr>
          </w:p>
        </w:tc>
        <w:tc>
          <w:tcPr>
            <w:tcW w:w="534" w:type="dxa"/>
            <w:tcBorders>
              <w:top w:val="nil"/>
            </w:tcBorders>
          </w:tcPr>
          <w:p w:rsidR="00654E08" w:rsidRPr="00FB068B" w:rsidRDefault="00654E08" w:rsidP="00654E08">
            <w:pPr>
              <w:framePr w:hSpace="180" w:wrap="around" w:vAnchor="text" w:hAnchor="page" w:x="1137" w:y="1"/>
              <w:jc w:val="center"/>
              <w:rPr>
                <w:sz w:val="18"/>
              </w:rPr>
            </w:pPr>
          </w:p>
        </w:tc>
        <w:tc>
          <w:tcPr>
            <w:tcW w:w="534" w:type="dxa"/>
            <w:tcBorders>
              <w:top w:val="nil"/>
            </w:tcBorders>
          </w:tcPr>
          <w:p w:rsidR="00654E08" w:rsidRPr="00FB068B" w:rsidRDefault="00654E08" w:rsidP="00654E08">
            <w:pPr>
              <w:framePr w:hSpace="180" w:wrap="around" w:vAnchor="text" w:hAnchor="page" w:x="1137" w:y="1"/>
              <w:jc w:val="center"/>
              <w:rPr>
                <w:sz w:val="18"/>
              </w:rPr>
            </w:pPr>
          </w:p>
        </w:tc>
        <w:tc>
          <w:tcPr>
            <w:tcW w:w="534" w:type="dxa"/>
            <w:tcBorders>
              <w:top w:val="nil"/>
            </w:tcBorders>
          </w:tcPr>
          <w:p w:rsidR="00654E08" w:rsidRPr="00FB068B" w:rsidRDefault="00654E08" w:rsidP="00654E08">
            <w:pPr>
              <w:framePr w:hSpace="180" w:wrap="around" w:vAnchor="text" w:hAnchor="page" w:x="1137" w:y="1"/>
              <w:jc w:val="center"/>
              <w:rPr>
                <w:sz w:val="18"/>
              </w:rPr>
            </w:pPr>
          </w:p>
        </w:tc>
        <w:tc>
          <w:tcPr>
            <w:tcW w:w="711" w:type="dxa"/>
            <w:tcBorders>
              <w:top w:val="nil"/>
            </w:tcBorders>
          </w:tcPr>
          <w:p w:rsidR="00654E08" w:rsidRPr="00FB068B" w:rsidRDefault="00654E08" w:rsidP="00654E08">
            <w:pPr>
              <w:framePr w:hSpace="180" w:wrap="around" w:vAnchor="text" w:hAnchor="page" w:x="1137" w:y="1"/>
              <w:jc w:val="center"/>
              <w:rPr>
                <w:sz w:val="18"/>
              </w:rPr>
            </w:pPr>
          </w:p>
        </w:tc>
        <w:tc>
          <w:tcPr>
            <w:tcW w:w="622" w:type="dxa"/>
            <w:tcBorders>
              <w:top w:val="nil"/>
            </w:tcBorders>
          </w:tcPr>
          <w:p w:rsidR="00654E08" w:rsidRPr="00FB068B" w:rsidRDefault="00654E08" w:rsidP="00654E08">
            <w:pPr>
              <w:framePr w:hSpace="180" w:wrap="around" w:vAnchor="text" w:hAnchor="page" w:x="1137" w:y="1"/>
              <w:jc w:val="center"/>
              <w:rPr>
                <w:sz w:val="18"/>
              </w:rPr>
            </w:pPr>
          </w:p>
        </w:tc>
        <w:tc>
          <w:tcPr>
            <w:tcW w:w="622" w:type="dxa"/>
            <w:tcBorders>
              <w:top w:val="nil"/>
            </w:tcBorders>
          </w:tcPr>
          <w:p w:rsidR="00654E08" w:rsidRPr="00FB068B" w:rsidRDefault="00654E08" w:rsidP="00654E08">
            <w:pPr>
              <w:framePr w:hSpace="180" w:wrap="around" w:vAnchor="text" w:hAnchor="page" w:x="1137" w:y="1"/>
              <w:jc w:val="center"/>
              <w:rPr>
                <w:sz w:val="18"/>
              </w:rPr>
            </w:pPr>
          </w:p>
        </w:tc>
        <w:tc>
          <w:tcPr>
            <w:tcW w:w="622" w:type="dxa"/>
            <w:tcBorders>
              <w:top w:val="nil"/>
            </w:tcBorders>
          </w:tcPr>
          <w:p w:rsidR="00654E08" w:rsidRPr="00FB068B" w:rsidRDefault="00654E08" w:rsidP="00654E08">
            <w:pPr>
              <w:framePr w:hSpace="180" w:wrap="around" w:vAnchor="text" w:hAnchor="page" w:x="1137" w:y="1"/>
              <w:jc w:val="center"/>
              <w:rPr>
                <w:sz w:val="18"/>
              </w:rPr>
            </w:pPr>
          </w:p>
        </w:tc>
        <w:tc>
          <w:tcPr>
            <w:tcW w:w="622" w:type="dxa"/>
            <w:tcBorders>
              <w:top w:val="nil"/>
            </w:tcBorders>
          </w:tcPr>
          <w:p w:rsidR="00654E08" w:rsidRPr="00FB068B" w:rsidRDefault="00654E08" w:rsidP="00654E08">
            <w:pPr>
              <w:framePr w:hSpace="180" w:wrap="around" w:vAnchor="text" w:hAnchor="page" w:x="1137" w:y="1"/>
              <w:jc w:val="center"/>
              <w:rPr>
                <w:sz w:val="18"/>
              </w:rPr>
            </w:pPr>
          </w:p>
        </w:tc>
        <w:tc>
          <w:tcPr>
            <w:tcW w:w="622" w:type="dxa"/>
            <w:tcBorders>
              <w:top w:val="nil"/>
            </w:tcBorders>
          </w:tcPr>
          <w:p w:rsidR="00654E08" w:rsidRPr="00FB068B" w:rsidRDefault="00654E08" w:rsidP="00654E08">
            <w:pPr>
              <w:framePr w:hSpace="180" w:wrap="around" w:vAnchor="text" w:hAnchor="page" w:x="1137" w:y="1"/>
              <w:jc w:val="center"/>
              <w:rPr>
                <w:sz w:val="18"/>
              </w:rPr>
            </w:pPr>
          </w:p>
        </w:tc>
        <w:tc>
          <w:tcPr>
            <w:tcW w:w="677" w:type="dxa"/>
            <w:tcBorders>
              <w:top w:val="nil"/>
              <w:right w:val="single" w:sz="18" w:space="0" w:color="auto"/>
            </w:tcBorders>
          </w:tcPr>
          <w:p w:rsidR="00654E08" w:rsidRPr="00FB068B" w:rsidRDefault="00654E08" w:rsidP="00654E08">
            <w:pPr>
              <w:framePr w:hSpace="180" w:wrap="around" w:vAnchor="text" w:hAnchor="page" w:x="1137" w:y="1"/>
              <w:jc w:val="center"/>
              <w:rPr>
                <w:sz w:val="18"/>
              </w:rPr>
            </w:pPr>
          </w:p>
        </w:tc>
      </w:tr>
      <w:tr w:rsidR="00654E08" w:rsidRPr="00FB068B" w:rsidTr="00654E08">
        <w:tblPrEx>
          <w:jc w:val="right"/>
          <w:tblCellMar>
            <w:top w:w="0" w:type="dxa"/>
            <w:bottom w:w="0" w:type="dxa"/>
          </w:tblCellMar>
        </w:tblPrEx>
        <w:trPr>
          <w:cantSplit/>
          <w:trHeight w:val="280"/>
          <w:jc w:val="right"/>
        </w:trPr>
        <w:tc>
          <w:tcPr>
            <w:tcW w:w="339" w:type="dxa"/>
            <w:tcBorders>
              <w:left w:val="single" w:sz="18" w:space="0" w:color="auto"/>
            </w:tcBorders>
          </w:tcPr>
          <w:p w:rsidR="00654E08" w:rsidRPr="00FB068B" w:rsidRDefault="00654E08" w:rsidP="00654E08">
            <w:pPr>
              <w:framePr w:hSpace="180" w:wrap="around" w:vAnchor="text" w:hAnchor="page" w:x="1137" w:y="1"/>
              <w:jc w:val="both"/>
              <w:rPr>
                <w:sz w:val="18"/>
              </w:rPr>
            </w:pPr>
            <w:r w:rsidRPr="00FB068B">
              <w:rPr>
                <w:sz w:val="18"/>
              </w:rPr>
              <w:t>2</w:t>
            </w:r>
          </w:p>
        </w:tc>
        <w:tc>
          <w:tcPr>
            <w:tcW w:w="556" w:type="dxa"/>
          </w:tcPr>
          <w:p w:rsidR="00654E08" w:rsidRPr="00FB068B" w:rsidRDefault="00654E08" w:rsidP="00654E08">
            <w:pPr>
              <w:framePr w:hSpace="180" w:wrap="around" w:vAnchor="text" w:hAnchor="page" w:x="1137" w:y="1"/>
              <w:jc w:val="both"/>
              <w:rPr>
                <w:b/>
                <w:sz w:val="18"/>
              </w:rPr>
            </w:pPr>
            <w:r w:rsidRPr="00FB068B">
              <w:rPr>
                <w:b/>
                <w:sz w:val="18"/>
              </w:rPr>
              <w:t>He</w:t>
            </w:r>
          </w:p>
        </w:tc>
        <w:tc>
          <w:tcPr>
            <w:tcW w:w="401" w:type="dxa"/>
          </w:tcPr>
          <w:p w:rsidR="00654E08" w:rsidRPr="00FB068B" w:rsidRDefault="00654E08" w:rsidP="00654E08">
            <w:pPr>
              <w:framePr w:hSpace="180" w:wrap="around" w:vAnchor="text" w:hAnchor="page" w:x="1137" w:y="1"/>
              <w:jc w:val="center"/>
              <w:rPr>
                <w:sz w:val="18"/>
              </w:rPr>
            </w:pPr>
            <w:r w:rsidRPr="00FB068B">
              <w:rPr>
                <w:sz w:val="18"/>
              </w:rPr>
              <w:t>24.6</w:t>
            </w:r>
          </w:p>
        </w:tc>
        <w:tc>
          <w:tcPr>
            <w:tcW w:w="401" w:type="dxa"/>
          </w:tcPr>
          <w:p w:rsidR="00654E08" w:rsidRPr="00FB068B" w:rsidRDefault="00654E08" w:rsidP="00654E08">
            <w:pPr>
              <w:framePr w:hSpace="180" w:wrap="around" w:vAnchor="text" w:hAnchor="page" w:x="1137" w:y="1"/>
              <w:jc w:val="center"/>
              <w:rPr>
                <w:sz w:val="18"/>
              </w:rPr>
            </w:pPr>
            <w:r w:rsidRPr="00FB068B">
              <w:rPr>
                <w:sz w:val="18"/>
              </w:rPr>
              <w:t>54.4</w:t>
            </w:r>
          </w:p>
        </w:tc>
        <w:tc>
          <w:tcPr>
            <w:tcW w:w="542"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534" w:type="dxa"/>
          </w:tcPr>
          <w:p w:rsidR="00654E08" w:rsidRPr="00FB068B" w:rsidRDefault="00654E08" w:rsidP="00654E08">
            <w:pPr>
              <w:framePr w:hSpace="180" w:wrap="around" w:vAnchor="text" w:hAnchor="page" w:x="1137" w:y="1"/>
              <w:jc w:val="center"/>
              <w:rPr>
                <w:sz w:val="18"/>
              </w:rPr>
            </w:pPr>
          </w:p>
        </w:tc>
        <w:tc>
          <w:tcPr>
            <w:tcW w:w="534" w:type="dxa"/>
          </w:tcPr>
          <w:p w:rsidR="00654E08" w:rsidRPr="00FB068B" w:rsidRDefault="00654E08" w:rsidP="00654E08">
            <w:pPr>
              <w:framePr w:hSpace="180" w:wrap="around" w:vAnchor="text" w:hAnchor="page" w:x="1137" w:y="1"/>
              <w:jc w:val="center"/>
              <w:rPr>
                <w:sz w:val="18"/>
              </w:rPr>
            </w:pPr>
          </w:p>
        </w:tc>
        <w:tc>
          <w:tcPr>
            <w:tcW w:w="534" w:type="dxa"/>
          </w:tcPr>
          <w:p w:rsidR="00654E08" w:rsidRPr="00FB068B" w:rsidRDefault="00654E08" w:rsidP="00654E08">
            <w:pPr>
              <w:framePr w:hSpace="180" w:wrap="around" w:vAnchor="text" w:hAnchor="page" w:x="1137" w:y="1"/>
              <w:jc w:val="center"/>
              <w:rPr>
                <w:sz w:val="18"/>
              </w:rPr>
            </w:pPr>
          </w:p>
        </w:tc>
        <w:tc>
          <w:tcPr>
            <w:tcW w:w="534" w:type="dxa"/>
          </w:tcPr>
          <w:p w:rsidR="00654E08" w:rsidRPr="00FB068B" w:rsidRDefault="00654E08" w:rsidP="00654E08">
            <w:pPr>
              <w:framePr w:hSpace="180" w:wrap="around" w:vAnchor="text" w:hAnchor="page" w:x="1137" w:y="1"/>
              <w:jc w:val="center"/>
              <w:rPr>
                <w:sz w:val="18"/>
              </w:rPr>
            </w:pPr>
          </w:p>
        </w:tc>
        <w:tc>
          <w:tcPr>
            <w:tcW w:w="711"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77" w:type="dxa"/>
            <w:tcBorders>
              <w:right w:val="single" w:sz="18" w:space="0" w:color="auto"/>
            </w:tcBorders>
          </w:tcPr>
          <w:p w:rsidR="00654E08" w:rsidRPr="00FB068B" w:rsidRDefault="00654E08" w:rsidP="00654E08">
            <w:pPr>
              <w:framePr w:hSpace="180" w:wrap="around" w:vAnchor="text" w:hAnchor="page" w:x="1137" w:y="1"/>
              <w:jc w:val="center"/>
              <w:rPr>
                <w:sz w:val="18"/>
              </w:rPr>
            </w:pPr>
          </w:p>
        </w:tc>
      </w:tr>
      <w:tr w:rsidR="00654E08" w:rsidRPr="00FB068B" w:rsidTr="00654E08">
        <w:tblPrEx>
          <w:jc w:val="right"/>
          <w:tblCellMar>
            <w:top w:w="0" w:type="dxa"/>
            <w:bottom w:w="0" w:type="dxa"/>
          </w:tblCellMar>
        </w:tblPrEx>
        <w:trPr>
          <w:cantSplit/>
          <w:trHeight w:val="280"/>
          <w:jc w:val="right"/>
        </w:trPr>
        <w:tc>
          <w:tcPr>
            <w:tcW w:w="339" w:type="dxa"/>
            <w:tcBorders>
              <w:left w:val="single" w:sz="18" w:space="0" w:color="auto"/>
            </w:tcBorders>
          </w:tcPr>
          <w:p w:rsidR="00654E08" w:rsidRPr="00FB068B" w:rsidRDefault="00654E08" w:rsidP="00654E08">
            <w:pPr>
              <w:framePr w:hSpace="180" w:wrap="around" w:vAnchor="text" w:hAnchor="page" w:x="1137" w:y="1"/>
              <w:jc w:val="both"/>
              <w:rPr>
                <w:sz w:val="18"/>
              </w:rPr>
            </w:pPr>
            <w:r w:rsidRPr="00FB068B">
              <w:rPr>
                <w:sz w:val="18"/>
              </w:rPr>
              <w:t>3</w:t>
            </w:r>
          </w:p>
        </w:tc>
        <w:tc>
          <w:tcPr>
            <w:tcW w:w="556" w:type="dxa"/>
          </w:tcPr>
          <w:p w:rsidR="00654E08" w:rsidRPr="00FB068B" w:rsidRDefault="00654E08" w:rsidP="00654E08">
            <w:pPr>
              <w:framePr w:hSpace="180" w:wrap="around" w:vAnchor="text" w:hAnchor="page" w:x="1137" w:y="1"/>
              <w:jc w:val="both"/>
              <w:rPr>
                <w:b/>
                <w:sz w:val="18"/>
              </w:rPr>
            </w:pPr>
            <w:r w:rsidRPr="00FB068B">
              <w:rPr>
                <w:b/>
                <w:sz w:val="18"/>
              </w:rPr>
              <w:t>Li</w:t>
            </w:r>
          </w:p>
        </w:tc>
        <w:tc>
          <w:tcPr>
            <w:tcW w:w="401" w:type="dxa"/>
          </w:tcPr>
          <w:p w:rsidR="00654E08" w:rsidRPr="00FB068B" w:rsidRDefault="00654E08" w:rsidP="00654E08">
            <w:pPr>
              <w:framePr w:hSpace="180" w:wrap="around" w:vAnchor="text" w:hAnchor="page" w:x="1137" w:y="1"/>
              <w:jc w:val="center"/>
              <w:rPr>
                <w:sz w:val="18"/>
              </w:rPr>
            </w:pPr>
            <w:r w:rsidRPr="00FB068B">
              <w:rPr>
                <w:sz w:val="18"/>
              </w:rPr>
              <w:t>5.4</w:t>
            </w:r>
          </w:p>
        </w:tc>
        <w:tc>
          <w:tcPr>
            <w:tcW w:w="401" w:type="dxa"/>
          </w:tcPr>
          <w:p w:rsidR="00654E08" w:rsidRPr="00FB068B" w:rsidRDefault="00654E08" w:rsidP="00654E08">
            <w:pPr>
              <w:framePr w:hSpace="180" w:wrap="around" w:vAnchor="text" w:hAnchor="page" w:x="1137" w:y="1"/>
              <w:jc w:val="center"/>
              <w:rPr>
                <w:sz w:val="18"/>
              </w:rPr>
            </w:pPr>
            <w:r w:rsidRPr="00FB068B">
              <w:rPr>
                <w:sz w:val="18"/>
              </w:rPr>
              <w:t>75.6</w:t>
            </w:r>
          </w:p>
        </w:tc>
        <w:tc>
          <w:tcPr>
            <w:tcW w:w="542" w:type="dxa"/>
          </w:tcPr>
          <w:p w:rsidR="00654E08" w:rsidRPr="00FB068B" w:rsidRDefault="00654E08" w:rsidP="00654E08">
            <w:pPr>
              <w:framePr w:hSpace="180" w:wrap="around" w:vAnchor="text" w:hAnchor="page" w:x="1137" w:y="1"/>
              <w:jc w:val="center"/>
              <w:rPr>
                <w:sz w:val="18"/>
              </w:rPr>
            </w:pPr>
            <w:r w:rsidRPr="00FB068B">
              <w:rPr>
                <w:sz w:val="18"/>
              </w:rPr>
              <w:t>122.5</w:t>
            </w:r>
          </w:p>
        </w:tc>
        <w:tc>
          <w:tcPr>
            <w:tcW w:w="622" w:type="dxa"/>
          </w:tcPr>
          <w:p w:rsidR="00654E08" w:rsidRPr="00FB068B" w:rsidRDefault="00654E08" w:rsidP="00654E08">
            <w:pPr>
              <w:framePr w:hSpace="180" w:wrap="around" w:vAnchor="text" w:hAnchor="page" w:x="1137" w:y="1"/>
              <w:jc w:val="center"/>
              <w:rPr>
                <w:sz w:val="18"/>
              </w:rPr>
            </w:pPr>
          </w:p>
        </w:tc>
        <w:tc>
          <w:tcPr>
            <w:tcW w:w="534" w:type="dxa"/>
          </w:tcPr>
          <w:p w:rsidR="00654E08" w:rsidRPr="00FB068B" w:rsidRDefault="00654E08" w:rsidP="00654E08">
            <w:pPr>
              <w:framePr w:hSpace="180" w:wrap="around" w:vAnchor="text" w:hAnchor="page" w:x="1137" w:y="1"/>
              <w:jc w:val="center"/>
              <w:rPr>
                <w:sz w:val="18"/>
              </w:rPr>
            </w:pPr>
          </w:p>
        </w:tc>
        <w:tc>
          <w:tcPr>
            <w:tcW w:w="534" w:type="dxa"/>
          </w:tcPr>
          <w:p w:rsidR="00654E08" w:rsidRPr="00FB068B" w:rsidRDefault="00654E08" w:rsidP="00654E08">
            <w:pPr>
              <w:framePr w:hSpace="180" w:wrap="around" w:vAnchor="text" w:hAnchor="page" w:x="1137" w:y="1"/>
              <w:jc w:val="center"/>
              <w:rPr>
                <w:sz w:val="18"/>
              </w:rPr>
            </w:pPr>
          </w:p>
        </w:tc>
        <w:tc>
          <w:tcPr>
            <w:tcW w:w="534" w:type="dxa"/>
          </w:tcPr>
          <w:p w:rsidR="00654E08" w:rsidRPr="00FB068B" w:rsidRDefault="00654E08" w:rsidP="00654E08">
            <w:pPr>
              <w:framePr w:hSpace="180" w:wrap="around" w:vAnchor="text" w:hAnchor="page" w:x="1137" w:y="1"/>
              <w:jc w:val="center"/>
              <w:rPr>
                <w:sz w:val="18"/>
              </w:rPr>
            </w:pPr>
          </w:p>
        </w:tc>
        <w:tc>
          <w:tcPr>
            <w:tcW w:w="534" w:type="dxa"/>
          </w:tcPr>
          <w:p w:rsidR="00654E08" w:rsidRPr="00FB068B" w:rsidRDefault="00654E08" w:rsidP="00654E08">
            <w:pPr>
              <w:framePr w:hSpace="180" w:wrap="around" w:vAnchor="text" w:hAnchor="page" w:x="1137" w:y="1"/>
              <w:jc w:val="center"/>
              <w:rPr>
                <w:sz w:val="18"/>
              </w:rPr>
            </w:pPr>
          </w:p>
        </w:tc>
        <w:tc>
          <w:tcPr>
            <w:tcW w:w="711"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77" w:type="dxa"/>
            <w:tcBorders>
              <w:right w:val="single" w:sz="18" w:space="0" w:color="auto"/>
            </w:tcBorders>
          </w:tcPr>
          <w:p w:rsidR="00654E08" w:rsidRPr="00FB068B" w:rsidRDefault="00654E08" w:rsidP="00654E08">
            <w:pPr>
              <w:framePr w:hSpace="180" w:wrap="around" w:vAnchor="text" w:hAnchor="page" w:x="1137" w:y="1"/>
              <w:jc w:val="center"/>
              <w:rPr>
                <w:sz w:val="18"/>
              </w:rPr>
            </w:pPr>
          </w:p>
        </w:tc>
      </w:tr>
      <w:tr w:rsidR="00654E08" w:rsidRPr="00FB068B" w:rsidTr="00654E08">
        <w:tblPrEx>
          <w:jc w:val="right"/>
          <w:tblCellMar>
            <w:top w:w="0" w:type="dxa"/>
            <w:bottom w:w="0" w:type="dxa"/>
          </w:tblCellMar>
        </w:tblPrEx>
        <w:trPr>
          <w:cantSplit/>
          <w:trHeight w:val="280"/>
          <w:jc w:val="right"/>
        </w:trPr>
        <w:tc>
          <w:tcPr>
            <w:tcW w:w="339" w:type="dxa"/>
            <w:tcBorders>
              <w:left w:val="single" w:sz="18" w:space="0" w:color="auto"/>
            </w:tcBorders>
          </w:tcPr>
          <w:p w:rsidR="00654E08" w:rsidRPr="00FB068B" w:rsidRDefault="00654E08" w:rsidP="00654E08">
            <w:pPr>
              <w:framePr w:hSpace="180" w:wrap="around" w:vAnchor="text" w:hAnchor="page" w:x="1137" w:y="1"/>
              <w:jc w:val="both"/>
              <w:rPr>
                <w:sz w:val="18"/>
              </w:rPr>
            </w:pPr>
            <w:r w:rsidRPr="00FB068B">
              <w:rPr>
                <w:sz w:val="18"/>
              </w:rPr>
              <w:t>4</w:t>
            </w:r>
          </w:p>
        </w:tc>
        <w:tc>
          <w:tcPr>
            <w:tcW w:w="556" w:type="dxa"/>
          </w:tcPr>
          <w:p w:rsidR="00654E08" w:rsidRPr="00FB068B" w:rsidRDefault="00654E08" w:rsidP="00654E08">
            <w:pPr>
              <w:framePr w:hSpace="180" w:wrap="around" w:vAnchor="text" w:hAnchor="page" w:x="1137" w:y="1"/>
              <w:jc w:val="both"/>
              <w:rPr>
                <w:b/>
                <w:sz w:val="18"/>
              </w:rPr>
            </w:pPr>
            <w:r w:rsidRPr="00FB068B">
              <w:rPr>
                <w:b/>
                <w:sz w:val="18"/>
              </w:rPr>
              <w:t>Be</w:t>
            </w:r>
          </w:p>
        </w:tc>
        <w:tc>
          <w:tcPr>
            <w:tcW w:w="401" w:type="dxa"/>
          </w:tcPr>
          <w:p w:rsidR="00654E08" w:rsidRPr="00FB068B" w:rsidRDefault="00654E08" w:rsidP="00654E08">
            <w:pPr>
              <w:framePr w:hSpace="180" w:wrap="around" w:vAnchor="text" w:hAnchor="page" w:x="1137" w:y="1"/>
              <w:jc w:val="center"/>
              <w:rPr>
                <w:sz w:val="18"/>
              </w:rPr>
            </w:pPr>
            <w:r w:rsidRPr="00FB068B">
              <w:rPr>
                <w:sz w:val="18"/>
              </w:rPr>
              <w:t>9.3</w:t>
            </w:r>
          </w:p>
        </w:tc>
        <w:tc>
          <w:tcPr>
            <w:tcW w:w="401" w:type="dxa"/>
          </w:tcPr>
          <w:p w:rsidR="00654E08" w:rsidRPr="00FB068B" w:rsidRDefault="00654E08" w:rsidP="00654E08">
            <w:pPr>
              <w:framePr w:hSpace="180" w:wrap="around" w:vAnchor="text" w:hAnchor="page" w:x="1137" w:y="1"/>
              <w:jc w:val="center"/>
              <w:rPr>
                <w:sz w:val="18"/>
              </w:rPr>
            </w:pPr>
            <w:r w:rsidRPr="00FB068B">
              <w:rPr>
                <w:sz w:val="18"/>
              </w:rPr>
              <w:t>18.2</w:t>
            </w:r>
          </w:p>
        </w:tc>
        <w:tc>
          <w:tcPr>
            <w:tcW w:w="542" w:type="dxa"/>
          </w:tcPr>
          <w:p w:rsidR="00654E08" w:rsidRPr="00FB068B" w:rsidRDefault="00654E08" w:rsidP="00654E08">
            <w:pPr>
              <w:framePr w:hSpace="180" w:wrap="around" w:vAnchor="text" w:hAnchor="page" w:x="1137" w:y="1"/>
              <w:jc w:val="center"/>
              <w:rPr>
                <w:sz w:val="18"/>
              </w:rPr>
            </w:pPr>
            <w:r w:rsidRPr="00FB068B">
              <w:rPr>
                <w:sz w:val="18"/>
              </w:rPr>
              <w:t>153.9</w:t>
            </w:r>
          </w:p>
        </w:tc>
        <w:tc>
          <w:tcPr>
            <w:tcW w:w="622" w:type="dxa"/>
          </w:tcPr>
          <w:p w:rsidR="00654E08" w:rsidRPr="00FB068B" w:rsidRDefault="00654E08" w:rsidP="00654E08">
            <w:pPr>
              <w:framePr w:hSpace="180" w:wrap="around" w:vAnchor="text" w:hAnchor="page" w:x="1137" w:y="1"/>
              <w:jc w:val="center"/>
              <w:rPr>
                <w:sz w:val="18"/>
              </w:rPr>
            </w:pPr>
            <w:r w:rsidRPr="00FB068B">
              <w:rPr>
                <w:sz w:val="18"/>
              </w:rPr>
              <w:t>217.7</w:t>
            </w:r>
          </w:p>
        </w:tc>
        <w:tc>
          <w:tcPr>
            <w:tcW w:w="534" w:type="dxa"/>
          </w:tcPr>
          <w:p w:rsidR="00654E08" w:rsidRPr="00FB068B" w:rsidRDefault="00654E08" w:rsidP="00654E08">
            <w:pPr>
              <w:framePr w:hSpace="180" w:wrap="around" w:vAnchor="text" w:hAnchor="page" w:x="1137" w:y="1"/>
              <w:jc w:val="center"/>
              <w:rPr>
                <w:sz w:val="18"/>
              </w:rPr>
            </w:pPr>
          </w:p>
        </w:tc>
        <w:tc>
          <w:tcPr>
            <w:tcW w:w="534" w:type="dxa"/>
          </w:tcPr>
          <w:p w:rsidR="00654E08" w:rsidRPr="00FB068B" w:rsidRDefault="00654E08" w:rsidP="00654E08">
            <w:pPr>
              <w:framePr w:hSpace="180" w:wrap="around" w:vAnchor="text" w:hAnchor="page" w:x="1137" w:y="1"/>
              <w:jc w:val="center"/>
              <w:rPr>
                <w:sz w:val="18"/>
              </w:rPr>
            </w:pPr>
          </w:p>
        </w:tc>
        <w:tc>
          <w:tcPr>
            <w:tcW w:w="534" w:type="dxa"/>
          </w:tcPr>
          <w:p w:rsidR="00654E08" w:rsidRPr="00FB068B" w:rsidRDefault="00654E08" w:rsidP="00654E08">
            <w:pPr>
              <w:framePr w:hSpace="180" w:wrap="around" w:vAnchor="text" w:hAnchor="page" w:x="1137" w:y="1"/>
              <w:jc w:val="center"/>
              <w:rPr>
                <w:sz w:val="18"/>
              </w:rPr>
            </w:pPr>
          </w:p>
        </w:tc>
        <w:tc>
          <w:tcPr>
            <w:tcW w:w="534" w:type="dxa"/>
          </w:tcPr>
          <w:p w:rsidR="00654E08" w:rsidRPr="00FB068B" w:rsidRDefault="00654E08" w:rsidP="00654E08">
            <w:pPr>
              <w:framePr w:hSpace="180" w:wrap="around" w:vAnchor="text" w:hAnchor="page" w:x="1137" w:y="1"/>
              <w:jc w:val="center"/>
              <w:rPr>
                <w:sz w:val="18"/>
              </w:rPr>
            </w:pPr>
          </w:p>
        </w:tc>
        <w:tc>
          <w:tcPr>
            <w:tcW w:w="711"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77" w:type="dxa"/>
            <w:tcBorders>
              <w:right w:val="single" w:sz="18" w:space="0" w:color="auto"/>
            </w:tcBorders>
          </w:tcPr>
          <w:p w:rsidR="00654E08" w:rsidRPr="00FB068B" w:rsidRDefault="00654E08" w:rsidP="00654E08">
            <w:pPr>
              <w:framePr w:hSpace="180" w:wrap="around" w:vAnchor="text" w:hAnchor="page" w:x="1137" w:y="1"/>
              <w:jc w:val="center"/>
              <w:rPr>
                <w:sz w:val="18"/>
              </w:rPr>
            </w:pPr>
          </w:p>
        </w:tc>
      </w:tr>
      <w:tr w:rsidR="00654E08" w:rsidRPr="00FB068B" w:rsidTr="00654E08">
        <w:tblPrEx>
          <w:jc w:val="right"/>
          <w:tblCellMar>
            <w:top w:w="0" w:type="dxa"/>
            <w:bottom w:w="0" w:type="dxa"/>
          </w:tblCellMar>
        </w:tblPrEx>
        <w:trPr>
          <w:cantSplit/>
          <w:trHeight w:val="280"/>
          <w:jc w:val="right"/>
        </w:trPr>
        <w:tc>
          <w:tcPr>
            <w:tcW w:w="339" w:type="dxa"/>
            <w:tcBorders>
              <w:left w:val="single" w:sz="18" w:space="0" w:color="auto"/>
            </w:tcBorders>
          </w:tcPr>
          <w:p w:rsidR="00654E08" w:rsidRPr="00FB068B" w:rsidRDefault="00654E08" w:rsidP="00654E08">
            <w:pPr>
              <w:framePr w:hSpace="180" w:wrap="around" w:vAnchor="text" w:hAnchor="page" w:x="1137" w:y="1"/>
              <w:jc w:val="both"/>
              <w:rPr>
                <w:sz w:val="18"/>
              </w:rPr>
            </w:pPr>
            <w:r w:rsidRPr="00FB068B">
              <w:rPr>
                <w:sz w:val="18"/>
              </w:rPr>
              <w:t>5</w:t>
            </w:r>
          </w:p>
        </w:tc>
        <w:tc>
          <w:tcPr>
            <w:tcW w:w="556" w:type="dxa"/>
          </w:tcPr>
          <w:p w:rsidR="00654E08" w:rsidRPr="00FB068B" w:rsidRDefault="00654E08" w:rsidP="00654E08">
            <w:pPr>
              <w:framePr w:hSpace="180" w:wrap="around" w:vAnchor="text" w:hAnchor="page" w:x="1137" w:y="1"/>
              <w:jc w:val="both"/>
              <w:rPr>
                <w:b/>
                <w:sz w:val="18"/>
              </w:rPr>
            </w:pPr>
            <w:r w:rsidRPr="00FB068B">
              <w:rPr>
                <w:b/>
                <w:sz w:val="18"/>
              </w:rPr>
              <w:t>B</w:t>
            </w:r>
          </w:p>
        </w:tc>
        <w:tc>
          <w:tcPr>
            <w:tcW w:w="401" w:type="dxa"/>
          </w:tcPr>
          <w:p w:rsidR="00654E08" w:rsidRPr="00FB068B" w:rsidRDefault="00654E08" w:rsidP="00654E08">
            <w:pPr>
              <w:framePr w:hSpace="180" w:wrap="around" w:vAnchor="text" w:hAnchor="page" w:x="1137" w:y="1"/>
              <w:jc w:val="center"/>
              <w:rPr>
                <w:sz w:val="18"/>
              </w:rPr>
            </w:pPr>
            <w:r w:rsidRPr="00FB068B">
              <w:rPr>
                <w:sz w:val="18"/>
              </w:rPr>
              <w:t>8.3</w:t>
            </w:r>
          </w:p>
        </w:tc>
        <w:tc>
          <w:tcPr>
            <w:tcW w:w="401" w:type="dxa"/>
          </w:tcPr>
          <w:p w:rsidR="00654E08" w:rsidRPr="00FB068B" w:rsidRDefault="00654E08" w:rsidP="00654E08">
            <w:pPr>
              <w:framePr w:hSpace="180" w:wrap="around" w:vAnchor="text" w:hAnchor="page" w:x="1137" w:y="1"/>
              <w:jc w:val="center"/>
              <w:rPr>
                <w:sz w:val="18"/>
              </w:rPr>
            </w:pPr>
            <w:r w:rsidRPr="00FB068B">
              <w:rPr>
                <w:sz w:val="18"/>
              </w:rPr>
              <w:t>25.2</w:t>
            </w:r>
          </w:p>
        </w:tc>
        <w:tc>
          <w:tcPr>
            <w:tcW w:w="542" w:type="dxa"/>
          </w:tcPr>
          <w:p w:rsidR="00654E08" w:rsidRPr="00FB068B" w:rsidRDefault="00654E08" w:rsidP="00654E08">
            <w:pPr>
              <w:framePr w:hSpace="180" w:wrap="around" w:vAnchor="text" w:hAnchor="page" w:x="1137" w:y="1"/>
              <w:jc w:val="center"/>
              <w:rPr>
                <w:sz w:val="18"/>
              </w:rPr>
            </w:pPr>
            <w:r w:rsidRPr="00FB068B">
              <w:rPr>
                <w:sz w:val="18"/>
              </w:rPr>
              <w:t>37.9</w:t>
            </w:r>
          </w:p>
        </w:tc>
        <w:tc>
          <w:tcPr>
            <w:tcW w:w="622" w:type="dxa"/>
          </w:tcPr>
          <w:p w:rsidR="00654E08" w:rsidRPr="00FB068B" w:rsidRDefault="00654E08" w:rsidP="00654E08">
            <w:pPr>
              <w:framePr w:hSpace="180" w:wrap="around" w:vAnchor="text" w:hAnchor="page" w:x="1137" w:y="1"/>
              <w:jc w:val="center"/>
              <w:rPr>
                <w:sz w:val="18"/>
              </w:rPr>
            </w:pPr>
            <w:r w:rsidRPr="00FB068B">
              <w:rPr>
                <w:sz w:val="18"/>
              </w:rPr>
              <w:t>259.4</w:t>
            </w:r>
          </w:p>
        </w:tc>
        <w:tc>
          <w:tcPr>
            <w:tcW w:w="534" w:type="dxa"/>
          </w:tcPr>
          <w:p w:rsidR="00654E08" w:rsidRPr="00FB068B" w:rsidRDefault="00654E08" w:rsidP="00654E08">
            <w:pPr>
              <w:framePr w:hSpace="180" w:wrap="around" w:vAnchor="text" w:hAnchor="page" w:x="1137" w:y="1"/>
              <w:jc w:val="center"/>
              <w:rPr>
                <w:sz w:val="18"/>
              </w:rPr>
            </w:pPr>
            <w:r w:rsidRPr="00FB068B">
              <w:rPr>
                <w:sz w:val="18"/>
              </w:rPr>
              <w:t>340.2</w:t>
            </w:r>
          </w:p>
        </w:tc>
        <w:tc>
          <w:tcPr>
            <w:tcW w:w="534" w:type="dxa"/>
          </w:tcPr>
          <w:p w:rsidR="00654E08" w:rsidRPr="00FB068B" w:rsidRDefault="00654E08" w:rsidP="00654E08">
            <w:pPr>
              <w:framePr w:hSpace="180" w:wrap="around" w:vAnchor="text" w:hAnchor="page" w:x="1137" w:y="1"/>
              <w:jc w:val="center"/>
              <w:rPr>
                <w:sz w:val="18"/>
              </w:rPr>
            </w:pPr>
          </w:p>
        </w:tc>
        <w:tc>
          <w:tcPr>
            <w:tcW w:w="534" w:type="dxa"/>
          </w:tcPr>
          <w:p w:rsidR="00654E08" w:rsidRPr="00FB068B" w:rsidRDefault="00654E08" w:rsidP="00654E08">
            <w:pPr>
              <w:framePr w:hSpace="180" w:wrap="around" w:vAnchor="text" w:hAnchor="page" w:x="1137" w:y="1"/>
              <w:jc w:val="center"/>
              <w:rPr>
                <w:sz w:val="18"/>
              </w:rPr>
            </w:pPr>
          </w:p>
        </w:tc>
        <w:tc>
          <w:tcPr>
            <w:tcW w:w="534" w:type="dxa"/>
          </w:tcPr>
          <w:p w:rsidR="00654E08" w:rsidRPr="00FB068B" w:rsidRDefault="00654E08" w:rsidP="00654E08">
            <w:pPr>
              <w:framePr w:hSpace="180" w:wrap="around" w:vAnchor="text" w:hAnchor="page" w:x="1137" w:y="1"/>
              <w:jc w:val="center"/>
              <w:rPr>
                <w:sz w:val="18"/>
              </w:rPr>
            </w:pPr>
          </w:p>
        </w:tc>
        <w:tc>
          <w:tcPr>
            <w:tcW w:w="711"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77" w:type="dxa"/>
            <w:tcBorders>
              <w:right w:val="single" w:sz="18" w:space="0" w:color="auto"/>
            </w:tcBorders>
          </w:tcPr>
          <w:p w:rsidR="00654E08" w:rsidRPr="00FB068B" w:rsidRDefault="00654E08" w:rsidP="00654E08">
            <w:pPr>
              <w:framePr w:hSpace="180" w:wrap="around" w:vAnchor="text" w:hAnchor="page" w:x="1137" w:y="1"/>
              <w:jc w:val="center"/>
              <w:rPr>
                <w:sz w:val="18"/>
              </w:rPr>
            </w:pPr>
          </w:p>
        </w:tc>
      </w:tr>
      <w:tr w:rsidR="00654E08" w:rsidRPr="00FB068B" w:rsidTr="00654E08">
        <w:tblPrEx>
          <w:jc w:val="right"/>
          <w:tblCellMar>
            <w:top w:w="0" w:type="dxa"/>
            <w:bottom w:w="0" w:type="dxa"/>
          </w:tblCellMar>
        </w:tblPrEx>
        <w:trPr>
          <w:cantSplit/>
          <w:trHeight w:val="280"/>
          <w:jc w:val="right"/>
        </w:trPr>
        <w:tc>
          <w:tcPr>
            <w:tcW w:w="339" w:type="dxa"/>
            <w:tcBorders>
              <w:left w:val="single" w:sz="18" w:space="0" w:color="auto"/>
            </w:tcBorders>
          </w:tcPr>
          <w:p w:rsidR="00654E08" w:rsidRPr="00FB068B" w:rsidRDefault="00654E08" w:rsidP="00654E08">
            <w:pPr>
              <w:framePr w:hSpace="180" w:wrap="around" w:vAnchor="text" w:hAnchor="page" w:x="1137" w:y="1"/>
              <w:jc w:val="both"/>
              <w:rPr>
                <w:sz w:val="18"/>
              </w:rPr>
            </w:pPr>
            <w:r w:rsidRPr="00FB068B">
              <w:rPr>
                <w:sz w:val="18"/>
              </w:rPr>
              <w:t>6</w:t>
            </w:r>
          </w:p>
        </w:tc>
        <w:tc>
          <w:tcPr>
            <w:tcW w:w="556" w:type="dxa"/>
          </w:tcPr>
          <w:p w:rsidR="00654E08" w:rsidRPr="00FB068B" w:rsidRDefault="00654E08" w:rsidP="00654E08">
            <w:pPr>
              <w:framePr w:hSpace="180" w:wrap="around" w:vAnchor="text" w:hAnchor="page" w:x="1137" w:y="1"/>
              <w:jc w:val="both"/>
              <w:rPr>
                <w:b/>
                <w:sz w:val="18"/>
              </w:rPr>
            </w:pPr>
            <w:r w:rsidRPr="00FB068B">
              <w:rPr>
                <w:b/>
                <w:sz w:val="18"/>
              </w:rPr>
              <w:t>C</w:t>
            </w:r>
          </w:p>
        </w:tc>
        <w:tc>
          <w:tcPr>
            <w:tcW w:w="401" w:type="dxa"/>
          </w:tcPr>
          <w:p w:rsidR="00654E08" w:rsidRPr="00FB068B" w:rsidRDefault="00654E08" w:rsidP="00654E08">
            <w:pPr>
              <w:framePr w:hSpace="180" w:wrap="around" w:vAnchor="text" w:hAnchor="page" w:x="1137" w:y="1"/>
              <w:jc w:val="center"/>
              <w:rPr>
                <w:sz w:val="18"/>
              </w:rPr>
            </w:pPr>
            <w:r w:rsidRPr="00FB068B">
              <w:rPr>
                <w:sz w:val="18"/>
              </w:rPr>
              <w:t>11.3</w:t>
            </w:r>
          </w:p>
        </w:tc>
        <w:tc>
          <w:tcPr>
            <w:tcW w:w="401" w:type="dxa"/>
          </w:tcPr>
          <w:p w:rsidR="00654E08" w:rsidRPr="00FB068B" w:rsidRDefault="00654E08" w:rsidP="00654E08">
            <w:pPr>
              <w:framePr w:hSpace="180" w:wrap="around" w:vAnchor="text" w:hAnchor="page" w:x="1137" w:y="1"/>
              <w:jc w:val="center"/>
              <w:rPr>
                <w:sz w:val="18"/>
              </w:rPr>
            </w:pPr>
            <w:r w:rsidRPr="00FB068B">
              <w:rPr>
                <w:sz w:val="18"/>
              </w:rPr>
              <w:t>24.4</w:t>
            </w:r>
          </w:p>
        </w:tc>
        <w:tc>
          <w:tcPr>
            <w:tcW w:w="542" w:type="dxa"/>
          </w:tcPr>
          <w:p w:rsidR="00654E08" w:rsidRPr="00FB068B" w:rsidRDefault="00654E08" w:rsidP="00654E08">
            <w:pPr>
              <w:framePr w:hSpace="180" w:wrap="around" w:vAnchor="text" w:hAnchor="page" w:x="1137" w:y="1"/>
              <w:jc w:val="center"/>
              <w:rPr>
                <w:sz w:val="18"/>
              </w:rPr>
            </w:pPr>
            <w:r w:rsidRPr="00FB068B">
              <w:rPr>
                <w:sz w:val="18"/>
              </w:rPr>
              <w:t>47.9</w:t>
            </w:r>
          </w:p>
        </w:tc>
        <w:tc>
          <w:tcPr>
            <w:tcW w:w="622" w:type="dxa"/>
          </w:tcPr>
          <w:p w:rsidR="00654E08" w:rsidRPr="00FB068B" w:rsidRDefault="00654E08" w:rsidP="00654E08">
            <w:pPr>
              <w:framePr w:hSpace="180" w:wrap="around" w:vAnchor="text" w:hAnchor="page" w:x="1137" w:y="1"/>
              <w:jc w:val="center"/>
              <w:rPr>
                <w:sz w:val="18"/>
              </w:rPr>
            </w:pPr>
            <w:r w:rsidRPr="00FB068B">
              <w:rPr>
                <w:sz w:val="18"/>
              </w:rPr>
              <w:t>64.5</w:t>
            </w:r>
          </w:p>
        </w:tc>
        <w:tc>
          <w:tcPr>
            <w:tcW w:w="534" w:type="dxa"/>
          </w:tcPr>
          <w:p w:rsidR="00654E08" w:rsidRPr="00FB068B" w:rsidRDefault="00654E08" w:rsidP="00654E08">
            <w:pPr>
              <w:framePr w:hSpace="180" w:wrap="around" w:vAnchor="text" w:hAnchor="page" w:x="1137" w:y="1"/>
              <w:jc w:val="center"/>
              <w:rPr>
                <w:sz w:val="18"/>
              </w:rPr>
            </w:pPr>
            <w:r w:rsidRPr="00FB068B">
              <w:rPr>
                <w:sz w:val="18"/>
              </w:rPr>
              <w:t>392.1</w:t>
            </w:r>
          </w:p>
        </w:tc>
        <w:tc>
          <w:tcPr>
            <w:tcW w:w="534" w:type="dxa"/>
          </w:tcPr>
          <w:p w:rsidR="00654E08" w:rsidRPr="00FB068B" w:rsidRDefault="00654E08" w:rsidP="00654E08">
            <w:pPr>
              <w:framePr w:hSpace="180" w:wrap="around" w:vAnchor="text" w:hAnchor="page" w:x="1137" w:y="1"/>
              <w:jc w:val="center"/>
              <w:rPr>
                <w:sz w:val="18"/>
              </w:rPr>
            </w:pPr>
            <w:r w:rsidRPr="00FB068B">
              <w:rPr>
                <w:sz w:val="18"/>
              </w:rPr>
              <w:t>490.0</w:t>
            </w:r>
          </w:p>
        </w:tc>
        <w:tc>
          <w:tcPr>
            <w:tcW w:w="534" w:type="dxa"/>
          </w:tcPr>
          <w:p w:rsidR="00654E08" w:rsidRPr="00FB068B" w:rsidRDefault="00654E08" w:rsidP="00654E08">
            <w:pPr>
              <w:framePr w:hSpace="180" w:wrap="around" w:vAnchor="text" w:hAnchor="page" w:x="1137" w:y="1"/>
              <w:jc w:val="center"/>
              <w:rPr>
                <w:sz w:val="18"/>
              </w:rPr>
            </w:pPr>
          </w:p>
        </w:tc>
        <w:tc>
          <w:tcPr>
            <w:tcW w:w="534" w:type="dxa"/>
          </w:tcPr>
          <w:p w:rsidR="00654E08" w:rsidRPr="00FB068B" w:rsidRDefault="00654E08" w:rsidP="00654E08">
            <w:pPr>
              <w:framePr w:hSpace="180" w:wrap="around" w:vAnchor="text" w:hAnchor="page" w:x="1137" w:y="1"/>
              <w:jc w:val="center"/>
              <w:rPr>
                <w:sz w:val="18"/>
              </w:rPr>
            </w:pPr>
          </w:p>
        </w:tc>
        <w:tc>
          <w:tcPr>
            <w:tcW w:w="711"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77" w:type="dxa"/>
            <w:tcBorders>
              <w:right w:val="single" w:sz="18" w:space="0" w:color="auto"/>
            </w:tcBorders>
          </w:tcPr>
          <w:p w:rsidR="00654E08" w:rsidRPr="00FB068B" w:rsidRDefault="00654E08" w:rsidP="00654E08">
            <w:pPr>
              <w:framePr w:hSpace="180" w:wrap="around" w:vAnchor="text" w:hAnchor="page" w:x="1137" w:y="1"/>
              <w:jc w:val="center"/>
              <w:rPr>
                <w:sz w:val="18"/>
              </w:rPr>
            </w:pPr>
          </w:p>
        </w:tc>
      </w:tr>
      <w:tr w:rsidR="00654E08" w:rsidRPr="00FB068B" w:rsidTr="00654E08">
        <w:tblPrEx>
          <w:jc w:val="right"/>
          <w:tblCellMar>
            <w:top w:w="0" w:type="dxa"/>
            <w:bottom w:w="0" w:type="dxa"/>
          </w:tblCellMar>
        </w:tblPrEx>
        <w:trPr>
          <w:cantSplit/>
          <w:trHeight w:val="280"/>
          <w:jc w:val="right"/>
        </w:trPr>
        <w:tc>
          <w:tcPr>
            <w:tcW w:w="339" w:type="dxa"/>
            <w:tcBorders>
              <w:left w:val="single" w:sz="18" w:space="0" w:color="auto"/>
            </w:tcBorders>
          </w:tcPr>
          <w:p w:rsidR="00654E08" w:rsidRPr="00FB068B" w:rsidRDefault="00654E08" w:rsidP="00654E08">
            <w:pPr>
              <w:framePr w:hSpace="180" w:wrap="around" w:vAnchor="text" w:hAnchor="page" w:x="1137" w:y="1"/>
              <w:jc w:val="both"/>
              <w:rPr>
                <w:sz w:val="18"/>
              </w:rPr>
            </w:pPr>
            <w:r w:rsidRPr="00FB068B">
              <w:rPr>
                <w:sz w:val="18"/>
              </w:rPr>
              <w:t>7</w:t>
            </w:r>
          </w:p>
        </w:tc>
        <w:tc>
          <w:tcPr>
            <w:tcW w:w="556" w:type="dxa"/>
          </w:tcPr>
          <w:p w:rsidR="00654E08" w:rsidRPr="00FB068B" w:rsidRDefault="00654E08" w:rsidP="00654E08">
            <w:pPr>
              <w:framePr w:hSpace="180" w:wrap="around" w:vAnchor="text" w:hAnchor="page" w:x="1137" w:y="1"/>
              <w:jc w:val="both"/>
              <w:rPr>
                <w:b/>
                <w:sz w:val="18"/>
              </w:rPr>
            </w:pPr>
            <w:r w:rsidRPr="00FB068B">
              <w:rPr>
                <w:b/>
                <w:sz w:val="18"/>
              </w:rPr>
              <w:t>N</w:t>
            </w:r>
          </w:p>
        </w:tc>
        <w:tc>
          <w:tcPr>
            <w:tcW w:w="401" w:type="dxa"/>
          </w:tcPr>
          <w:p w:rsidR="00654E08" w:rsidRPr="00FB068B" w:rsidRDefault="00654E08" w:rsidP="00654E08">
            <w:pPr>
              <w:framePr w:hSpace="180" w:wrap="around" w:vAnchor="text" w:hAnchor="page" w:x="1137" w:y="1"/>
              <w:jc w:val="center"/>
              <w:rPr>
                <w:sz w:val="18"/>
              </w:rPr>
            </w:pPr>
            <w:r w:rsidRPr="00FB068B">
              <w:rPr>
                <w:sz w:val="18"/>
              </w:rPr>
              <w:t>14.5</w:t>
            </w:r>
          </w:p>
        </w:tc>
        <w:tc>
          <w:tcPr>
            <w:tcW w:w="401" w:type="dxa"/>
          </w:tcPr>
          <w:p w:rsidR="00654E08" w:rsidRPr="00FB068B" w:rsidRDefault="00654E08" w:rsidP="00654E08">
            <w:pPr>
              <w:framePr w:hSpace="180" w:wrap="around" w:vAnchor="text" w:hAnchor="page" w:x="1137" w:y="1"/>
              <w:jc w:val="center"/>
              <w:rPr>
                <w:sz w:val="18"/>
              </w:rPr>
            </w:pPr>
            <w:r w:rsidRPr="00FB068B">
              <w:rPr>
                <w:sz w:val="18"/>
              </w:rPr>
              <w:t>29.6</w:t>
            </w:r>
          </w:p>
        </w:tc>
        <w:tc>
          <w:tcPr>
            <w:tcW w:w="542" w:type="dxa"/>
          </w:tcPr>
          <w:p w:rsidR="00654E08" w:rsidRPr="00FB068B" w:rsidRDefault="00654E08" w:rsidP="00654E08">
            <w:pPr>
              <w:framePr w:hSpace="180" w:wrap="around" w:vAnchor="text" w:hAnchor="page" w:x="1137" w:y="1"/>
              <w:jc w:val="center"/>
              <w:rPr>
                <w:sz w:val="18"/>
              </w:rPr>
            </w:pPr>
            <w:r w:rsidRPr="00FB068B">
              <w:rPr>
                <w:sz w:val="18"/>
              </w:rPr>
              <w:t>47.5</w:t>
            </w:r>
          </w:p>
        </w:tc>
        <w:tc>
          <w:tcPr>
            <w:tcW w:w="622" w:type="dxa"/>
          </w:tcPr>
          <w:p w:rsidR="00654E08" w:rsidRPr="00FB068B" w:rsidRDefault="00654E08" w:rsidP="00654E08">
            <w:pPr>
              <w:framePr w:hSpace="180" w:wrap="around" w:vAnchor="text" w:hAnchor="page" w:x="1137" w:y="1"/>
              <w:jc w:val="center"/>
              <w:rPr>
                <w:sz w:val="18"/>
              </w:rPr>
            </w:pPr>
            <w:r w:rsidRPr="00FB068B">
              <w:rPr>
                <w:sz w:val="18"/>
              </w:rPr>
              <w:t>77.5</w:t>
            </w:r>
          </w:p>
        </w:tc>
        <w:tc>
          <w:tcPr>
            <w:tcW w:w="534" w:type="dxa"/>
          </w:tcPr>
          <w:p w:rsidR="00654E08" w:rsidRPr="00FB068B" w:rsidRDefault="00654E08" w:rsidP="00654E08">
            <w:pPr>
              <w:framePr w:hSpace="180" w:wrap="around" w:vAnchor="text" w:hAnchor="page" w:x="1137" w:y="1"/>
              <w:jc w:val="center"/>
              <w:rPr>
                <w:sz w:val="18"/>
              </w:rPr>
            </w:pPr>
            <w:r w:rsidRPr="00FB068B">
              <w:rPr>
                <w:sz w:val="18"/>
              </w:rPr>
              <w:t>97.9</w:t>
            </w:r>
          </w:p>
        </w:tc>
        <w:tc>
          <w:tcPr>
            <w:tcW w:w="534" w:type="dxa"/>
          </w:tcPr>
          <w:p w:rsidR="00654E08" w:rsidRPr="00FB068B" w:rsidRDefault="00654E08" w:rsidP="00654E08">
            <w:pPr>
              <w:framePr w:hSpace="180" w:wrap="around" w:vAnchor="text" w:hAnchor="page" w:x="1137" w:y="1"/>
              <w:jc w:val="center"/>
              <w:rPr>
                <w:sz w:val="18"/>
              </w:rPr>
            </w:pPr>
            <w:r w:rsidRPr="00FB068B">
              <w:rPr>
                <w:sz w:val="18"/>
              </w:rPr>
              <w:t>552.1</w:t>
            </w:r>
          </w:p>
        </w:tc>
        <w:tc>
          <w:tcPr>
            <w:tcW w:w="534" w:type="dxa"/>
          </w:tcPr>
          <w:p w:rsidR="00654E08" w:rsidRPr="00FB068B" w:rsidRDefault="00654E08" w:rsidP="00654E08">
            <w:pPr>
              <w:framePr w:hSpace="180" w:wrap="around" w:vAnchor="text" w:hAnchor="page" w:x="1137" w:y="1"/>
              <w:jc w:val="center"/>
              <w:rPr>
                <w:sz w:val="18"/>
              </w:rPr>
            </w:pPr>
            <w:r w:rsidRPr="00FB068B">
              <w:rPr>
                <w:sz w:val="18"/>
              </w:rPr>
              <w:t>667.0</w:t>
            </w:r>
          </w:p>
        </w:tc>
        <w:tc>
          <w:tcPr>
            <w:tcW w:w="534" w:type="dxa"/>
          </w:tcPr>
          <w:p w:rsidR="00654E08" w:rsidRPr="00FB068B" w:rsidRDefault="00654E08" w:rsidP="00654E08">
            <w:pPr>
              <w:framePr w:hSpace="180" w:wrap="around" w:vAnchor="text" w:hAnchor="page" w:x="1137" w:y="1"/>
              <w:jc w:val="center"/>
              <w:rPr>
                <w:sz w:val="18"/>
              </w:rPr>
            </w:pPr>
          </w:p>
        </w:tc>
        <w:tc>
          <w:tcPr>
            <w:tcW w:w="711"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77" w:type="dxa"/>
            <w:tcBorders>
              <w:right w:val="single" w:sz="18" w:space="0" w:color="auto"/>
            </w:tcBorders>
          </w:tcPr>
          <w:p w:rsidR="00654E08" w:rsidRPr="00FB068B" w:rsidRDefault="00654E08" w:rsidP="00654E08">
            <w:pPr>
              <w:framePr w:hSpace="180" w:wrap="around" w:vAnchor="text" w:hAnchor="page" w:x="1137" w:y="1"/>
              <w:jc w:val="center"/>
              <w:rPr>
                <w:sz w:val="18"/>
              </w:rPr>
            </w:pPr>
          </w:p>
        </w:tc>
      </w:tr>
      <w:tr w:rsidR="00654E08" w:rsidRPr="00FB068B" w:rsidTr="00654E08">
        <w:tblPrEx>
          <w:jc w:val="right"/>
          <w:tblCellMar>
            <w:top w:w="0" w:type="dxa"/>
            <w:bottom w:w="0" w:type="dxa"/>
          </w:tblCellMar>
        </w:tblPrEx>
        <w:trPr>
          <w:cantSplit/>
          <w:trHeight w:val="280"/>
          <w:jc w:val="right"/>
        </w:trPr>
        <w:tc>
          <w:tcPr>
            <w:tcW w:w="339" w:type="dxa"/>
            <w:tcBorders>
              <w:left w:val="single" w:sz="18" w:space="0" w:color="auto"/>
            </w:tcBorders>
          </w:tcPr>
          <w:p w:rsidR="00654E08" w:rsidRPr="00FB068B" w:rsidRDefault="00654E08" w:rsidP="00654E08">
            <w:pPr>
              <w:framePr w:hSpace="180" w:wrap="around" w:vAnchor="text" w:hAnchor="page" w:x="1137" w:y="1"/>
              <w:jc w:val="both"/>
              <w:rPr>
                <w:sz w:val="18"/>
              </w:rPr>
            </w:pPr>
            <w:r w:rsidRPr="00FB068B">
              <w:rPr>
                <w:sz w:val="18"/>
              </w:rPr>
              <w:t>8</w:t>
            </w:r>
          </w:p>
        </w:tc>
        <w:tc>
          <w:tcPr>
            <w:tcW w:w="556" w:type="dxa"/>
          </w:tcPr>
          <w:p w:rsidR="00654E08" w:rsidRPr="00FB068B" w:rsidRDefault="00654E08" w:rsidP="00654E08">
            <w:pPr>
              <w:framePr w:hSpace="180" w:wrap="around" w:vAnchor="text" w:hAnchor="page" w:x="1137" w:y="1"/>
              <w:jc w:val="both"/>
              <w:rPr>
                <w:b/>
                <w:sz w:val="18"/>
              </w:rPr>
            </w:pPr>
            <w:r w:rsidRPr="00FB068B">
              <w:rPr>
                <w:b/>
                <w:sz w:val="18"/>
              </w:rPr>
              <w:t>O</w:t>
            </w:r>
          </w:p>
        </w:tc>
        <w:tc>
          <w:tcPr>
            <w:tcW w:w="401" w:type="dxa"/>
          </w:tcPr>
          <w:p w:rsidR="00654E08" w:rsidRPr="00FB068B" w:rsidRDefault="00654E08" w:rsidP="00654E08">
            <w:pPr>
              <w:framePr w:hSpace="180" w:wrap="around" w:vAnchor="text" w:hAnchor="page" w:x="1137" w:y="1"/>
              <w:jc w:val="center"/>
              <w:rPr>
                <w:sz w:val="18"/>
              </w:rPr>
            </w:pPr>
            <w:r w:rsidRPr="00FB068B">
              <w:rPr>
                <w:sz w:val="18"/>
              </w:rPr>
              <w:t>13.6</w:t>
            </w:r>
          </w:p>
        </w:tc>
        <w:tc>
          <w:tcPr>
            <w:tcW w:w="401" w:type="dxa"/>
          </w:tcPr>
          <w:p w:rsidR="00654E08" w:rsidRPr="00FB068B" w:rsidRDefault="00654E08" w:rsidP="00654E08">
            <w:pPr>
              <w:framePr w:hSpace="180" w:wrap="around" w:vAnchor="text" w:hAnchor="page" w:x="1137" w:y="1"/>
              <w:jc w:val="center"/>
              <w:rPr>
                <w:sz w:val="18"/>
              </w:rPr>
            </w:pPr>
            <w:r w:rsidRPr="00FB068B">
              <w:rPr>
                <w:sz w:val="18"/>
              </w:rPr>
              <w:t>35.1</w:t>
            </w:r>
          </w:p>
        </w:tc>
        <w:tc>
          <w:tcPr>
            <w:tcW w:w="542" w:type="dxa"/>
          </w:tcPr>
          <w:p w:rsidR="00654E08" w:rsidRPr="00FB068B" w:rsidRDefault="00654E08" w:rsidP="00654E08">
            <w:pPr>
              <w:framePr w:hSpace="180" w:wrap="around" w:vAnchor="text" w:hAnchor="page" w:x="1137" w:y="1"/>
              <w:jc w:val="center"/>
              <w:rPr>
                <w:sz w:val="18"/>
              </w:rPr>
            </w:pPr>
            <w:r w:rsidRPr="00FB068B">
              <w:rPr>
                <w:sz w:val="18"/>
              </w:rPr>
              <w:t>54.9</w:t>
            </w:r>
          </w:p>
        </w:tc>
        <w:tc>
          <w:tcPr>
            <w:tcW w:w="622" w:type="dxa"/>
          </w:tcPr>
          <w:p w:rsidR="00654E08" w:rsidRPr="00FB068B" w:rsidRDefault="00654E08" w:rsidP="00654E08">
            <w:pPr>
              <w:framePr w:hSpace="180" w:wrap="around" w:vAnchor="text" w:hAnchor="page" w:x="1137" w:y="1"/>
              <w:jc w:val="center"/>
              <w:rPr>
                <w:sz w:val="18"/>
              </w:rPr>
            </w:pPr>
            <w:r w:rsidRPr="00FB068B">
              <w:rPr>
                <w:sz w:val="18"/>
              </w:rPr>
              <w:t>77.4</w:t>
            </w:r>
          </w:p>
        </w:tc>
        <w:tc>
          <w:tcPr>
            <w:tcW w:w="534" w:type="dxa"/>
          </w:tcPr>
          <w:p w:rsidR="00654E08" w:rsidRPr="00FB068B" w:rsidRDefault="00654E08" w:rsidP="00654E08">
            <w:pPr>
              <w:framePr w:hSpace="180" w:wrap="around" w:vAnchor="text" w:hAnchor="page" w:x="1137" w:y="1"/>
              <w:jc w:val="center"/>
              <w:rPr>
                <w:sz w:val="18"/>
              </w:rPr>
            </w:pPr>
            <w:r w:rsidRPr="00FB068B">
              <w:rPr>
                <w:sz w:val="18"/>
              </w:rPr>
              <w:t>113.9</w:t>
            </w:r>
          </w:p>
        </w:tc>
        <w:tc>
          <w:tcPr>
            <w:tcW w:w="534" w:type="dxa"/>
          </w:tcPr>
          <w:p w:rsidR="00654E08" w:rsidRPr="00FB068B" w:rsidRDefault="00654E08" w:rsidP="00654E08">
            <w:pPr>
              <w:framePr w:hSpace="180" w:wrap="around" w:vAnchor="text" w:hAnchor="page" w:x="1137" w:y="1"/>
              <w:jc w:val="center"/>
              <w:rPr>
                <w:sz w:val="18"/>
              </w:rPr>
            </w:pPr>
            <w:r w:rsidRPr="00FB068B">
              <w:rPr>
                <w:sz w:val="18"/>
              </w:rPr>
              <w:t>138.1</w:t>
            </w:r>
          </w:p>
        </w:tc>
        <w:tc>
          <w:tcPr>
            <w:tcW w:w="534" w:type="dxa"/>
          </w:tcPr>
          <w:p w:rsidR="00654E08" w:rsidRPr="00FB068B" w:rsidRDefault="00654E08" w:rsidP="00654E08">
            <w:pPr>
              <w:framePr w:hSpace="180" w:wrap="around" w:vAnchor="text" w:hAnchor="page" w:x="1137" w:y="1"/>
              <w:jc w:val="center"/>
              <w:rPr>
                <w:sz w:val="18"/>
              </w:rPr>
            </w:pPr>
            <w:r w:rsidRPr="00FB068B">
              <w:rPr>
                <w:sz w:val="18"/>
              </w:rPr>
              <w:t>739.3</w:t>
            </w:r>
          </w:p>
        </w:tc>
        <w:tc>
          <w:tcPr>
            <w:tcW w:w="534" w:type="dxa"/>
          </w:tcPr>
          <w:p w:rsidR="00654E08" w:rsidRPr="00FB068B" w:rsidRDefault="00654E08" w:rsidP="00654E08">
            <w:pPr>
              <w:framePr w:hSpace="180" w:wrap="around" w:vAnchor="text" w:hAnchor="page" w:x="1137" w:y="1"/>
              <w:jc w:val="center"/>
              <w:rPr>
                <w:sz w:val="18"/>
              </w:rPr>
            </w:pPr>
            <w:r w:rsidRPr="00FB068B">
              <w:rPr>
                <w:sz w:val="18"/>
              </w:rPr>
              <w:t>871.4</w:t>
            </w:r>
          </w:p>
        </w:tc>
        <w:tc>
          <w:tcPr>
            <w:tcW w:w="711"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77" w:type="dxa"/>
            <w:tcBorders>
              <w:right w:val="single" w:sz="18" w:space="0" w:color="auto"/>
            </w:tcBorders>
          </w:tcPr>
          <w:p w:rsidR="00654E08" w:rsidRPr="00FB068B" w:rsidRDefault="00654E08" w:rsidP="00654E08">
            <w:pPr>
              <w:framePr w:hSpace="180" w:wrap="around" w:vAnchor="text" w:hAnchor="page" w:x="1137" w:y="1"/>
              <w:jc w:val="center"/>
              <w:rPr>
                <w:sz w:val="18"/>
              </w:rPr>
            </w:pPr>
          </w:p>
        </w:tc>
      </w:tr>
      <w:tr w:rsidR="00654E08" w:rsidRPr="00FB068B" w:rsidTr="00654E08">
        <w:tblPrEx>
          <w:jc w:val="right"/>
          <w:tblCellMar>
            <w:top w:w="0" w:type="dxa"/>
            <w:bottom w:w="0" w:type="dxa"/>
          </w:tblCellMar>
        </w:tblPrEx>
        <w:trPr>
          <w:cantSplit/>
          <w:trHeight w:val="280"/>
          <w:jc w:val="right"/>
        </w:trPr>
        <w:tc>
          <w:tcPr>
            <w:tcW w:w="339" w:type="dxa"/>
            <w:tcBorders>
              <w:left w:val="single" w:sz="18" w:space="0" w:color="auto"/>
            </w:tcBorders>
          </w:tcPr>
          <w:p w:rsidR="00654E08" w:rsidRPr="00FB068B" w:rsidRDefault="00654E08" w:rsidP="00654E08">
            <w:pPr>
              <w:framePr w:hSpace="180" w:wrap="around" w:vAnchor="text" w:hAnchor="page" w:x="1137" w:y="1"/>
              <w:jc w:val="both"/>
              <w:rPr>
                <w:sz w:val="18"/>
              </w:rPr>
            </w:pPr>
            <w:r w:rsidRPr="00FB068B">
              <w:rPr>
                <w:sz w:val="18"/>
              </w:rPr>
              <w:t>9</w:t>
            </w:r>
          </w:p>
        </w:tc>
        <w:tc>
          <w:tcPr>
            <w:tcW w:w="556" w:type="dxa"/>
          </w:tcPr>
          <w:p w:rsidR="00654E08" w:rsidRPr="00FB068B" w:rsidRDefault="00654E08" w:rsidP="00654E08">
            <w:pPr>
              <w:framePr w:hSpace="180" w:wrap="around" w:vAnchor="text" w:hAnchor="page" w:x="1137" w:y="1"/>
              <w:jc w:val="both"/>
              <w:rPr>
                <w:b/>
                <w:sz w:val="18"/>
              </w:rPr>
            </w:pPr>
            <w:r w:rsidRPr="00FB068B">
              <w:rPr>
                <w:b/>
                <w:sz w:val="18"/>
              </w:rPr>
              <w:t>F</w:t>
            </w:r>
          </w:p>
        </w:tc>
        <w:tc>
          <w:tcPr>
            <w:tcW w:w="401" w:type="dxa"/>
          </w:tcPr>
          <w:p w:rsidR="00654E08" w:rsidRPr="00FB068B" w:rsidRDefault="00654E08" w:rsidP="00654E08">
            <w:pPr>
              <w:framePr w:hSpace="180" w:wrap="around" w:vAnchor="text" w:hAnchor="page" w:x="1137" w:y="1"/>
              <w:jc w:val="center"/>
              <w:rPr>
                <w:sz w:val="18"/>
              </w:rPr>
            </w:pPr>
            <w:r w:rsidRPr="00FB068B">
              <w:rPr>
                <w:sz w:val="18"/>
              </w:rPr>
              <w:t>17.4</w:t>
            </w:r>
          </w:p>
        </w:tc>
        <w:tc>
          <w:tcPr>
            <w:tcW w:w="401" w:type="dxa"/>
          </w:tcPr>
          <w:p w:rsidR="00654E08" w:rsidRPr="00FB068B" w:rsidRDefault="00654E08" w:rsidP="00654E08">
            <w:pPr>
              <w:framePr w:hSpace="180" w:wrap="around" w:vAnchor="text" w:hAnchor="page" w:x="1137" w:y="1"/>
              <w:jc w:val="center"/>
              <w:rPr>
                <w:sz w:val="18"/>
              </w:rPr>
            </w:pPr>
            <w:r w:rsidRPr="00FB068B">
              <w:rPr>
                <w:sz w:val="18"/>
              </w:rPr>
              <w:t>35.0</w:t>
            </w:r>
          </w:p>
        </w:tc>
        <w:tc>
          <w:tcPr>
            <w:tcW w:w="542" w:type="dxa"/>
          </w:tcPr>
          <w:p w:rsidR="00654E08" w:rsidRPr="00FB068B" w:rsidRDefault="00654E08" w:rsidP="00654E08">
            <w:pPr>
              <w:framePr w:hSpace="180" w:wrap="around" w:vAnchor="text" w:hAnchor="page" w:x="1137" w:y="1"/>
              <w:jc w:val="center"/>
              <w:rPr>
                <w:sz w:val="18"/>
              </w:rPr>
            </w:pPr>
            <w:r w:rsidRPr="00FB068B">
              <w:rPr>
                <w:sz w:val="18"/>
              </w:rPr>
              <w:t>62.7</w:t>
            </w:r>
          </w:p>
        </w:tc>
        <w:tc>
          <w:tcPr>
            <w:tcW w:w="622" w:type="dxa"/>
          </w:tcPr>
          <w:p w:rsidR="00654E08" w:rsidRPr="00FB068B" w:rsidRDefault="00654E08" w:rsidP="00654E08">
            <w:pPr>
              <w:framePr w:hSpace="180" w:wrap="around" w:vAnchor="text" w:hAnchor="page" w:x="1137" w:y="1"/>
              <w:jc w:val="center"/>
              <w:rPr>
                <w:sz w:val="18"/>
              </w:rPr>
            </w:pPr>
            <w:r w:rsidRPr="00FB068B">
              <w:rPr>
                <w:sz w:val="18"/>
              </w:rPr>
              <w:t>87.1</w:t>
            </w:r>
          </w:p>
        </w:tc>
        <w:tc>
          <w:tcPr>
            <w:tcW w:w="534" w:type="dxa"/>
          </w:tcPr>
          <w:p w:rsidR="00654E08" w:rsidRPr="00FB068B" w:rsidRDefault="00654E08" w:rsidP="00654E08">
            <w:pPr>
              <w:framePr w:hSpace="180" w:wrap="around" w:vAnchor="text" w:hAnchor="page" w:x="1137" w:y="1"/>
              <w:jc w:val="center"/>
              <w:rPr>
                <w:sz w:val="18"/>
              </w:rPr>
            </w:pPr>
            <w:r w:rsidRPr="00FB068B">
              <w:rPr>
                <w:sz w:val="18"/>
              </w:rPr>
              <w:t>114.2</w:t>
            </w:r>
          </w:p>
        </w:tc>
        <w:tc>
          <w:tcPr>
            <w:tcW w:w="534" w:type="dxa"/>
          </w:tcPr>
          <w:p w:rsidR="00654E08" w:rsidRPr="00FB068B" w:rsidRDefault="00654E08" w:rsidP="00654E08">
            <w:pPr>
              <w:framePr w:hSpace="180" w:wrap="around" w:vAnchor="text" w:hAnchor="page" w:x="1137" w:y="1"/>
              <w:jc w:val="center"/>
              <w:rPr>
                <w:sz w:val="18"/>
              </w:rPr>
            </w:pPr>
            <w:r w:rsidRPr="00FB068B">
              <w:rPr>
                <w:sz w:val="18"/>
              </w:rPr>
              <w:t>157.2</w:t>
            </w:r>
          </w:p>
        </w:tc>
        <w:tc>
          <w:tcPr>
            <w:tcW w:w="534" w:type="dxa"/>
          </w:tcPr>
          <w:p w:rsidR="00654E08" w:rsidRPr="00FB068B" w:rsidRDefault="00654E08" w:rsidP="00654E08">
            <w:pPr>
              <w:framePr w:hSpace="180" w:wrap="around" w:vAnchor="text" w:hAnchor="page" w:x="1137" w:y="1"/>
              <w:jc w:val="center"/>
              <w:rPr>
                <w:sz w:val="18"/>
              </w:rPr>
            </w:pPr>
            <w:r w:rsidRPr="00FB068B">
              <w:rPr>
                <w:sz w:val="18"/>
              </w:rPr>
              <w:t>185.2</w:t>
            </w:r>
          </w:p>
        </w:tc>
        <w:tc>
          <w:tcPr>
            <w:tcW w:w="534" w:type="dxa"/>
          </w:tcPr>
          <w:p w:rsidR="00654E08" w:rsidRPr="00FB068B" w:rsidRDefault="00654E08" w:rsidP="00654E08">
            <w:pPr>
              <w:framePr w:hSpace="180" w:wrap="around" w:vAnchor="text" w:hAnchor="page" w:x="1137" w:y="1"/>
              <w:jc w:val="center"/>
              <w:rPr>
                <w:sz w:val="18"/>
              </w:rPr>
            </w:pPr>
            <w:r w:rsidRPr="00FB068B">
              <w:rPr>
                <w:sz w:val="18"/>
              </w:rPr>
              <w:t>953.7</w:t>
            </w:r>
          </w:p>
        </w:tc>
        <w:tc>
          <w:tcPr>
            <w:tcW w:w="711" w:type="dxa"/>
          </w:tcPr>
          <w:p w:rsidR="00654E08" w:rsidRPr="00FB068B" w:rsidRDefault="00654E08" w:rsidP="00654E08">
            <w:pPr>
              <w:framePr w:hSpace="180" w:wrap="around" w:vAnchor="text" w:hAnchor="page" w:x="1137" w:y="1"/>
              <w:jc w:val="center"/>
              <w:rPr>
                <w:sz w:val="18"/>
              </w:rPr>
            </w:pPr>
            <w:r w:rsidRPr="00FB068B">
              <w:rPr>
                <w:sz w:val="18"/>
              </w:rPr>
              <w:t>1103.1</w:t>
            </w:r>
          </w:p>
        </w:tc>
        <w:tc>
          <w:tcPr>
            <w:tcW w:w="622"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77" w:type="dxa"/>
            <w:tcBorders>
              <w:right w:val="single" w:sz="18" w:space="0" w:color="auto"/>
            </w:tcBorders>
          </w:tcPr>
          <w:p w:rsidR="00654E08" w:rsidRPr="00FB068B" w:rsidRDefault="00654E08" w:rsidP="00654E08">
            <w:pPr>
              <w:framePr w:hSpace="180" w:wrap="around" w:vAnchor="text" w:hAnchor="page" w:x="1137" w:y="1"/>
              <w:jc w:val="center"/>
              <w:rPr>
                <w:sz w:val="18"/>
              </w:rPr>
            </w:pPr>
          </w:p>
        </w:tc>
      </w:tr>
      <w:tr w:rsidR="00654E08" w:rsidRPr="00FB068B" w:rsidTr="00654E08">
        <w:tblPrEx>
          <w:jc w:val="right"/>
          <w:tblCellMar>
            <w:top w:w="0" w:type="dxa"/>
            <w:bottom w:w="0" w:type="dxa"/>
          </w:tblCellMar>
        </w:tblPrEx>
        <w:trPr>
          <w:cantSplit/>
          <w:trHeight w:val="280"/>
          <w:jc w:val="right"/>
        </w:trPr>
        <w:tc>
          <w:tcPr>
            <w:tcW w:w="339" w:type="dxa"/>
            <w:tcBorders>
              <w:left w:val="single" w:sz="18" w:space="0" w:color="auto"/>
            </w:tcBorders>
          </w:tcPr>
          <w:p w:rsidR="00654E08" w:rsidRPr="00FB068B" w:rsidRDefault="00654E08" w:rsidP="00654E08">
            <w:pPr>
              <w:framePr w:hSpace="180" w:wrap="around" w:vAnchor="text" w:hAnchor="page" w:x="1137" w:y="1"/>
              <w:jc w:val="both"/>
              <w:rPr>
                <w:sz w:val="18"/>
              </w:rPr>
            </w:pPr>
            <w:r w:rsidRPr="00FB068B">
              <w:rPr>
                <w:sz w:val="18"/>
              </w:rPr>
              <w:t>10</w:t>
            </w:r>
          </w:p>
        </w:tc>
        <w:tc>
          <w:tcPr>
            <w:tcW w:w="556" w:type="dxa"/>
          </w:tcPr>
          <w:p w:rsidR="00654E08" w:rsidRPr="00FB068B" w:rsidRDefault="00654E08" w:rsidP="00654E08">
            <w:pPr>
              <w:framePr w:hSpace="180" w:wrap="around" w:vAnchor="text" w:hAnchor="page" w:x="1137" w:y="1"/>
              <w:jc w:val="both"/>
              <w:rPr>
                <w:b/>
                <w:sz w:val="18"/>
              </w:rPr>
            </w:pPr>
            <w:r w:rsidRPr="00FB068B">
              <w:rPr>
                <w:b/>
                <w:sz w:val="18"/>
              </w:rPr>
              <w:t>Ne</w:t>
            </w:r>
          </w:p>
        </w:tc>
        <w:tc>
          <w:tcPr>
            <w:tcW w:w="401" w:type="dxa"/>
          </w:tcPr>
          <w:p w:rsidR="00654E08" w:rsidRPr="00FB068B" w:rsidRDefault="00654E08" w:rsidP="00654E08">
            <w:pPr>
              <w:framePr w:hSpace="180" w:wrap="around" w:vAnchor="text" w:hAnchor="page" w:x="1137" w:y="1"/>
              <w:jc w:val="center"/>
              <w:rPr>
                <w:sz w:val="18"/>
              </w:rPr>
            </w:pPr>
            <w:r w:rsidRPr="00FB068B">
              <w:rPr>
                <w:sz w:val="18"/>
              </w:rPr>
              <w:t>21.6</w:t>
            </w:r>
          </w:p>
        </w:tc>
        <w:tc>
          <w:tcPr>
            <w:tcW w:w="401" w:type="dxa"/>
          </w:tcPr>
          <w:p w:rsidR="00654E08" w:rsidRPr="00FB068B" w:rsidRDefault="00654E08" w:rsidP="00654E08">
            <w:pPr>
              <w:framePr w:hSpace="180" w:wrap="around" w:vAnchor="text" w:hAnchor="page" w:x="1137" w:y="1"/>
              <w:jc w:val="center"/>
              <w:rPr>
                <w:sz w:val="18"/>
              </w:rPr>
            </w:pPr>
            <w:r w:rsidRPr="00FB068B">
              <w:rPr>
                <w:sz w:val="18"/>
              </w:rPr>
              <w:t>41.0</w:t>
            </w:r>
          </w:p>
        </w:tc>
        <w:tc>
          <w:tcPr>
            <w:tcW w:w="542" w:type="dxa"/>
          </w:tcPr>
          <w:p w:rsidR="00654E08" w:rsidRPr="00FB068B" w:rsidRDefault="00654E08" w:rsidP="00654E08">
            <w:pPr>
              <w:framePr w:hSpace="180" w:wrap="around" w:vAnchor="text" w:hAnchor="page" w:x="1137" w:y="1"/>
              <w:jc w:val="center"/>
              <w:rPr>
                <w:sz w:val="18"/>
              </w:rPr>
            </w:pPr>
            <w:r w:rsidRPr="00FB068B">
              <w:rPr>
                <w:sz w:val="18"/>
              </w:rPr>
              <w:t>63.5</w:t>
            </w:r>
          </w:p>
        </w:tc>
        <w:tc>
          <w:tcPr>
            <w:tcW w:w="622" w:type="dxa"/>
          </w:tcPr>
          <w:p w:rsidR="00654E08" w:rsidRPr="00FB068B" w:rsidRDefault="00654E08" w:rsidP="00654E08">
            <w:pPr>
              <w:framePr w:hSpace="180" w:wrap="around" w:vAnchor="text" w:hAnchor="page" w:x="1137" w:y="1"/>
              <w:jc w:val="center"/>
              <w:rPr>
                <w:sz w:val="18"/>
              </w:rPr>
            </w:pPr>
            <w:r w:rsidRPr="00FB068B">
              <w:rPr>
                <w:sz w:val="18"/>
              </w:rPr>
              <w:t>97.1</w:t>
            </w:r>
          </w:p>
        </w:tc>
        <w:tc>
          <w:tcPr>
            <w:tcW w:w="534" w:type="dxa"/>
          </w:tcPr>
          <w:p w:rsidR="00654E08" w:rsidRPr="00FB068B" w:rsidRDefault="00654E08" w:rsidP="00654E08">
            <w:pPr>
              <w:framePr w:hSpace="180" w:wrap="around" w:vAnchor="text" w:hAnchor="page" w:x="1137" w:y="1"/>
              <w:jc w:val="center"/>
              <w:rPr>
                <w:sz w:val="18"/>
              </w:rPr>
            </w:pPr>
            <w:r w:rsidRPr="00FB068B">
              <w:rPr>
                <w:sz w:val="18"/>
              </w:rPr>
              <w:t>126.2</w:t>
            </w:r>
          </w:p>
        </w:tc>
        <w:tc>
          <w:tcPr>
            <w:tcW w:w="534" w:type="dxa"/>
          </w:tcPr>
          <w:p w:rsidR="00654E08" w:rsidRPr="00FB068B" w:rsidRDefault="00654E08" w:rsidP="00654E08">
            <w:pPr>
              <w:framePr w:hSpace="180" w:wrap="around" w:vAnchor="text" w:hAnchor="page" w:x="1137" w:y="1"/>
              <w:jc w:val="center"/>
              <w:rPr>
                <w:sz w:val="18"/>
              </w:rPr>
            </w:pPr>
            <w:r w:rsidRPr="00FB068B">
              <w:rPr>
                <w:sz w:val="18"/>
              </w:rPr>
              <w:t>157.9</w:t>
            </w:r>
          </w:p>
        </w:tc>
        <w:tc>
          <w:tcPr>
            <w:tcW w:w="534" w:type="dxa"/>
          </w:tcPr>
          <w:p w:rsidR="00654E08" w:rsidRPr="00FB068B" w:rsidRDefault="00654E08" w:rsidP="00654E08">
            <w:pPr>
              <w:framePr w:hSpace="180" w:wrap="around" w:vAnchor="text" w:hAnchor="page" w:x="1137" w:y="1"/>
              <w:jc w:val="center"/>
              <w:rPr>
                <w:sz w:val="18"/>
              </w:rPr>
            </w:pPr>
            <w:r w:rsidRPr="00FB068B">
              <w:rPr>
                <w:sz w:val="18"/>
              </w:rPr>
              <w:t>207.3</w:t>
            </w:r>
          </w:p>
        </w:tc>
        <w:tc>
          <w:tcPr>
            <w:tcW w:w="534" w:type="dxa"/>
          </w:tcPr>
          <w:p w:rsidR="00654E08" w:rsidRPr="00FB068B" w:rsidRDefault="00654E08" w:rsidP="00654E08">
            <w:pPr>
              <w:framePr w:hSpace="180" w:wrap="around" w:vAnchor="text" w:hAnchor="page" w:x="1137" w:y="1"/>
              <w:jc w:val="center"/>
              <w:rPr>
                <w:sz w:val="18"/>
              </w:rPr>
            </w:pPr>
            <w:r w:rsidRPr="00FB068B">
              <w:rPr>
                <w:sz w:val="18"/>
              </w:rPr>
              <w:t>239.0</w:t>
            </w:r>
          </w:p>
        </w:tc>
        <w:tc>
          <w:tcPr>
            <w:tcW w:w="711" w:type="dxa"/>
          </w:tcPr>
          <w:p w:rsidR="00654E08" w:rsidRPr="00FB068B" w:rsidRDefault="00654E08" w:rsidP="00654E08">
            <w:pPr>
              <w:framePr w:hSpace="180" w:wrap="around" w:vAnchor="text" w:hAnchor="page" w:x="1137" w:y="1"/>
              <w:jc w:val="center"/>
              <w:rPr>
                <w:sz w:val="18"/>
              </w:rPr>
            </w:pPr>
            <w:r w:rsidRPr="00FB068B">
              <w:rPr>
                <w:sz w:val="18"/>
              </w:rPr>
              <w:t>1195.8</w:t>
            </w:r>
          </w:p>
        </w:tc>
        <w:tc>
          <w:tcPr>
            <w:tcW w:w="622" w:type="dxa"/>
          </w:tcPr>
          <w:p w:rsidR="00654E08" w:rsidRPr="00FB068B" w:rsidRDefault="00654E08" w:rsidP="00654E08">
            <w:pPr>
              <w:framePr w:hSpace="180" w:wrap="around" w:vAnchor="text" w:hAnchor="page" w:x="1137" w:y="1"/>
              <w:jc w:val="center"/>
              <w:rPr>
                <w:sz w:val="18"/>
              </w:rPr>
            </w:pPr>
            <w:r w:rsidRPr="00FB068B">
              <w:rPr>
                <w:sz w:val="18"/>
              </w:rPr>
              <w:t>1362.2</w:t>
            </w:r>
          </w:p>
        </w:tc>
        <w:tc>
          <w:tcPr>
            <w:tcW w:w="622"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77" w:type="dxa"/>
            <w:tcBorders>
              <w:right w:val="single" w:sz="18" w:space="0" w:color="auto"/>
            </w:tcBorders>
          </w:tcPr>
          <w:p w:rsidR="00654E08" w:rsidRPr="00FB068B" w:rsidRDefault="00654E08" w:rsidP="00654E08">
            <w:pPr>
              <w:framePr w:hSpace="180" w:wrap="around" w:vAnchor="text" w:hAnchor="page" w:x="1137" w:y="1"/>
              <w:jc w:val="center"/>
              <w:rPr>
                <w:sz w:val="18"/>
              </w:rPr>
            </w:pPr>
          </w:p>
        </w:tc>
      </w:tr>
      <w:tr w:rsidR="00654E08" w:rsidRPr="00FB068B" w:rsidTr="00654E08">
        <w:tblPrEx>
          <w:jc w:val="right"/>
          <w:tblCellMar>
            <w:top w:w="0" w:type="dxa"/>
            <w:bottom w:w="0" w:type="dxa"/>
          </w:tblCellMar>
        </w:tblPrEx>
        <w:trPr>
          <w:cantSplit/>
          <w:trHeight w:val="280"/>
          <w:jc w:val="right"/>
        </w:trPr>
        <w:tc>
          <w:tcPr>
            <w:tcW w:w="339" w:type="dxa"/>
            <w:tcBorders>
              <w:left w:val="single" w:sz="18" w:space="0" w:color="auto"/>
            </w:tcBorders>
          </w:tcPr>
          <w:p w:rsidR="00654E08" w:rsidRPr="00FB068B" w:rsidRDefault="00654E08" w:rsidP="00654E08">
            <w:pPr>
              <w:framePr w:hSpace="180" w:wrap="around" w:vAnchor="text" w:hAnchor="page" w:x="1137" w:y="1"/>
              <w:jc w:val="both"/>
              <w:rPr>
                <w:sz w:val="18"/>
              </w:rPr>
            </w:pPr>
            <w:r w:rsidRPr="00FB068B">
              <w:rPr>
                <w:sz w:val="18"/>
              </w:rPr>
              <w:t>11</w:t>
            </w:r>
          </w:p>
        </w:tc>
        <w:tc>
          <w:tcPr>
            <w:tcW w:w="556" w:type="dxa"/>
          </w:tcPr>
          <w:p w:rsidR="00654E08" w:rsidRPr="00FB068B" w:rsidRDefault="00654E08" w:rsidP="00654E08">
            <w:pPr>
              <w:framePr w:hSpace="180" w:wrap="around" w:vAnchor="text" w:hAnchor="page" w:x="1137" w:y="1"/>
              <w:jc w:val="both"/>
              <w:rPr>
                <w:b/>
                <w:sz w:val="18"/>
              </w:rPr>
            </w:pPr>
            <w:r w:rsidRPr="00FB068B">
              <w:rPr>
                <w:b/>
                <w:sz w:val="18"/>
              </w:rPr>
              <w:t>Na</w:t>
            </w:r>
          </w:p>
        </w:tc>
        <w:tc>
          <w:tcPr>
            <w:tcW w:w="401" w:type="dxa"/>
          </w:tcPr>
          <w:p w:rsidR="00654E08" w:rsidRPr="00FB068B" w:rsidRDefault="00654E08" w:rsidP="00654E08">
            <w:pPr>
              <w:framePr w:hSpace="180" w:wrap="around" w:vAnchor="text" w:hAnchor="page" w:x="1137" w:y="1"/>
              <w:jc w:val="center"/>
              <w:rPr>
                <w:sz w:val="18"/>
              </w:rPr>
            </w:pPr>
            <w:r w:rsidRPr="00FB068B">
              <w:rPr>
                <w:sz w:val="18"/>
              </w:rPr>
              <w:t>5.1</w:t>
            </w:r>
          </w:p>
        </w:tc>
        <w:tc>
          <w:tcPr>
            <w:tcW w:w="401" w:type="dxa"/>
          </w:tcPr>
          <w:p w:rsidR="00654E08" w:rsidRPr="00FB068B" w:rsidRDefault="00654E08" w:rsidP="00654E08">
            <w:pPr>
              <w:framePr w:hSpace="180" w:wrap="around" w:vAnchor="text" w:hAnchor="page" w:x="1137" w:y="1"/>
              <w:jc w:val="center"/>
              <w:rPr>
                <w:sz w:val="18"/>
              </w:rPr>
            </w:pPr>
            <w:r w:rsidRPr="00FB068B">
              <w:rPr>
                <w:sz w:val="18"/>
              </w:rPr>
              <w:t>47.3</w:t>
            </w:r>
          </w:p>
        </w:tc>
        <w:tc>
          <w:tcPr>
            <w:tcW w:w="542" w:type="dxa"/>
          </w:tcPr>
          <w:p w:rsidR="00654E08" w:rsidRPr="00FB068B" w:rsidRDefault="00654E08" w:rsidP="00654E08">
            <w:pPr>
              <w:framePr w:hSpace="180" w:wrap="around" w:vAnchor="text" w:hAnchor="page" w:x="1137" w:y="1"/>
              <w:jc w:val="center"/>
              <w:rPr>
                <w:sz w:val="18"/>
              </w:rPr>
            </w:pPr>
            <w:r w:rsidRPr="00FB068B">
              <w:rPr>
                <w:sz w:val="18"/>
              </w:rPr>
              <w:t>71.6</w:t>
            </w:r>
          </w:p>
        </w:tc>
        <w:tc>
          <w:tcPr>
            <w:tcW w:w="622" w:type="dxa"/>
          </w:tcPr>
          <w:p w:rsidR="00654E08" w:rsidRPr="00FB068B" w:rsidRDefault="00654E08" w:rsidP="00654E08">
            <w:pPr>
              <w:framePr w:hSpace="180" w:wrap="around" w:vAnchor="text" w:hAnchor="page" w:x="1137" w:y="1"/>
              <w:jc w:val="center"/>
              <w:rPr>
                <w:sz w:val="18"/>
              </w:rPr>
            </w:pPr>
            <w:r w:rsidRPr="00FB068B">
              <w:rPr>
                <w:sz w:val="18"/>
              </w:rPr>
              <w:t>98.9</w:t>
            </w:r>
          </w:p>
        </w:tc>
        <w:tc>
          <w:tcPr>
            <w:tcW w:w="534" w:type="dxa"/>
          </w:tcPr>
          <w:p w:rsidR="00654E08" w:rsidRPr="00FB068B" w:rsidRDefault="00654E08" w:rsidP="00654E08">
            <w:pPr>
              <w:framePr w:hSpace="180" w:wrap="around" w:vAnchor="text" w:hAnchor="page" w:x="1137" w:y="1"/>
              <w:jc w:val="center"/>
              <w:rPr>
                <w:sz w:val="18"/>
              </w:rPr>
            </w:pPr>
            <w:r w:rsidRPr="00FB068B">
              <w:rPr>
                <w:sz w:val="18"/>
              </w:rPr>
              <w:t>138.4</w:t>
            </w:r>
          </w:p>
        </w:tc>
        <w:tc>
          <w:tcPr>
            <w:tcW w:w="534" w:type="dxa"/>
          </w:tcPr>
          <w:p w:rsidR="00654E08" w:rsidRPr="00FB068B" w:rsidRDefault="00654E08" w:rsidP="00654E08">
            <w:pPr>
              <w:framePr w:hSpace="180" w:wrap="around" w:vAnchor="text" w:hAnchor="page" w:x="1137" w:y="1"/>
              <w:jc w:val="center"/>
              <w:rPr>
                <w:sz w:val="18"/>
              </w:rPr>
            </w:pPr>
            <w:r w:rsidRPr="00FB068B">
              <w:rPr>
                <w:sz w:val="18"/>
              </w:rPr>
              <w:t>172.2</w:t>
            </w:r>
          </w:p>
        </w:tc>
        <w:tc>
          <w:tcPr>
            <w:tcW w:w="534" w:type="dxa"/>
          </w:tcPr>
          <w:p w:rsidR="00654E08" w:rsidRPr="00FB068B" w:rsidRDefault="00654E08" w:rsidP="00654E08">
            <w:pPr>
              <w:framePr w:hSpace="180" w:wrap="around" w:vAnchor="text" w:hAnchor="page" w:x="1137" w:y="1"/>
              <w:jc w:val="center"/>
              <w:rPr>
                <w:sz w:val="18"/>
              </w:rPr>
            </w:pPr>
            <w:r w:rsidRPr="00FB068B">
              <w:rPr>
                <w:sz w:val="18"/>
              </w:rPr>
              <w:t>208.5</w:t>
            </w:r>
          </w:p>
        </w:tc>
        <w:tc>
          <w:tcPr>
            <w:tcW w:w="534" w:type="dxa"/>
          </w:tcPr>
          <w:p w:rsidR="00654E08" w:rsidRPr="00FB068B" w:rsidRDefault="00654E08" w:rsidP="00654E08">
            <w:pPr>
              <w:framePr w:hSpace="180" w:wrap="around" w:vAnchor="text" w:hAnchor="page" w:x="1137" w:y="1"/>
              <w:jc w:val="center"/>
              <w:rPr>
                <w:sz w:val="18"/>
              </w:rPr>
            </w:pPr>
            <w:r w:rsidRPr="00FB068B">
              <w:rPr>
                <w:sz w:val="18"/>
              </w:rPr>
              <w:t>264.2</w:t>
            </w:r>
          </w:p>
        </w:tc>
        <w:tc>
          <w:tcPr>
            <w:tcW w:w="711" w:type="dxa"/>
          </w:tcPr>
          <w:p w:rsidR="00654E08" w:rsidRPr="00FB068B" w:rsidRDefault="00654E08" w:rsidP="00654E08">
            <w:pPr>
              <w:framePr w:hSpace="180" w:wrap="around" w:vAnchor="text" w:hAnchor="page" w:x="1137" w:y="1"/>
              <w:jc w:val="center"/>
              <w:rPr>
                <w:sz w:val="18"/>
              </w:rPr>
            </w:pPr>
            <w:r w:rsidRPr="00FB068B">
              <w:rPr>
                <w:sz w:val="18"/>
              </w:rPr>
              <w:t>299.9</w:t>
            </w:r>
          </w:p>
        </w:tc>
        <w:tc>
          <w:tcPr>
            <w:tcW w:w="622" w:type="dxa"/>
          </w:tcPr>
          <w:p w:rsidR="00654E08" w:rsidRPr="00FB068B" w:rsidRDefault="00654E08" w:rsidP="00654E08">
            <w:pPr>
              <w:framePr w:hSpace="180" w:wrap="around" w:vAnchor="text" w:hAnchor="page" w:x="1137" w:y="1"/>
              <w:jc w:val="center"/>
              <w:rPr>
                <w:sz w:val="18"/>
              </w:rPr>
            </w:pPr>
            <w:r w:rsidRPr="00FB068B">
              <w:rPr>
                <w:sz w:val="18"/>
              </w:rPr>
              <w:t>1465.1</w:t>
            </w:r>
          </w:p>
        </w:tc>
        <w:tc>
          <w:tcPr>
            <w:tcW w:w="622" w:type="dxa"/>
          </w:tcPr>
          <w:p w:rsidR="00654E08" w:rsidRPr="00FB068B" w:rsidRDefault="00654E08" w:rsidP="00654E08">
            <w:pPr>
              <w:framePr w:hSpace="180" w:wrap="around" w:vAnchor="text" w:hAnchor="page" w:x="1137" w:y="1"/>
              <w:jc w:val="center"/>
              <w:rPr>
                <w:sz w:val="18"/>
              </w:rPr>
            </w:pPr>
            <w:r w:rsidRPr="00FB068B">
              <w:rPr>
                <w:sz w:val="18"/>
              </w:rPr>
              <w:t>1648.7</w:t>
            </w:r>
          </w:p>
        </w:tc>
        <w:tc>
          <w:tcPr>
            <w:tcW w:w="622"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77" w:type="dxa"/>
            <w:tcBorders>
              <w:right w:val="single" w:sz="18" w:space="0" w:color="auto"/>
            </w:tcBorders>
          </w:tcPr>
          <w:p w:rsidR="00654E08" w:rsidRPr="00FB068B" w:rsidRDefault="00654E08" w:rsidP="00654E08">
            <w:pPr>
              <w:framePr w:hSpace="180" w:wrap="around" w:vAnchor="text" w:hAnchor="page" w:x="1137" w:y="1"/>
              <w:jc w:val="center"/>
              <w:rPr>
                <w:sz w:val="18"/>
              </w:rPr>
            </w:pPr>
          </w:p>
        </w:tc>
      </w:tr>
      <w:tr w:rsidR="00654E08" w:rsidRPr="00FB068B" w:rsidTr="00654E08">
        <w:tblPrEx>
          <w:jc w:val="right"/>
          <w:tblCellMar>
            <w:top w:w="0" w:type="dxa"/>
            <w:bottom w:w="0" w:type="dxa"/>
          </w:tblCellMar>
        </w:tblPrEx>
        <w:trPr>
          <w:cantSplit/>
          <w:trHeight w:val="280"/>
          <w:jc w:val="right"/>
        </w:trPr>
        <w:tc>
          <w:tcPr>
            <w:tcW w:w="339" w:type="dxa"/>
            <w:tcBorders>
              <w:left w:val="single" w:sz="18" w:space="0" w:color="auto"/>
            </w:tcBorders>
          </w:tcPr>
          <w:p w:rsidR="00654E08" w:rsidRPr="00FB068B" w:rsidRDefault="00654E08" w:rsidP="00654E08">
            <w:pPr>
              <w:framePr w:hSpace="180" w:wrap="around" w:vAnchor="text" w:hAnchor="page" w:x="1137" w:y="1"/>
              <w:jc w:val="both"/>
              <w:rPr>
                <w:sz w:val="18"/>
              </w:rPr>
            </w:pPr>
            <w:r w:rsidRPr="00FB068B">
              <w:rPr>
                <w:sz w:val="18"/>
              </w:rPr>
              <w:t>12</w:t>
            </w:r>
          </w:p>
        </w:tc>
        <w:tc>
          <w:tcPr>
            <w:tcW w:w="556" w:type="dxa"/>
          </w:tcPr>
          <w:p w:rsidR="00654E08" w:rsidRPr="00FB068B" w:rsidRDefault="00654E08" w:rsidP="00654E08">
            <w:pPr>
              <w:framePr w:hSpace="180" w:wrap="around" w:vAnchor="text" w:hAnchor="page" w:x="1137" w:y="1"/>
              <w:jc w:val="both"/>
              <w:rPr>
                <w:b/>
                <w:sz w:val="18"/>
              </w:rPr>
            </w:pPr>
            <w:r w:rsidRPr="00FB068B">
              <w:rPr>
                <w:b/>
                <w:sz w:val="18"/>
              </w:rPr>
              <w:t>Mg</w:t>
            </w:r>
          </w:p>
        </w:tc>
        <w:tc>
          <w:tcPr>
            <w:tcW w:w="401" w:type="dxa"/>
          </w:tcPr>
          <w:p w:rsidR="00654E08" w:rsidRPr="00FB068B" w:rsidRDefault="00654E08" w:rsidP="00654E08">
            <w:pPr>
              <w:framePr w:hSpace="180" w:wrap="around" w:vAnchor="text" w:hAnchor="page" w:x="1137" w:y="1"/>
              <w:jc w:val="center"/>
              <w:rPr>
                <w:sz w:val="18"/>
              </w:rPr>
            </w:pPr>
            <w:r w:rsidRPr="00FB068B">
              <w:rPr>
                <w:sz w:val="18"/>
              </w:rPr>
              <w:t>7.6</w:t>
            </w:r>
          </w:p>
        </w:tc>
        <w:tc>
          <w:tcPr>
            <w:tcW w:w="401" w:type="dxa"/>
          </w:tcPr>
          <w:p w:rsidR="00654E08" w:rsidRPr="00FB068B" w:rsidRDefault="00654E08" w:rsidP="00654E08">
            <w:pPr>
              <w:framePr w:hSpace="180" w:wrap="around" w:vAnchor="text" w:hAnchor="page" w:x="1137" w:y="1"/>
              <w:jc w:val="center"/>
              <w:rPr>
                <w:sz w:val="18"/>
              </w:rPr>
            </w:pPr>
            <w:r w:rsidRPr="00FB068B">
              <w:rPr>
                <w:sz w:val="18"/>
              </w:rPr>
              <w:t>15.0</w:t>
            </w:r>
          </w:p>
        </w:tc>
        <w:tc>
          <w:tcPr>
            <w:tcW w:w="542" w:type="dxa"/>
          </w:tcPr>
          <w:p w:rsidR="00654E08" w:rsidRPr="00FB068B" w:rsidRDefault="00654E08" w:rsidP="00654E08">
            <w:pPr>
              <w:framePr w:hSpace="180" w:wrap="around" w:vAnchor="text" w:hAnchor="page" w:x="1137" w:y="1"/>
              <w:jc w:val="center"/>
              <w:rPr>
                <w:sz w:val="18"/>
              </w:rPr>
            </w:pPr>
            <w:r w:rsidRPr="00FB068B">
              <w:rPr>
                <w:sz w:val="18"/>
              </w:rPr>
              <w:t>80.1</w:t>
            </w:r>
          </w:p>
        </w:tc>
        <w:tc>
          <w:tcPr>
            <w:tcW w:w="622" w:type="dxa"/>
          </w:tcPr>
          <w:p w:rsidR="00654E08" w:rsidRPr="00FB068B" w:rsidRDefault="00654E08" w:rsidP="00654E08">
            <w:pPr>
              <w:framePr w:hSpace="180" w:wrap="around" w:vAnchor="text" w:hAnchor="page" w:x="1137" w:y="1"/>
              <w:jc w:val="center"/>
              <w:rPr>
                <w:sz w:val="18"/>
              </w:rPr>
            </w:pPr>
            <w:r w:rsidRPr="00FB068B">
              <w:rPr>
                <w:sz w:val="18"/>
              </w:rPr>
              <w:t>109.2</w:t>
            </w:r>
          </w:p>
        </w:tc>
        <w:tc>
          <w:tcPr>
            <w:tcW w:w="534" w:type="dxa"/>
          </w:tcPr>
          <w:p w:rsidR="00654E08" w:rsidRPr="00FB068B" w:rsidRDefault="00654E08" w:rsidP="00654E08">
            <w:pPr>
              <w:framePr w:hSpace="180" w:wrap="around" w:vAnchor="text" w:hAnchor="page" w:x="1137" w:y="1"/>
              <w:jc w:val="center"/>
              <w:rPr>
                <w:sz w:val="18"/>
              </w:rPr>
            </w:pPr>
            <w:r w:rsidRPr="00FB068B">
              <w:rPr>
                <w:sz w:val="18"/>
              </w:rPr>
              <w:t>141.3</w:t>
            </w:r>
          </w:p>
        </w:tc>
        <w:tc>
          <w:tcPr>
            <w:tcW w:w="534" w:type="dxa"/>
          </w:tcPr>
          <w:p w:rsidR="00654E08" w:rsidRPr="00FB068B" w:rsidRDefault="00654E08" w:rsidP="00654E08">
            <w:pPr>
              <w:framePr w:hSpace="180" w:wrap="around" w:vAnchor="text" w:hAnchor="page" w:x="1137" w:y="1"/>
              <w:jc w:val="center"/>
              <w:rPr>
                <w:sz w:val="18"/>
              </w:rPr>
            </w:pPr>
            <w:r w:rsidRPr="00FB068B">
              <w:rPr>
                <w:sz w:val="18"/>
              </w:rPr>
              <w:t>186.5</w:t>
            </w:r>
          </w:p>
        </w:tc>
        <w:tc>
          <w:tcPr>
            <w:tcW w:w="534" w:type="dxa"/>
          </w:tcPr>
          <w:p w:rsidR="00654E08" w:rsidRPr="00FB068B" w:rsidRDefault="00654E08" w:rsidP="00654E08">
            <w:pPr>
              <w:framePr w:hSpace="180" w:wrap="around" w:vAnchor="text" w:hAnchor="page" w:x="1137" w:y="1"/>
              <w:jc w:val="center"/>
              <w:rPr>
                <w:sz w:val="18"/>
              </w:rPr>
            </w:pPr>
            <w:r w:rsidRPr="00FB068B">
              <w:rPr>
                <w:sz w:val="18"/>
              </w:rPr>
              <w:t>224.9</w:t>
            </w:r>
          </w:p>
        </w:tc>
        <w:tc>
          <w:tcPr>
            <w:tcW w:w="534" w:type="dxa"/>
          </w:tcPr>
          <w:p w:rsidR="00654E08" w:rsidRPr="00FB068B" w:rsidRDefault="00654E08" w:rsidP="00654E08">
            <w:pPr>
              <w:framePr w:hSpace="180" w:wrap="around" w:vAnchor="text" w:hAnchor="page" w:x="1137" w:y="1"/>
              <w:jc w:val="center"/>
              <w:rPr>
                <w:sz w:val="18"/>
              </w:rPr>
            </w:pPr>
            <w:r w:rsidRPr="00FB068B">
              <w:rPr>
                <w:sz w:val="18"/>
              </w:rPr>
              <w:t>265.9</w:t>
            </w:r>
          </w:p>
        </w:tc>
        <w:tc>
          <w:tcPr>
            <w:tcW w:w="711" w:type="dxa"/>
          </w:tcPr>
          <w:p w:rsidR="00654E08" w:rsidRPr="00FB068B" w:rsidRDefault="00654E08" w:rsidP="00654E08">
            <w:pPr>
              <w:framePr w:hSpace="180" w:wrap="around" w:vAnchor="text" w:hAnchor="page" w:x="1137" w:y="1"/>
              <w:jc w:val="center"/>
              <w:rPr>
                <w:sz w:val="18"/>
              </w:rPr>
            </w:pPr>
            <w:r w:rsidRPr="00FB068B">
              <w:rPr>
                <w:sz w:val="18"/>
              </w:rPr>
              <w:t>328.0</w:t>
            </w:r>
          </w:p>
        </w:tc>
        <w:tc>
          <w:tcPr>
            <w:tcW w:w="622" w:type="dxa"/>
          </w:tcPr>
          <w:p w:rsidR="00654E08" w:rsidRPr="00FB068B" w:rsidRDefault="00654E08" w:rsidP="00654E08">
            <w:pPr>
              <w:framePr w:hSpace="180" w:wrap="around" w:vAnchor="text" w:hAnchor="page" w:x="1137" w:y="1"/>
              <w:jc w:val="center"/>
              <w:rPr>
                <w:sz w:val="18"/>
              </w:rPr>
            </w:pPr>
            <w:r w:rsidRPr="00FB068B">
              <w:rPr>
                <w:sz w:val="18"/>
              </w:rPr>
              <w:t>367.5</w:t>
            </w:r>
          </w:p>
        </w:tc>
        <w:tc>
          <w:tcPr>
            <w:tcW w:w="622" w:type="dxa"/>
          </w:tcPr>
          <w:p w:rsidR="00654E08" w:rsidRPr="00FB068B" w:rsidRDefault="00654E08" w:rsidP="00654E08">
            <w:pPr>
              <w:framePr w:hSpace="180" w:wrap="around" w:vAnchor="text" w:hAnchor="page" w:x="1137" w:y="1"/>
              <w:jc w:val="center"/>
              <w:rPr>
                <w:sz w:val="18"/>
              </w:rPr>
            </w:pPr>
            <w:r w:rsidRPr="00FB068B">
              <w:rPr>
                <w:sz w:val="18"/>
              </w:rPr>
              <w:t>1761.8</w:t>
            </w:r>
          </w:p>
        </w:tc>
        <w:tc>
          <w:tcPr>
            <w:tcW w:w="622" w:type="dxa"/>
          </w:tcPr>
          <w:p w:rsidR="00654E08" w:rsidRPr="00FB068B" w:rsidRDefault="00654E08" w:rsidP="00654E08">
            <w:pPr>
              <w:framePr w:hSpace="180" w:wrap="around" w:vAnchor="text" w:hAnchor="page" w:x="1137" w:y="1"/>
              <w:jc w:val="center"/>
              <w:rPr>
                <w:sz w:val="18"/>
              </w:rPr>
            </w:pPr>
            <w:r w:rsidRPr="00FB068B">
              <w:rPr>
                <w:sz w:val="18"/>
              </w:rPr>
              <w:t>1962.6</w:t>
            </w:r>
          </w:p>
        </w:tc>
        <w:tc>
          <w:tcPr>
            <w:tcW w:w="622" w:type="dxa"/>
          </w:tcPr>
          <w:p w:rsidR="00654E08" w:rsidRPr="00FB068B" w:rsidRDefault="00654E08" w:rsidP="00654E08">
            <w:pPr>
              <w:framePr w:hSpace="180" w:wrap="around" w:vAnchor="text" w:hAnchor="page" w:x="1137" w:y="1"/>
              <w:jc w:val="center"/>
              <w:rPr>
                <w:sz w:val="18"/>
              </w:rPr>
            </w:pPr>
          </w:p>
        </w:tc>
        <w:tc>
          <w:tcPr>
            <w:tcW w:w="622" w:type="dxa"/>
          </w:tcPr>
          <w:p w:rsidR="00654E08" w:rsidRPr="00FB068B" w:rsidRDefault="00654E08" w:rsidP="00654E08">
            <w:pPr>
              <w:framePr w:hSpace="180" w:wrap="around" w:vAnchor="text" w:hAnchor="page" w:x="1137" w:y="1"/>
              <w:jc w:val="center"/>
              <w:rPr>
                <w:sz w:val="18"/>
              </w:rPr>
            </w:pPr>
          </w:p>
        </w:tc>
        <w:tc>
          <w:tcPr>
            <w:tcW w:w="677" w:type="dxa"/>
            <w:tcBorders>
              <w:right w:val="single" w:sz="18" w:space="0" w:color="auto"/>
            </w:tcBorders>
          </w:tcPr>
          <w:p w:rsidR="00654E08" w:rsidRPr="00FB068B" w:rsidRDefault="00654E08" w:rsidP="00654E08">
            <w:pPr>
              <w:framePr w:hSpace="180" w:wrap="around" w:vAnchor="text" w:hAnchor="page" w:x="1137" w:y="1"/>
              <w:jc w:val="center"/>
              <w:rPr>
                <w:sz w:val="18"/>
              </w:rPr>
            </w:pPr>
          </w:p>
        </w:tc>
      </w:tr>
      <w:tr w:rsidR="00654E08" w:rsidRPr="00FB068B" w:rsidTr="00654E08">
        <w:tblPrEx>
          <w:jc w:val="right"/>
          <w:tblCellMar>
            <w:top w:w="0" w:type="dxa"/>
            <w:bottom w:w="0" w:type="dxa"/>
          </w:tblCellMar>
        </w:tblPrEx>
        <w:trPr>
          <w:cantSplit/>
          <w:trHeight w:val="280"/>
          <w:jc w:val="right"/>
        </w:trPr>
        <w:tc>
          <w:tcPr>
            <w:tcW w:w="339" w:type="dxa"/>
            <w:tcBorders>
              <w:left w:val="single" w:sz="18" w:space="0" w:color="auto"/>
            </w:tcBorders>
          </w:tcPr>
          <w:p w:rsidR="00654E08" w:rsidRPr="00FB068B" w:rsidRDefault="00654E08" w:rsidP="00654E08">
            <w:pPr>
              <w:framePr w:hSpace="180" w:wrap="around" w:vAnchor="text" w:hAnchor="page" w:x="1137" w:y="1"/>
              <w:jc w:val="both"/>
              <w:rPr>
                <w:sz w:val="18"/>
              </w:rPr>
            </w:pPr>
            <w:r w:rsidRPr="00FB068B">
              <w:rPr>
                <w:sz w:val="18"/>
              </w:rPr>
              <w:t>13</w:t>
            </w:r>
          </w:p>
        </w:tc>
        <w:tc>
          <w:tcPr>
            <w:tcW w:w="556" w:type="dxa"/>
          </w:tcPr>
          <w:p w:rsidR="00654E08" w:rsidRPr="00FB068B" w:rsidRDefault="00654E08" w:rsidP="00654E08">
            <w:pPr>
              <w:framePr w:hSpace="180" w:wrap="around" w:vAnchor="text" w:hAnchor="page" w:x="1137" w:y="1"/>
              <w:jc w:val="both"/>
              <w:rPr>
                <w:b/>
                <w:sz w:val="18"/>
              </w:rPr>
            </w:pPr>
            <w:r w:rsidRPr="00FB068B">
              <w:rPr>
                <w:b/>
                <w:sz w:val="18"/>
              </w:rPr>
              <w:t>Al</w:t>
            </w:r>
          </w:p>
        </w:tc>
        <w:tc>
          <w:tcPr>
            <w:tcW w:w="401" w:type="dxa"/>
          </w:tcPr>
          <w:p w:rsidR="00654E08" w:rsidRPr="00FB068B" w:rsidRDefault="00654E08" w:rsidP="00654E08">
            <w:pPr>
              <w:framePr w:hSpace="180" w:wrap="around" w:vAnchor="text" w:hAnchor="page" w:x="1137" w:y="1"/>
              <w:jc w:val="center"/>
              <w:rPr>
                <w:sz w:val="18"/>
              </w:rPr>
            </w:pPr>
            <w:r w:rsidRPr="00FB068B">
              <w:rPr>
                <w:sz w:val="18"/>
              </w:rPr>
              <w:t>6.0</w:t>
            </w:r>
          </w:p>
        </w:tc>
        <w:tc>
          <w:tcPr>
            <w:tcW w:w="401" w:type="dxa"/>
          </w:tcPr>
          <w:p w:rsidR="00654E08" w:rsidRPr="00FB068B" w:rsidRDefault="00654E08" w:rsidP="00654E08">
            <w:pPr>
              <w:framePr w:hSpace="180" w:wrap="around" w:vAnchor="text" w:hAnchor="page" w:x="1137" w:y="1"/>
              <w:jc w:val="center"/>
              <w:rPr>
                <w:sz w:val="18"/>
              </w:rPr>
            </w:pPr>
            <w:r w:rsidRPr="00FB068B">
              <w:rPr>
                <w:sz w:val="18"/>
              </w:rPr>
              <w:t>18.8</w:t>
            </w:r>
          </w:p>
        </w:tc>
        <w:tc>
          <w:tcPr>
            <w:tcW w:w="542" w:type="dxa"/>
          </w:tcPr>
          <w:p w:rsidR="00654E08" w:rsidRPr="00FB068B" w:rsidRDefault="00654E08" w:rsidP="00654E08">
            <w:pPr>
              <w:framePr w:hSpace="180" w:wrap="around" w:vAnchor="text" w:hAnchor="page" w:x="1137" w:y="1"/>
              <w:jc w:val="center"/>
              <w:rPr>
                <w:sz w:val="18"/>
              </w:rPr>
            </w:pPr>
            <w:r w:rsidRPr="00FB068B">
              <w:rPr>
                <w:sz w:val="18"/>
              </w:rPr>
              <w:t>28.4</w:t>
            </w:r>
          </w:p>
        </w:tc>
        <w:tc>
          <w:tcPr>
            <w:tcW w:w="622" w:type="dxa"/>
          </w:tcPr>
          <w:p w:rsidR="00654E08" w:rsidRPr="00FB068B" w:rsidRDefault="00654E08" w:rsidP="00654E08">
            <w:pPr>
              <w:framePr w:hSpace="180" w:wrap="around" w:vAnchor="text" w:hAnchor="page" w:x="1137" w:y="1"/>
              <w:jc w:val="center"/>
              <w:rPr>
                <w:sz w:val="18"/>
              </w:rPr>
            </w:pPr>
            <w:r w:rsidRPr="00FB068B">
              <w:rPr>
                <w:sz w:val="18"/>
              </w:rPr>
              <w:t>120.0</w:t>
            </w:r>
          </w:p>
        </w:tc>
        <w:tc>
          <w:tcPr>
            <w:tcW w:w="534" w:type="dxa"/>
          </w:tcPr>
          <w:p w:rsidR="00654E08" w:rsidRPr="00FB068B" w:rsidRDefault="00654E08" w:rsidP="00654E08">
            <w:pPr>
              <w:framePr w:hSpace="180" w:wrap="around" w:vAnchor="text" w:hAnchor="page" w:x="1137" w:y="1"/>
              <w:jc w:val="center"/>
              <w:rPr>
                <w:sz w:val="18"/>
              </w:rPr>
            </w:pPr>
            <w:r w:rsidRPr="00FB068B">
              <w:rPr>
                <w:sz w:val="18"/>
              </w:rPr>
              <w:t>153.7</w:t>
            </w:r>
          </w:p>
        </w:tc>
        <w:tc>
          <w:tcPr>
            <w:tcW w:w="534" w:type="dxa"/>
          </w:tcPr>
          <w:p w:rsidR="00654E08" w:rsidRPr="00FB068B" w:rsidRDefault="00654E08" w:rsidP="00654E08">
            <w:pPr>
              <w:framePr w:hSpace="180" w:wrap="around" w:vAnchor="text" w:hAnchor="page" w:x="1137" w:y="1"/>
              <w:jc w:val="center"/>
              <w:rPr>
                <w:sz w:val="18"/>
              </w:rPr>
            </w:pPr>
            <w:r w:rsidRPr="00FB068B">
              <w:rPr>
                <w:sz w:val="18"/>
              </w:rPr>
              <w:t>190.5</w:t>
            </w:r>
          </w:p>
        </w:tc>
        <w:tc>
          <w:tcPr>
            <w:tcW w:w="534" w:type="dxa"/>
          </w:tcPr>
          <w:p w:rsidR="00654E08" w:rsidRPr="00FB068B" w:rsidRDefault="00654E08" w:rsidP="00654E08">
            <w:pPr>
              <w:framePr w:hSpace="180" w:wrap="around" w:vAnchor="text" w:hAnchor="page" w:x="1137" w:y="1"/>
              <w:jc w:val="center"/>
              <w:rPr>
                <w:sz w:val="18"/>
              </w:rPr>
            </w:pPr>
            <w:r w:rsidRPr="00FB068B">
              <w:rPr>
                <w:sz w:val="18"/>
              </w:rPr>
              <w:t>241.4</w:t>
            </w:r>
          </w:p>
        </w:tc>
        <w:tc>
          <w:tcPr>
            <w:tcW w:w="534" w:type="dxa"/>
          </w:tcPr>
          <w:p w:rsidR="00654E08" w:rsidRPr="00FB068B" w:rsidRDefault="00654E08" w:rsidP="00654E08">
            <w:pPr>
              <w:framePr w:hSpace="180" w:wrap="around" w:vAnchor="text" w:hAnchor="page" w:x="1137" w:y="1"/>
              <w:jc w:val="center"/>
              <w:rPr>
                <w:sz w:val="18"/>
              </w:rPr>
            </w:pPr>
            <w:r w:rsidRPr="00FB068B">
              <w:rPr>
                <w:sz w:val="18"/>
              </w:rPr>
              <w:t>284.6</w:t>
            </w:r>
          </w:p>
        </w:tc>
        <w:tc>
          <w:tcPr>
            <w:tcW w:w="711" w:type="dxa"/>
          </w:tcPr>
          <w:p w:rsidR="00654E08" w:rsidRPr="00FB068B" w:rsidRDefault="00654E08" w:rsidP="00654E08">
            <w:pPr>
              <w:framePr w:hSpace="180" w:wrap="around" w:vAnchor="text" w:hAnchor="page" w:x="1137" w:y="1"/>
              <w:jc w:val="center"/>
              <w:rPr>
                <w:sz w:val="18"/>
              </w:rPr>
            </w:pPr>
            <w:r w:rsidRPr="00FB068B">
              <w:rPr>
                <w:sz w:val="18"/>
              </w:rPr>
              <w:t>330.2</w:t>
            </w:r>
          </w:p>
        </w:tc>
        <w:tc>
          <w:tcPr>
            <w:tcW w:w="622" w:type="dxa"/>
          </w:tcPr>
          <w:p w:rsidR="00654E08" w:rsidRPr="00FB068B" w:rsidRDefault="00654E08" w:rsidP="00654E08">
            <w:pPr>
              <w:framePr w:hSpace="180" w:wrap="around" w:vAnchor="text" w:hAnchor="page" w:x="1137" w:y="1"/>
              <w:jc w:val="center"/>
              <w:rPr>
                <w:sz w:val="18"/>
              </w:rPr>
            </w:pPr>
            <w:r w:rsidRPr="00FB068B">
              <w:rPr>
                <w:sz w:val="18"/>
              </w:rPr>
              <w:t>398.6</w:t>
            </w:r>
          </w:p>
        </w:tc>
        <w:tc>
          <w:tcPr>
            <w:tcW w:w="622" w:type="dxa"/>
          </w:tcPr>
          <w:p w:rsidR="00654E08" w:rsidRPr="00FB068B" w:rsidRDefault="00654E08" w:rsidP="00654E08">
            <w:pPr>
              <w:framePr w:hSpace="180" w:wrap="around" w:vAnchor="text" w:hAnchor="page" w:x="1137" w:y="1"/>
              <w:jc w:val="center"/>
              <w:rPr>
                <w:sz w:val="18"/>
              </w:rPr>
            </w:pPr>
            <w:r w:rsidRPr="00FB068B">
              <w:rPr>
                <w:sz w:val="18"/>
              </w:rPr>
              <w:t>442.1</w:t>
            </w:r>
          </w:p>
        </w:tc>
        <w:tc>
          <w:tcPr>
            <w:tcW w:w="622" w:type="dxa"/>
          </w:tcPr>
          <w:p w:rsidR="00654E08" w:rsidRPr="00FB068B" w:rsidRDefault="00654E08" w:rsidP="00654E08">
            <w:pPr>
              <w:framePr w:hSpace="180" w:wrap="around" w:vAnchor="text" w:hAnchor="page" w:x="1137" w:y="1"/>
              <w:jc w:val="center"/>
              <w:rPr>
                <w:sz w:val="18"/>
              </w:rPr>
            </w:pPr>
            <w:r w:rsidRPr="00FB068B">
              <w:rPr>
                <w:sz w:val="18"/>
              </w:rPr>
              <w:t>2085.9</w:t>
            </w:r>
          </w:p>
        </w:tc>
        <w:tc>
          <w:tcPr>
            <w:tcW w:w="622" w:type="dxa"/>
          </w:tcPr>
          <w:p w:rsidR="00654E08" w:rsidRPr="00FB068B" w:rsidRDefault="00654E08" w:rsidP="00654E08">
            <w:pPr>
              <w:framePr w:hSpace="180" w:wrap="around" w:vAnchor="text" w:hAnchor="page" w:x="1137" w:y="1"/>
              <w:jc w:val="center"/>
              <w:rPr>
                <w:sz w:val="18"/>
              </w:rPr>
            </w:pPr>
            <w:r w:rsidRPr="00FB068B">
              <w:rPr>
                <w:sz w:val="18"/>
              </w:rPr>
              <w:t>2304.0</w:t>
            </w:r>
          </w:p>
        </w:tc>
        <w:tc>
          <w:tcPr>
            <w:tcW w:w="622" w:type="dxa"/>
          </w:tcPr>
          <w:p w:rsidR="00654E08" w:rsidRPr="00FB068B" w:rsidRDefault="00654E08" w:rsidP="00654E08">
            <w:pPr>
              <w:framePr w:hSpace="180" w:wrap="around" w:vAnchor="text" w:hAnchor="page" w:x="1137" w:y="1"/>
              <w:jc w:val="center"/>
              <w:rPr>
                <w:sz w:val="18"/>
              </w:rPr>
            </w:pPr>
          </w:p>
        </w:tc>
        <w:tc>
          <w:tcPr>
            <w:tcW w:w="677" w:type="dxa"/>
            <w:tcBorders>
              <w:right w:val="single" w:sz="18" w:space="0" w:color="auto"/>
            </w:tcBorders>
          </w:tcPr>
          <w:p w:rsidR="00654E08" w:rsidRPr="00FB068B" w:rsidRDefault="00654E08" w:rsidP="00654E08">
            <w:pPr>
              <w:framePr w:hSpace="180" w:wrap="around" w:vAnchor="text" w:hAnchor="page" w:x="1137" w:y="1"/>
              <w:jc w:val="center"/>
              <w:rPr>
                <w:sz w:val="18"/>
              </w:rPr>
            </w:pPr>
          </w:p>
        </w:tc>
      </w:tr>
      <w:tr w:rsidR="00654E08" w:rsidRPr="00FB068B" w:rsidTr="00654E08">
        <w:tblPrEx>
          <w:jc w:val="right"/>
          <w:tblCellMar>
            <w:top w:w="0" w:type="dxa"/>
            <w:bottom w:w="0" w:type="dxa"/>
          </w:tblCellMar>
        </w:tblPrEx>
        <w:trPr>
          <w:cantSplit/>
          <w:trHeight w:val="280"/>
          <w:jc w:val="right"/>
        </w:trPr>
        <w:tc>
          <w:tcPr>
            <w:tcW w:w="339" w:type="dxa"/>
            <w:tcBorders>
              <w:left w:val="single" w:sz="18" w:space="0" w:color="auto"/>
            </w:tcBorders>
          </w:tcPr>
          <w:p w:rsidR="00654E08" w:rsidRPr="00FB068B" w:rsidRDefault="00654E08" w:rsidP="00654E08">
            <w:pPr>
              <w:framePr w:hSpace="180" w:wrap="around" w:vAnchor="text" w:hAnchor="page" w:x="1137" w:y="1"/>
              <w:jc w:val="both"/>
              <w:rPr>
                <w:sz w:val="18"/>
              </w:rPr>
            </w:pPr>
            <w:r w:rsidRPr="00FB068B">
              <w:rPr>
                <w:sz w:val="18"/>
              </w:rPr>
              <w:t>14</w:t>
            </w:r>
          </w:p>
        </w:tc>
        <w:tc>
          <w:tcPr>
            <w:tcW w:w="556" w:type="dxa"/>
          </w:tcPr>
          <w:p w:rsidR="00654E08" w:rsidRPr="00FB068B" w:rsidRDefault="00654E08" w:rsidP="00654E08">
            <w:pPr>
              <w:framePr w:hSpace="180" w:wrap="around" w:vAnchor="text" w:hAnchor="page" w:x="1137" w:y="1"/>
              <w:jc w:val="both"/>
              <w:rPr>
                <w:b/>
                <w:sz w:val="18"/>
              </w:rPr>
            </w:pPr>
            <w:r w:rsidRPr="00FB068B">
              <w:rPr>
                <w:b/>
                <w:sz w:val="18"/>
              </w:rPr>
              <w:t>Si</w:t>
            </w:r>
          </w:p>
        </w:tc>
        <w:tc>
          <w:tcPr>
            <w:tcW w:w="401" w:type="dxa"/>
          </w:tcPr>
          <w:p w:rsidR="00654E08" w:rsidRPr="00FB068B" w:rsidRDefault="00654E08" w:rsidP="00654E08">
            <w:pPr>
              <w:framePr w:hSpace="180" w:wrap="around" w:vAnchor="text" w:hAnchor="page" w:x="1137" w:y="1"/>
              <w:jc w:val="center"/>
              <w:rPr>
                <w:sz w:val="18"/>
              </w:rPr>
            </w:pPr>
            <w:r w:rsidRPr="00FB068B">
              <w:rPr>
                <w:sz w:val="18"/>
              </w:rPr>
              <w:t>8.1</w:t>
            </w:r>
          </w:p>
        </w:tc>
        <w:tc>
          <w:tcPr>
            <w:tcW w:w="401" w:type="dxa"/>
          </w:tcPr>
          <w:p w:rsidR="00654E08" w:rsidRPr="00FB068B" w:rsidRDefault="00654E08" w:rsidP="00654E08">
            <w:pPr>
              <w:framePr w:hSpace="180" w:wrap="around" w:vAnchor="text" w:hAnchor="page" w:x="1137" w:y="1"/>
              <w:jc w:val="center"/>
              <w:rPr>
                <w:sz w:val="18"/>
              </w:rPr>
            </w:pPr>
            <w:r w:rsidRPr="00FB068B">
              <w:rPr>
                <w:sz w:val="18"/>
              </w:rPr>
              <w:t>16.3</w:t>
            </w:r>
          </w:p>
        </w:tc>
        <w:tc>
          <w:tcPr>
            <w:tcW w:w="542" w:type="dxa"/>
          </w:tcPr>
          <w:p w:rsidR="00654E08" w:rsidRPr="00FB068B" w:rsidRDefault="00654E08" w:rsidP="00654E08">
            <w:pPr>
              <w:framePr w:hSpace="180" w:wrap="around" w:vAnchor="text" w:hAnchor="page" w:x="1137" w:y="1"/>
              <w:jc w:val="center"/>
              <w:rPr>
                <w:sz w:val="18"/>
              </w:rPr>
            </w:pPr>
            <w:r w:rsidRPr="00FB068B">
              <w:rPr>
                <w:sz w:val="18"/>
              </w:rPr>
              <w:t>33.5</w:t>
            </w:r>
          </w:p>
        </w:tc>
        <w:tc>
          <w:tcPr>
            <w:tcW w:w="622" w:type="dxa"/>
          </w:tcPr>
          <w:p w:rsidR="00654E08" w:rsidRPr="00FB068B" w:rsidRDefault="00654E08" w:rsidP="00654E08">
            <w:pPr>
              <w:framePr w:hSpace="180" w:wrap="around" w:vAnchor="text" w:hAnchor="page" w:x="1137" w:y="1"/>
              <w:jc w:val="center"/>
              <w:rPr>
                <w:sz w:val="18"/>
              </w:rPr>
            </w:pPr>
            <w:r w:rsidRPr="00FB068B">
              <w:rPr>
                <w:sz w:val="18"/>
              </w:rPr>
              <w:t>45.1</w:t>
            </w:r>
          </w:p>
        </w:tc>
        <w:tc>
          <w:tcPr>
            <w:tcW w:w="534" w:type="dxa"/>
          </w:tcPr>
          <w:p w:rsidR="00654E08" w:rsidRPr="00FB068B" w:rsidRDefault="00654E08" w:rsidP="00654E08">
            <w:pPr>
              <w:framePr w:hSpace="180" w:wrap="around" w:vAnchor="text" w:hAnchor="page" w:x="1137" w:y="1"/>
              <w:jc w:val="center"/>
              <w:rPr>
                <w:sz w:val="18"/>
              </w:rPr>
            </w:pPr>
            <w:r w:rsidRPr="00FB068B">
              <w:rPr>
                <w:sz w:val="18"/>
              </w:rPr>
              <w:t>166.7</w:t>
            </w:r>
          </w:p>
        </w:tc>
        <w:tc>
          <w:tcPr>
            <w:tcW w:w="534" w:type="dxa"/>
          </w:tcPr>
          <w:p w:rsidR="00654E08" w:rsidRPr="00FB068B" w:rsidRDefault="00654E08" w:rsidP="00654E08">
            <w:pPr>
              <w:framePr w:hSpace="180" w:wrap="around" w:vAnchor="text" w:hAnchor="page" w:x="1137" w:y="1"/>
              <w:jc w:val="center"/>
              <w:rPr>
                <w:sz w:val="18"/>
              </w:rPr>
            </w:pPr>
            <w:r w:rsidRPr="00FB068B">
              <w:rPr>
                <w:sz w:val="18"/>
              </w:rPr>
              <w:t>205.0</w:t>
            </w:r>
          </w:p>
        </w:tc>
        <w:tc>
          <w:tcPr>
            <w:tcW w:w="534" w:type="dxa"/>
          </w:tcPr>
          <w:p w:rsidR="00654E08" w:rsidRPr="00FB068B" w:rsidRDefault="00654E08" w:rsidP="00654E08">
            <w:pPr>
              <w:framePr w:hSpace="180" w:wrap="around" w:vAnchor="text" w:hAnchor="page" w:x="1137" w:y="1"/>
              <w:jc w:val="center"/>
              <w:rPr>
                <w:sz w:val="18"/>
              </w:rPr>
            </w:pPr>
            <w:r w:rsidRPr="00FB068B">
              <w:rPr>
                <w:sz w:val="18"/>
              </w:rPr>
              <w:t>246.5</w:t>
            </w:r>
          </w:p>
        </w:tc>
        <w:tc>
          <w:tcPr>
            <w:tcW w:w="534" w:type="dxa"/>
          </w:tcPr>
          <w:p w:rsidR="00654E08" w:rsidRPr="00FB068B" w:rsidRDefault="00654E08" w:rsidP="00654E08">
            <w:pPr>
              <w:framePr w:hSpace="180" w:wrap="around" w:vAnchor="text" w:hAnchor="page" w:x="1137" w:y="1"/>
              <w:jc w:val="center"/>
              <w:rPr>
                <w:sz w:val="18"/>
              </w:rPr>
            </w:pPr>
            <w:r w:rsidRPr="00FB068B">
              <w:rPr>
                <w:sz w:val="18"/>
              </w:rPr>
              <w:t>303.2</w:t>
            </w:r>
          </w:p>
        </w:tc>
        <w:tc>
          <w:tcPr>
            <w:tcW w:w="711" w:type="dxa"/>
          </w:tcPr>
          <w:p w:rsidR="00654E08" w:rsidRPr="00FB068B" w:rsidRDefault="00654E08" w:rsidP="00654E08">
            <w:pPr>
              <w:framePr w:hSpace="180" w:wrap="around" w:vAnchor="text" w:hAnchor="page" w:x="1137" w:y="1"/>
              <w:jc w:val="center"/>
              <w:rPr>
                <w:sz w:val="18"/>
              </w:rPr>
            </w:pPr>
            <w:r w:rsidRPr="00FB068B">
              <w:rPr>
                <w:sz w:val="18"/>
              </w:rPr>
              <w:t>351.1</w:t>
            </w:r>
          </w:p>
        </w:tc>
        <w:tc>
          <w:tcPr>
            <w:tcW w:w="622" w:type="dxa"/>
          </w:tcPr>
          <w:p w:rsidR="00654E08" w:rsidRPr="00FB068B" w:rsidRDefault="00654E08" w:rsidP="00654E08">
            <w:pPr>
              <w:framePr w:hSpace="180" w:wrap="around" w:vAnchor="text" w:hAnchor="page" w:x="1137" w:y="1"/>
              <w:jc w:val="center"/>
              <w:rPr>
                <w:sz w:val="18"/>
              </w:rPr>
            </w:pPr>
            <w:r w:rsidRPr="00FB068B">
              <w:rPr>
                <w:sz w:val="18"/>
              </w:rPr>
              <w:t>404.4</w:t>
            </w:r>
          </w:p>
        </w:tc>
        <w:tc>
          <w:tcPr>
            <w:tcW w:w="622" w:type="dxa"/>
          </w:tcPr>
          <w:p w:rsidR="00654E08" w:rsidRPr="00FB068B" w:rsidRDefault="00654E08" w:rsidP="00654E08">
            <w:pPr>
              <w:framePr w:hSpace="180" w:wrap="around" w:vAnchor="text" w:hAnchor="page" w:x="1137" w:y="1"/>
              <w:jc w:val="center"/>
              <w:rPr>
                <w:sz w:val="18"/>
              </w:rPr>
            </w:pPr>
            <w:r w:rsidRPr="00FB068B">
              <w:rPr>
                <w:sz w:val="18"/>
              </w:rPr>
              <w:t>476.1</w:t>
            </w:r>
          </w:p>
        </w:tc>
        <w:tc>
          <w:tcPr>
            <w:tcW w:w="622" w:type="dxa"/>
          </w:tcPr>
          <w:p w:rsidR="00654E08" w:rsidRPr="00FB068B" w:rsidRDefault="00654E08" w:rsidP="00654E08">
            <w:pPr>
              <w:framePr w:hSpace="180" w:wrap="around" w:vAnchor="text" w:hAnchor="page" w:x="1137" w:y="1"/>
              <w:jc w:val="center"/>
              <w:rPr>
                <w:sz w:val="18"/>
              </w:rPr>
            </w:pPr>
            <w:r w:rsidRPr="00FB068B">
              <w:rPr>
                <w:sz w:val="18"/>
              </w:rPr>
              <w:t>523.5</w:t>
            </w:r>
          </w:p>
        </w:tc>
        <w:tc>
          <w:tcPr>
            <w:tcW w:w="622" w:type="dxa"/>
          </w:tcPr>
          <w:p w:rsidR="00654E08" w:rsidRPr="00FB068B" w:rsidRDefault="00654E08" w:rsidP="00654E08">
            <w:pPr>
              <w:framePr w:hSpace="180" w:wrap="around" w:vAnchor="text" w:hAnchor="page" w:x="1137" w:y="1"/>
              <w:jc w:val="center"/>
              <w:rPr>
                <w:sz w:val="18"/>
              </w:rPr>
            </w:pPr>
            <w:r w:rsidRPr="00FB068B">
              <w:rPr>
                <w:sz w:val="18"/>
              </w:rPr>
              <w:t>2437.7</w:t>
            </w:r>
          </w:p>
        </w:tc>
        <w:tc>
          <w:tcPr>
            <w:tcW w:w="622" w:type="dxa"/>
          </w:tcPr>
          <w:p w:rsidR="00654E08" w:rsidRPr="00FB068B" w:rsidRDefault="00654E08" w:rsidP="00654E08">
            <w:pPr>
              <w:framePr w:hSpace="180" w:wrap="around" w:vAnchor="text" w:hAnchor="page" w:x="1137" w:y="1"/>
              <w:jc w:val="center"/>
              <w:rPr>
                <w:sz w:val="18"/>
              </w:rPr>
            </w:pPr>
            <w:r w:rsidRPr="00FB068B">
              <w:rPr>
                <w:sz w:val="18"/>
              </w:rPr>
              <w:t>2673.1</w:t>
            </w:r>
          </w:p>
        </w:tc>
        <w:tc>
          <w:tcPr>
            <w:tcW w:w="677" w:type="dxa"/>
            <w:tcBorders>
              <w:right w:val="single" w:sz="18" w:space="0" w:color="auto"/>
            </w:tcBorders>
          </w:tcPr>
          <w:p w:rsidR="00654E08" w:rsidRPr="00FB068B" w:rsidRDefault="00654E08" w:rsidP="00654E08">
            <w:pPr>
              <w:framePr w:hSpace="180" w:wrap="around" w:vAnchor="text" w:hAnchor="page" w:x="1137" w:y="1"/>
              <w:jc w:val="center"/>
              <w:rPr>
                <w:sz w:val="18"/>
              </w:rPr>
            </w:pPr>
          </w:p>
        </w:tc>
      </w:tr>
      <w:tr w:rsidR="00654E08" w:rsidRPr="00FB068B" w:rsidTr="00654E08">
        <w:tblPrEx>
          <w:jc w:val="right"/>
          <w:tblCellMar>
            <w:top w:w="0" w:type="dxa"/>
            <w:bottom w:w="0" w:type="dxa"/>
          </w:tblCellMar>
        </w:tblPrEx>
        <w:trPr>
          <w:cantSplit/>
          <w:trHeight w:val="280"/>
          <w:jc w:val="right"/>
        </w:trPr>
        <w:tc>
          <w:tcPr>
            <w:tcW w:w="339" w:type="dxa"/>
            <w:tcBorders>
              <w:left w:val="single" w:sz="18" w:space="0" w:color="auto"/>
            </w:tcBorders>
          </w:tcPr>
          <w:p w:rsidR="00654E08" w:rsidRPr="00FB068B" w:rsidRDefault="00654E08" w:rsidP="00654E08">
            <w:pPr>
              <w:framePr w:hSpace="180" w:wrap="around" w:vAnchor="text" w:hAnchor="page" w:x="1137" w:y="1"/>
              <w:jc w:val="both"/>
              <w:rPr>
                <w:sz w:val="18"/>
              </w:rPr>
            </w:pPr>
            <w:r w:rsidRPr="00FB068B">
              <w:rPr>
                <w:sz w:val="18"/>
              </w:rPr>
              <w:t>15</w:t>
            </w:r>
          </w:p>
        </w:tc>
        <w:tc>
          <w:tcPr>
            <w:tcW w:w="556" w:type="dxa"/>
          </w:tcPr>
          <w:p w:rsidR="00654E08" w:rsidRPr="00FB068B" w:rsidRDefault="00654E08" w:rsidP="00654E08">
            <w:pPr>
              <w:framePr w:hSpace="180" w:wrap="around" w:vAnchor="text" w:hAnchor="page" w:x="1137" w:y="1"/>
              <w:jc w:val="both"/>
              <w:rPr>
                <w:b/>
                <w:sz w:val="18"/>
              </w:rPr>
            </w:pPr>
            <w:r w:rsidRPr="00FB068B">
              <w:rPr>
                <w:b/>
                <w:sz w:val="18"/>
              </w:rPr>
              <w:t>P</w:t>
            </w:r>
          </w:p>
        </w:tc>
        <w:tc>
          <w:tcPr>
            <w:tcW w:w="401" w:type="dxa"/>
          </w:tcPr>
          <w:p w:rsidR="00654E08" w:rsidRPr="00FB068B" w:rsidRDefault="00654E08" w:rsidP="00654E08">
            <w:pPr>
              <w:framePr w:hSpace="180" w:wrap="around" w:vAnchor="text" w:hAnchor="page" w:x="1137" w:y="1"/>
              <w:jc w:val="center"/>
              <w:rPr>
                <w:sz w:val="18"/>
              </w:rPr>
            </w:pPr>
            <w:r w:rsidRPr="00FB068B">
              <w:rPr>
                <w:sz w:val="18"/>
              </w:rPr>
              <w:t>10.5</w:t>
            </w:r>
          </w:p>
        </w:tc>
        <w:tc>
          <w:tcPr>
            <w:tcW w:w="401" w:type="dxa"/>
          </w:tcPr>
          <w:p w:rsidR="00654E08" w:rsidRPr="00FB068B" w:rsidRDefault="00654E08" w:rsidP="00654E08">
            <w:pPr>
              <w:framePr w:hSpace="180" w:wrap="around" w:vAnchor="text" w:hAnchor="page" w:x="1137" w:y="1"/>
              <w:jc w:val="center"/>
              <w:rPr>
                <w:sz w:val="18"/>
              </w:rPr>
            </w:pPr>
            <w:r w:rsidRPr="00FB068B">
              <w:rPr>
                <w:sz w:val="18"/>
              </w:rPr>
              <w:t>19.7</w:t>
            </w:r>
          </w:p>
        </w:tc>
        <w:tc>
          <w:tcPr>
            <w:tcW w:w="542" w:type="dxa"/>
          </w:tcPr>
          <w:p w:rsidR="00654E08" w:rsidRPr="00FB068B" w:rsidRDefault="00654E08" w:rsidP="00654E08">
            <w:pPr>
              <w:framePr w:hSpace="180" w:wrap="around" w:vAnchor="text" w:hAnchor="page" w:x="1137" w:y="1"/>
              <w:jc w:val="center"/>
              <w:rPr>
                <w:sz w:val="18"/>
              </w:rPr>
            </w:pPr>
            <w:r w:rsidRPr="00FB068B">
              <w:rPr>
                <w:sz w:val="18"/>
              </w:rPr>
              <w:t>30.2</w:t>
            </w:r>
          </w:p>
        </w:tc>
        <w:tc>
          <w:tcPr>
            <w:tcW w:w="622" w:type="dxa"/>
          </w:tcPr>
          <w:p w:rsidR="00654E08" w:rsidRPr="00FB068B" w:rsidRDefault="00654E08" w:rsidP="00654E08">
            <w:pPr>
              <w:framePr w:hSpace="180" w:wrap="around" w:vAnchor="text" w:hAnchor="page" w:x="1137" w:y="1"/>
              <w:jc w:val="center"/>
              <w:rPr>
                <w:sz w:val="18"/>
              </w:rPr>
            </w:pPr>
            <w:r w:rsidRPr="00FB068B">
              <w:rPr>
                <w:sz w:val="18"/>
              </w:rPr>
              <w:t>51.4</w:t>
            </w:r>
          </w:p>
        </w:tc>
        <w:tc>
          <w:tcPr>
            <w:tcW w:w="534" w:type="dxa"/>
          </w:tcPr>
          <w:p w:rsidR="00654E08" w:rsidRPr="00FB068B" w:rsidRDefault="00654E08" w:rsidP="00654E08">
            <w:pPr>
              <w:framePr w:hSpace="180" w:wrap="around" w:vAnchor="text" w:hAnchor="page" w:x="1137" w:y="1"/>
              <w:jc w:val="center"/>
              <w:rPr>
                <w:sz w:val="18"/>
              </w:rPr>
            </w:pPr>
            <w:r w:rsidRPr="00FB068B">
              <w:rPr>
                <w:sz w:val="18"/>
              </w:rPr>
              <w:t>65.0</w:t>
            </w:r>
          </w:p>
        </w:tc>
        <w:tc>
          <w:tcPr>
            <w:tcW w:w="534" w:type="dxa"/>
          </w:tcPr>
          <w:p w:rsidR="00654E08" w:rsidRPr="00FB068B" w:rsidRDefault="00654E08" w:rsidP="00654E08">
            <w:pPr>
              <w:framePr w:hSpace="180" w:wrap="around" w:vAnchor="text" w:hAnchor="page" w:x="1137" w:y="1"/>
              <w:jc w:val="center"/>
              <w:rPr>
                <w:sz w:val="18"/>
              </w:rPr>
            </w:pPr>
            <w:r w:rsidRPr="00FB068B">
              <w:rPr>
                <w:sz w:val="18"/>
              </w:rPr>
              <w:t>220.4</w:t>
            </w:r>
          </w:p>
        </w:tc>
        <w:tc>
          <w:tcPr>
            <w:tcW w:w="534" w:type="dxa"/>
          </w:tcPr>
          <w:p w:rsidR="00654E08" w:rsidRPr="00FB068B" w:rsidRDefault="00654E08" w:rsidP="00654E08">
            <w:pPr>
              <w:framePr w:hSpace="180" w:wrap="around" w:vAnchor="text" w:hAnchor="page" w:x="1137" w:y="1"/>
              <w:jc w:val="center"/>
              <w:rPr>
                <w:sz w:val="18"/>
              </w:rPr>
            </w:pPr>
            <w:r w:rsidRPr="00FB068B">
              <w:rPr>
                <w:sz w:val="18"/>
              </w:rPr>
              <w:t>263.2</w:t>
            </w:r>
          </w:p>
        </w:tc>
        <w:tc>
          <w:tcPr>
            <w:tcW w:w="534" w:type="dxa"/>
          </w:tcPr>
          <w:p w:rsidR="00654E08" w:rsidRPr="00FB068B" w:rsidRDefault="00654E08" w:rsidP="00654E08">
            <w:pPr>
              <w:framePr w:hSpace="180" w:wrap="around" w:vAnchor="text" w:hAnchor="page" w:x="1137" w:y="1"/>
              <w:jc w:val="center"/>
              <w:rPr>
                <w:sz w:val="18"/>
              </w:rPr>
            </w:pPr>
            <w:r w:rsidRPr="00FB068B">
              <w:rPr>
                <w:sz w:val="18"/>
              </w:rPr>
              <w:t>309.4</w:t>
            </w:r>
          </w:p>
        </w:tc>
        <w:tc>
          <w:tcPr>
            <w:tcW w:w="711" w:type="dxa"/>
          </w:tcPr>
          <w:p w:rsidR="00654E08" w:rsidRPr="00FB068B" w:rsidRDefault="00654E08" w:rsidP="00654E08">
            <w:pPr>
              <w:framePr w:hSpace="180" w:wrap="around" w:vAnchor="text" w:hAnchor="page" w:x="1137" w:y="1"/>
              <w:jc w:val="center"/>
              <w:rPr>
                <w:sz w:val="18"/>
              </w:rPr>
            </w:pPr>
            <w:r w:rsidRPr="00FB068B">
              <w:rPr>
                <w:sz w:val="18"/>
              </w:rPr>
              <w:t>371.7</w:t>
            </w:r>
          </w:p>
        </w:tc>
        <w:tc>
          <w:tcPr>
            <w:tcW w:w="622" w:type="dxa"/>
          </w:tcPr>
          <w:p w:rsidR="00654E08" w:rsidRPr="00FB068B" w:rsidRDefault="00654E08" w:rsidP="00654E08">
            <w:pPr>
              <w:framePr w:hSpace="180" w:wrap="around" w:vAnchor="text" w:hAnchor="page" w:x="1137" w:y="1"/>
              <w:jc w:val="center"/>
              <w:rPr>
                <w:sz w:val="18"/>
              </w:rPr>
            </w:pPr>
            <w:r w:rsidRPr="00FB068B">
              <w:rPr>
                <w:sz w:val="18"/>
              </w:rPr>
              <w:t>424.5</w:t>
            </w:r>
          </w:p>
        </w:tc>
        <w:tc>
          <w:tcPr>
            <w:tcW w:w="622" w:type="dxa"/>
          </w:tcPr>
          <w:p w:rsidR="00654E08" w:rsidRPr="00FB068B" w:rsidRDefault="00654E08" w:rsidP="00654E08">
            <w:pPr>
              <w:framePr w:hSpace="180" w:wrap="around" w:vAnchor="text" w:hAnchor="page" w:x="1137" w:y="1"/>
              <w:jc w:val="center"/>
              <w:rPr>
                <w:sz w:val="18"/>
              </w:rPr>
            </w:pPr>
            <w:r w:rsidRPr="00FB068B">
              <w:rPr>
                <w:sz w:val="18"/>
              </w:rPr>
              <w:t>479.6</w:t>
            </w:r>
          </w:p>
        </w:tc>
        <w:tc>
          <w:tcPr>
            <w:tcW w:w="622" w:type="dxa"/>
          </w:tcPr>
          <w:p w:rsidR="00654E08" w:rsidRPr="00FB068B" w:rsidRDefault="00654E08" w:rsidP="00654E08">
            <w:pPr>
              <w:framePr w:hSpace="180" w:wrap="around" w:vAnchor="text" w:hAnchor="page" w:x="1137" w:y="1"/>
              <w:jc w:val="center"/>
              <w:rPr>
                <w:sz w:val="18"/>
              </w:rPr>
            </w:pPr>
            <w:r w:rsidRPr="00FB068B">
              <w:rPr>
                <w:sz w:val="18"/>
              </w:rPr>
              <w:t>560.4</w:t>
            </w:r>
          </w:p>
        </w:tc>
        <w:tc>
          <w:tcPr>
            <w:tcW w:w="622" w:type="dxa"/>
          </w:tcPr>
          <w:p w:rsidR="00654E08" w:rsidRPr="00FB068B" w:rsidRDefault="00654E08" w:rsidP="00654E08">
            <w:pPr>
              <w:framePr w:hSpace="180" w:wrap="around" w:vAnchor="text" w:hAnchor="page" w:x="1137" w:y="1"/>
              <w:jc w:val="center"/>
              <w:rPr>
                <w:sz w:val="18"/>
              </w:rPr>
            </w:pPr>
            <w:r w:rsidRPr="00FB068B">
              <w:rPr>
                <w:sz w:val="18"/>
              </w:rPr>
              <w:t>611.9</w:t>
            </w:r>
          </w:p>
        </w:tc>
        <w:tc>
          <w:tcPr>
            <w:tcW w:w="622" w:type="dxa"/>
          </w:tcPr>
          <w:p w:rsidR="00654E08" w:rsidRPr="00FB068B" w:rsidRDefault="00654E08" w:rsidP="00654E08">
            <w:pPr>
              <w:framePr w:hSpace="180" w:wrap="around" w:vAnchor="text" w:hAnchor="page" w:x="1137" w:y="1"/>
              <w:jc w:val="center"/>
              <w:rPr>
                <w:sz w:val="18"/>
              </w:rPr>
            </w:pPr>
            <w:r w:rsidRPr="00FB068B">
              <w:rPr>
                <w:sz w:val="18"/>
              </w:rPr>
              <w:t>2816.9</w:t>
            </w:r>
          </w:p>
        </w:tc>
        <w:tc>
          <w:tcPr>
            <w:tcW w:w="677" w:type="dxa"/>
            <w:tcBorders>
              <w:right w:val="single" w:sz="18" w:space="0" w:color="auto"/>
            </w:tcBorders>
          </w:tcPr>
          <w:p w:rsidR="00654E08" w:rsidRPr="00FB068B" w:rsidRDefault="00654E08" w:rsidP="00654E08">
            <w:pPr>
              <w:framePr w:hSpace="180" w:wrap="around" w:vAnchor="text" w:hAnchor="page" w:x="1137" w:y="1"/>
              <w:jc w:val="center"/>
              <w:rPr>
                <w:sz w:val="18"/>
              </w:rPr>
            </w:pPr>
            <w:r w:rsidRPr="00FB068B">
              <w:rPr>
                <w:sz w:val="18"/>
              </w:rPr>
              <w:t>3069.8</w:t>
            </w:r>
          </w:p>
        </w:tc>
      </w:tr>
      <w:tr w:rsidR="00654E08" w:rsidRPr="00FB068B" w:rsidTr="00654E08">
        <w:tblPrEx>
          <w:jc w:val="right"/>
          <w:tblCellMar>
            <w:top w:w="0" w:type="dxa"/>
            <w:bottom w:w="0" w:type="dxa"/>
          </w:tblCellMar>
        </w:tblPrEx>
        <w:trPr>
          <w:cantSplit/>
          <w:trHeight w:val="280"/>
          <w:jc w:val="right"/>
        </w:trPr>
        <w:tc>
          <w:tcPr>
            <w:tcW w:w="339" w:type="dxa"/>
            <w:tcBorders>
              <w:left w:val="single" w:sz="18" w:space="0" w:color="auto"/>
            </w:tcBorders>
          </w:tcPr>
          <w:p w:rsidR="00654E08" w:rsidRPr="00FB068B" w:rsidRDefault="00654E08" w:rsidP="00654E08">
            <w:pPr>
              <w:framePr w:hSpace="180" w:wrap="around" w:vAnchor="text" w:hAnchor="page" w:x="1137" w:y="1"/>
              <w:jc w:val="both"/>
              <w:rPr>
                <w:sz w:val="18"/>
              </w:rPr>
            </w:pPr>
            <w:r w:rsidRPr="00FB068B">
              <w:rPr>
                <w:sz w:val="18"/>
              </w:rPr>
              <w:t>16</w:t>
            </w:r>
          </w:p>
        </w:tc>
        <w:tc>
          <w:tcPr>
            <w:tcW w:w="556" w:type="dxa"/>
          </w:tcPr>
          <w:p w:rsidR="00654E08" w:rsidRPr="00FB068B" w:rsidRDefault="00654E08" w:rsidP="00654E08">
            <w:pPr>
              <w:framePr w:hSpace="180" w:wrap="around" w:vAnchor="text" w:hAnchor="page" w:x="1137" w:y="1"/>
              <w:jc w:val="both"/>
              <w:rPr>
                <w:b/>
                <w:sz w:val="18"/>
              </w:rPr>
            </w:pPr>
            <w:r w:rsidRPr="00FB068B">
              <w:rPr>
                <w:b/>
                <w:sz w:val="18"/>
              </w:rPr>
              <w:t>S</w:t>
            </w:r>
          </w:p>
        </w:tc>
        <w:tc>
          <w:tcPr>
            <w:tcW w:w="401" w:type="dxa"/>
          </w:tcPr>
          <w:p w:rsidR="00654E08" w:rsidRPr="00FB068B" w:rsidRDefault="00654E08" w:rsidP="00654E08">
            <w:pPr>
              <w:framePr w:hSpace="180" w:wrap="around" w:vAnchor="text" w:hAnchor="page" w:x="1137" w:y="1"/>
              <w:jc w:val="center"/>
              <w:rPr>
                <w:sz w:val="18"/>
              </w:rPr>
            </w:pPr>
            <w:r w:rsidRPr="00FB068B">
              <w:rPr>
                <w:sz w:val="18"/>
              </w:rPr>
              <w:t>10.4</w:t>
            </w:r>
          </w:p>
        </w:tc>
        <w:tc>
          <w:tcPr>
            <w:tcW w:w="401" w:type="dxa"/>
          </w:tcPr>
          <w:p w:rsidR="00654E08" w:rsidRPr="00FB068B" w:rsidRDefault="00654E08" w:rsidP="00654E08">
            <w:pPr>
              <w:framePr w:hSpace="180" w:wrap="around" w:vAnchor="text" w:hAnchor="page" w:x="1137" w:y="1"/>
              <w:jc w:val="center"/>
              <w:rPr>
                <w:sz w:val="18"/>
              </w:rPr>
            </w:pPr>
            <w:r w:rsidRPr="00FB068B">
              <w:rPr>
                <w:sz w:val="18"/>
              </w:rPr>
              <w:t>23.4</w:t>
            </w:r>
          </w:p>
        </w:tc>
        <w:tc>
          <w:tcPr>
            <w:tcW w:w="542" w:type="dxa"/>
          </w:tcPr>
          <w:p w:rsidR="00654E08" w:rsidRPr="00FB068B" w:rsidRDefault="00654E08" w:rsidP="00654E08">
            <w:pPr>
              <w:framePr w:hSpace="180" w:wrap="around" w:vAnchor="text" w:hAnchor="page" w:x="1137" w:y="1"/>
              <w:jc w:val="center"/>
              <w:rPr>
                <w:sz w:val="18"/>
              </w:rPr>
            </w:pPr>
            <w:r w:rsidRPr="00FB068B">
              <w:rPr>
                <w:sz w:val="18"/>
              </w:rPr>
              <w:t>35.0</w:t>
            </w:r>
          </w:p>
        </w:tc>
        <w:tc>
          <w:tcPr>
            <w:tcW w:w="622" w:type="dxa"/>
          </w:tcPr>
          <w:p w:rsidR="00654E08" w:rsidRPr="00FB068B" w:rsidRDefault="00654E08" w:rsidP="00654E08">
            <w:pPr>
              <w:framePr w:hSpace="180" w:wrap="around" w:vAnchor="text" w:hAnchor="page" w:x="1137" w:y="1"/>
              <w:jc w:val="center"/>
              <w:rPr>
                <w:sz w:val="18"/>
              </w:rPr>
            </w:pPr>
            <w:r w:rsidRPr="00FB068B">
              <w:rPr>
                <w:sz w:val="18"/>
              </w:rPr>
              <w:t>47.3</w:t>
            </w:r>
          </w:p>
        </w:tc>
        <w:tc>
          <w:tcPr>
            <w:tcW w:w="534" w:type="dxa"/>
          </w:tcPr>
          <w:p w:rsidR="00654E08" w:rsidRPr="00FB068B" w:rsidRDefault="00654E08" w:rsidP="00654E08">
            <w:pPr>
              <w:framePr w:hSpace="180" w:wrap="around" w:vAnchor="text" w:hAnchor="page" w:x="1137" w:y="1"/>
              <w:jc w:val="center"/>
              <w:rPr>
                <w:sz w:val="18"/>
              </w:rPr>
            </w:pPr>
            <w:r w:rsidRPr="00FB068B">
              <w:rPr>
                <w:sz w:val="18"/>
              </w:rPr>
              <w:t>72.5</w:t>
            </w:r>
          </w:p>
        </w:tc>
        <w:tc>
          <w:tcPr>
            <w:tcW w:w="534" w:type="dxa"/>
          </w:tcPr>
          <w:p w:rsidR="00654E08" w:rsidRPr="00FB068B" w:rsidRDefault="00654E08" w:rsidP="00654E08">
            <w:pPr>
              <w:framePr w:hSpace="180" w:wrap="around" w:vAnchor="text" w:hAnchor="page" w:x="1137" w:y="1"/>
              <w:jc w:val="center"/>
              <w:rPr>
                <w:sz w:val="18"/>
              </w:rPr>
            </w:pPr>
            <w:r w:rsidRPr="00FB068B">
              <w:rPr>
                <w:sz w:val="18"/>
              </w:rPr>
              <w:t>88.0</w:t>
            </w:r>
          </w:p>
        </w:tc>
        <w:tc>
          <w:tcPr>
            <w:tcW w:w="534" w:type="dxa"/>
          </w:tcPr>
          <w:p w:rsidR="00654E08" w:rsidRPr="00FB068B" w:rsidRDefault="00654E08" w:rsidP="00654E08">
            <w:pPr>
              <w:framePr w:hSpace="180" w:wrap="around" w:vAnchor="text" w:hAnchor="page" w:x="1137" w:y="1"/>
              <w:jc w:val="center"/>
              <w:rPr>
                <w:sz w:val="18"/>
              </w:rPr>
            </w:pPr>
            <w:r w:rsidRPr="00FB068B">
              <w:rPr>
                <w:sz w:val="18"/>
              </w:rPr>
              <w:t>281.0</w:t>
            </w:r>
          </w:p>
        </w:tc>
        <w:tc>
          <w:tcPr>
            <w:tcW w:w="534" w:type="dxa"/>
          </w:tcPr>
          <w:p w:rsidR="00654E08" w:rsidRPr="00FB068B" w:rsidRDefault="00654E08" w:rsidP="00654E08">
            <w:pPr>
              <w:framePr w:hSpace="180" w:wrap="around" w:vAnchor="text" w:hAnchor="page" w:x="1137" w:y="1"/>
              <w:jc w:val="center"/>
              <w:rPr>
                <w:sz w:val="18"/>
              </w:rPr>
            </w:pPr>
            <w:r w:rsidRPr="00FB068B">
              <w:rPr>
                <w:sz w:val="18"/>
              </w:rPr>
              <w:t>328.8</w:t>
            </w:r>
          </w:p>
        </w:tc>
        <w:tc>
          <w:tcPr>
            <w:tcW w:w="711" w:type="dxa"/>
          </w:tcPr>
          <w:p w:rsidR="00654E08" w:rsidRPr="00FB068B" w:rsidRDefault="00654E08" w:rsidP="00654E08">
            <w:pPr>
              <w:framePr w:hSpace="180" w:wrap="around" w:vAnchor="text" w:hAnchor="page" w:x="1137" w:y="1"/>
              <w:jc w:val="center"/>
              <w:rPr>
                <w:sz w:val="18"/>
              </w:rPr>
            </w:pPr>
            <w:r w:rsidRPr="00FB068B">
              <w:rPr>
                <w:sz w:val="18"/>
              </w:rPr>
              <w:t>379.1</w:t>
            </w:r>
          </w:p>
        </w:tc>
        <w:tc>
          <w:tcPr>
            <w:tcW w:w="622" w:type="dxa"/>
          </w:tcPr>
          <w:p w:rsidR="00654E08" w:rsidRPr="00FB068B" w:rsidRDefault="00654E08" w:rsidP="00654E08">
            <w:pPr>
              <w:framePr w:hSpace="180" w:wrap="around" w:vAnchor="text" w:hAnchor="page" w:x="1137" w:y="1"/>
              <w:jc w:val="center"/>
              <w:rPr>
                <w:sz w:val="18"/>
              </w:rPr>
            </w:pPr>
            <w:r w:rsidRPr="00FB068B">
              <w:rPr>
                <w:sz w:val="18"/>
              </w:rPr>
              <w:t>447.1</w:t>
            </w:r>
          </w:p>
        </w:tc>
        <w:tc>
          <w:tcPr>
            <w:tcW w:w="622" w:type="dxa"/>
          </w:tcPr>
          <w:p w:rsidR="00654E08" w:rsidRPr="00FB068B" w:rsidRDefault="00654E08" w:rsidP="00654E08">
            <w:pPr>
              <w:framePr w:hSpace="180" w:wrap="around" w:vAnchor="text" w:hAnchor="page" w:x="1137" w:y="1"/>
              <w:jc w:val="center"/>
              <w:rPr>
                <w:sz w:val="18"/>
              </w:rPr>
            </w:pPr>
            <w:r w:rsidRPr="00FB068B">
              <w:rPr>
                <w:sz w:val="18"/>
              </w:rPr>
              <w:t>504.8</w:t>
            </w:r>
          </w:p>
        </w:tc>
        <w:tc>
          <w:tcPr>
            <w:tcW w:w="622" w:type="dxa"/>
          </w:tcPr>
          <w:p w:rsidR="00654E08" w:rsidRPr="00FB068B" w:rsidRDefault="00654E08" w:rsidP="00654E08">
            <w:pPr>
              <w:framePr w:hSpace="180" w:wrap="around" w:vAnchor="text" w:hAnchor="page" w:x="1137" w:y="1"/>
              <w:jc w:val="center"/>
              <w:rPr>
                <w:sz w:val="18"/>
              </w:rPr>
            </w:pPr>
            <w:r w:rsidRPr="00FB068B">
              <w:rPr>
                <w:sz w:val="18"/>
              </w:rPr>
              <w:t>564.6</w:t>
            </w:r>
          </w:p>
        </w:tc>
        <w:tc>
          <w:tcPr>
            <w:tcW w:w="622" w:type="dxa"/>
          </w:tcPr>
          <w:p w:rsidR="00654E08" w:rsidRPr="00FB068B" w:rsidRDefault="00654E08" w:rsidP="00654E08">
            <w:pPr>
              <w:framePr w:hSpace="180" w:wrap="around" w:vAnchor="text" w:hAnchor="page" w:x="1137" w:y="1"/>
              <w:jc w:val="center"/>
              <w:rPr>
                <w:sz w:val="18"/>
              </w:rPr>
            </w:pPr>
            <w:r w:rsidRPr="00FB068B">
              <w:rPr>
                <w:sz w:val="18"/>
              </w:rPr>
              <w:t>651.6</w:t>
            </w:r>
          </w:p>
        </w:tc>
        <w:tc>
          <w:tcPr>
            <w:tcW w:w="622" w:type="dxa"/>
          </w:tcPr>
          <w:p w:rsidR="00654E08" w:rsidRPr="00FB068B" w:rsidRDefault="00654E08" w:rsidP="00654E08">
            <w:pPr>
              <w:framePr w:hSpace="180" w:wrap="around" w:vAnchor="text" w:hAnchor="page" w:x="1137" w:y="1"/>
              <w:jc w:val="center"/>
              <w:rPr>
                <w:sz w:val="18"/>
              </w:rPr>
            </w:pPr>
            <w:r w:rsidRPr="00FB068B">
              <w:rPr>
                <w:sz w:val="18"/>
              </w:rPr>
              <w:t>707.1</w:t>
            </w:r>
          </w:p>
        </w:tc>
        <w:tc>
          <w:tcPr>
            <w:tcW w:w="677" w:type="dxa"/>
            <w:tcBorders>
              <w:right w:val="single" w:sz="18" w:space="0" w:color="auto"/>
            </w:tcBorders>
          </w:tcPr>
          <w:p w:rsidR="00654E08" w:rsidRPr="00FB068B" w:rsidRDefault="00654E08" w:rsidP="00654E08">
            <w:pPr>
              <w:framePr w:hSpace="180" w:wrap="around" w:vAnchor="text" w:hAnchor="page" w:x="1137" w:y="1"/>
              <w:jc w:val="center"/>
              <w:rPr>
                <w:sz w:val="18"/>
              </w:rPr>
            </w:pPr>
            <w:r w:rsidRPr="00FB068B">
              <w:rPr>
                <w:sz w:val="18"/>
              </w:rPr>
              <w:t>3223.8</w:t>
            </w:r>
          </w:p>
        </w:tc>
      </w:tr>
      <w:tr w:rsidR="00654E08" w:rsidRPr="00FB068B" w:rsidTr="00654E08">
        <w:tblPrEx>
          <w:jc w:val="right"/>
          <w:tblCellMar>
            <w:top w:w="0" w:type="dxa"/>
            <w:bottom w:w="0" w:type="dxa"/>
          </w:tblCellMar>
        </w:tblPrEx>
        <w:trPr>
          <w:cantSplit/>
          <w:trHeight w:val="280"/>
          <w:jc w:val="right"/>
        </w:trPr>
        <w:tc>
          <w:tcPr>
            <w:tcW w:w="339" w:type="dxa"/>
            <w:tcBorders>
              <w:left w:val="single" w:sz="18" w:space="0" w:color="auto"/>
            </w:tcBorders>
          </w:tcPr>
          <w:p w:rsidR="00654E08" w:rsidRPr="00FB068B" w:rsidRDefault="00654E08" w:rsidP="00654E08">
            <w:pPr>
              <w:framePr w:hSpace="180" w:wrap="around" w:vAnchor="text" w:hAnchor="page" w:x="1137" w:y="1"/>
              <w:jc w:val="both"/>
              <w:rPr>
                <w:sz w:val="18"/>
              </w:rPr>
            </w:pPr>
            <w:r w:rsidRPr="00FB068B">
              <w:rPr>
                <w:sz w:val="18"/>
              </w:rPr>
              <w:t>17</w:t>
            </w:r>
          </w:p>
        </w:tc>
        <w:tc>
          <w:tcPr>
            <w:tcW w:w="556" w:type="dxa"/>
          </w:tcPr>
          <w:p w:rsidR="00654E08" w:rsidRPr="00FB068B" w:rsidRDefault="00654E08" w:rsidP="00654E08">
            <w:pPr>
              <w:framePr w:hSpace="180" w:wrap="around" w:vAnchor="text" w:hAnchor="page" w:x="1137" w:y="1"/>
              <w:jc w:val="both"/>
              <w:rPr>
                <w:b/>
                <w:sz w:val="18"/>
              </w:rPr>
            </w:pPr>
            <w:r w:rsidRPr="00FB068B">
              <w:rPr>
                <w:b/>
                <w:sz w:val="18"/>
              </w:rPr>
              <w:t>Cl</w:t>
            </w:r>
          </w:p>
        </w:tc>
        <w:tc>
          <w:tcPr>
            <w:tcW w:w="401" w:type="dxa"/>
          </w:tcPr>
          <w:p w:rsidR="00654E08" w:rsidRPr="00FB068B" w:rsidRDefault="00654E08" w:rsidP="00654E08">
            <w:pPr>
              <w:framePr w:hSpace="180" w:wrap="around" w:vAnchor="text" w:hAnchor="page" w:x="1137" w:y="1"/>
              <w:jc w:val="center"/>
              <w:rPr>
                <w:sz w:val="18"/>
              </w:rPr>
            </w:pPr>
            <w:r w:rsidRPr="00FB068B">
              <w:rPr>
                <w:sz w:val="18"/>
              </w:rPr>
              <w:t>13.0</w:t>
            </w:r>
          </w:p>
        </w:tc>
        <w:tc>
          <w:tcPr>
            <w:tcW w:w="401" w:type="dxa"/>
          </w:tcPr>
          <w:p w:rsidR="00654E08" w:rsidRPr="00FB068B" w:rsidRDefault="00654E08" w:rsidP="00654E08">
            <w:pPr>
              <w:framePr w:hSpace="180" w:wrap="around" w:vAnchor="text" w:hAnchor="page" w:x="1137" w:y="1"/>
              <w:jc w:val="center"/>
              <w:rPr>
                <w:sz w:val="18"/>
              </w:rPr>
            </w:pPr>
            <w:r w:rsidRPr="00FB068B">
              <w:rPr>
                <w:sz w:val="18"/>
              </w:rPr>
              <w:t>23.8</w:t>
            </w:r>
          </w:p>
        </w:tc>
        <w:tc>
          <w:tcPr>
            <w:tcW w:w="542" w:type="dxa"/>
          </w:tcPr>
          <w:p w:rsidR="00654E08" w:rsidRPr="00FB068B" w:rsidRDefault="00654E08" w:rsidP="00654E08">
            <w:pPr>
              <w:framePr w:hSpace="180" w:wrap="around" w:vAnchor="text" w:hAnchor="page" w:x="1137" w:y="1"/>
              <w:jc w:val="center"/>
              <w:rPr>
                <w:sz w:val="18"/>
              </w:rPr>
            </w:pPr>
            <w:r w:rsidRPr="00FB068B">
              <w:rPr>
                <w:sz w:val="18"/>
              </w:rPr>
              <w:t>39.9</w:t>
            </w:r>
          </w:p>
        </w:tc>
        <w:tc>
          <w:tcPr>
            <w:tcW w:w="622" w:type="dxa"/>
          </w:tcPr>
          <w:p w:rsidR="00654E08" w:rsidRPr="00FB068B" w:rsidRDefault="00654E08" w:rsidP="00654E08">
            <w:pPr>
              <w:framePr w:hSpace="180" w:wrap="around" w:vAnchor="text" w:hAnchor="page" w:x="1137" w:y="1"/>
              <w:jc w:val="center"/>
              <w:rPr>
                <w:sz w:val="18"/>
              </w:rPr>
            </w:pPr>
            <w:r w:rsidRPr="00FB068B">
              <w:rPr>
                <w:sz w:val="18"/>
              </w:rPr>
              <w:t>53.5</w:t>
            </w:r>
          </w:p>
        </w:tc>
        <w:tc>
          <w:tcPr>
            <w:tcW w:w="534" w:type="dxa"/>
          </w:tcPr>
          <w:p w:rsidR="00654E08" w:rsidRPr="00FB068B" w:rsidRDefault="00654E08" w:rsidP="00654E08">
            <w:pPr>
              <w:framePr w:hSpace="180" w:wrap="around" w:vAnchor="text" w:hAnchor="page" w:x="1137" w:y="1"/>
              <w:jc w:val="center"/>
              <w:rPr>
                <w:sz w:val="18"/>
              </w:rPr>
            </w:pPr>
            <w:r w:rsidRPr="00FB068B">
              <w:rPr>
                <w:sz w:val="18"/>
              </w:rPr>
              <w:t>67.8</w:t>
            </w:r>
          </w:p>
        </w:tc>
        <w:tc>
          <w:tcPr>
            <w:tcW w:w="534" w:type="dxa"/>
          </w:tcPr>
          <w:p w:rsidR="00654E08" w:rsidRPr="00FB068B" w:rsidRDefault="00654E08" w:rsidP="00654E08">
            <w:pPr>
              <w:framePr w:hSpace="180" w:wrap="around" w:vAnchor="text" w:hAnchor="page" w:x="1137" w:y="1"/>
              <w:jc w:val="center"/>
              <w:rPr>
                <w:sz w:val="18"/>
              </w:rPr>
            </w:pPr>
            <w:r w:rsidRPr="00FB068B">
              <w:rPr>
                <w:sz w:val="18"/>
              </w:rPr>
              <w:t>97.0</w:t>
            </w:r>
          </w:p>
        </w:tc>
        <w:tc>
          <w:tcPr>
            <w:tcW w:w="534" w:type="dxa"/>
          </w:tcPr>
          <w:p w:rsidR="00654E08" w:rsidRPr="00FB068B" w:rsidRDefault="00654E08" w:rsidP="00654E08">
            <w:pPr>
              <w:framePr w:hSpace="180" w:wrap="around" w:vAnchor="text" w:hAnchor="page" w:x="1137" w:y="1"/>
              <w:jc w:val="center"/>
              <w:rPr>
                <w:sz w:val="18"/>
              </w:rPr>
            </w:pPr>
            <w:r w:rsidRPr="00FB068B">
              <w:rPr>
                <w:sz w:val="18"/>
              </w:rPr>
              <w:t>114.2</w:t>
            </w:r>
          </w:p>
        </w:tc>
        <w:tc>
          <w:tcPr>
            <w:tcW w:w="534" w:type="dxa"/>
          </w:tcPr>
          <w:p w:rsidR="00654E08" w:rsidRPr="00FB068B" w:rsidRDefault="00654E08" w:rsidP="00654E08">
            <w:pPr>
              <w:framePr w:hSpace="180" w:wrap="around" w:vAnchor="text" w:hAnchor="page" w:x="1137" w:y="1"/>
              <w:jc w:val="center"/>
              <w:rPr>
                <w:sz w:val="18"/>
              </w:rPr>
            </w:pPr>
            <w:r w:rsidRPr="00FB068B">
              <w:rPr>
                <w:sz w:val="18"/>
              </w:rPr>
              <w:t>348.3</w:t>
            </w:r>
          </w:p>
        </w:tc>
        <w:tc>
          <w:tcPr>
            <w:tcW w:w="711" w:type="dxa"/>
          </w:tcPr>
          <w:p w:rsidR="00654E08" w:rsidRPr="00FB068B" w:rsidRDefault="00654E08" w:rsidP="00654E08">
            <w:pPr>
              <w:framePr w:hSpace="180" w:wrap="around" w:vAnchor="text" w:hAnchor="page" w:x="1137" w:y="1"/>
              <w:jc w:val="center"/>
              <w:rPr>
                <w:sz w:val="18"/>
              </w:rPr>
            </w:pPr>
            <w:r w:rsidRPr="00FB068B">
              <w:rPr>
                <w:sz w:val="18"/>
              </w:rPr>
              <w:t>400.1</w:t>
            </w:r>
          </w:p>
        </w:tc>
        <w:tc>
          <w:tcPr>
            <w:tcW w:w="622" w:type="dxa"/>
          </w:tcPr>
          <w:p w:rsidR="00654E08" w:rsidRPr="00FB068B" w:rsidRDefault="00654E08" w:rsidP="00654E08">
            <w:pPr>
              <w:framePr w:hSpace="180" w:wrap="around" w:vAnchor="text" w:hAnchor="page" w:x="1137" w:y="1"/>
              <w:jc w:val="center"/>
              <w:rPr>
                <w:sz w:val="18"/>
              </w:rPr>
            </w:pPr>
            <w:r w:rsidRPr="00FB068B">
              <w:rPr>
                <w:sz w:val="18"/>
              </w:rPr>
              <w:t>455.6</w:t>
            </w:r>
          </w:p>
        </w:tc>
        <w:tc>
          <w:tcPr>
            <w:tcW w:w="622" w:type="dxa"/>
          </w:tcPr>
          <w:p w:rsidR="00654E08" w:rsidRPr="00FB068B" w:rsidRDefault="00654E08" w:rsidP="00654E08">
            <w:pPr>
              <w:framePr w:hSpace="180" w:wrap="around" w:vAnchor="text" w:hAnchor="page" w:x="1137" w:y="1"/>
              <w:jc w:val="center"/>
              <w:rPr>
                <w:sz w:val="18"/>
              </w:rPr>
            </w:pPr>
            <w:r w:rsidRPr="00FB068B">
              <w:rPr>
                <w:sz w:val="18"/>
              </w:rPr>
              <w:t>529.3</w:t>
            </w:r>
          </w:p>
        </w:tc>
        <w:tc>
          <w:tcPr>
            <w:tcW w:w="622" w:type="dxa"/>
          </w:tcPr>
          <w:p w:rsidR="00654E08" w:rsidRPr="00FB068B" w:rsidRDefault="00654E08" w:rsidP="00654E08">
            <w:pPr>
              <w:framePr w:hSpace="180" w:wrap="around" w:vAnchor="text" w:hAnchor="page" w:x="1137" w:y="1"/>
              <w:jc w:val="center"/>
              <w:rPr>
                <w:sz w:val="18"/>
              </w:rPr>
            </w:pPr>
            <w:r w:rsidRPr="00FB068B">
              <w:rPr>
                <w:sz w:val="18"/>
              </w:rPr>
              <w:t>592.0</w:t>
            </w:r>
          </w:p>
        </w:tc>
        <w:tc>
          <w:tcPr>
            <w:tcW w:w="622" w:type="dxa"/>
          </w:tcPr>
          <w:p w:rsidR="00654E08" w:rsidRPr="00FB068B" w:rsidRDefault="00654E08" w:rsidP="00654E08">
            <w:pPr>
              <w:framePr w:hSpace="180" w:wrap="around" w:vAnchor="text" w:hAnchor="page" w:x="1137" w:y="1"/>
              <w:jc w:val="center"/>
              <w:rPr>
                <w:sz w:val="18"/>
              </w:rPr>
            </w:pPr>
            <w:r w:rsidRPr="00FB068B">
              <w:rPr>
                <w:sz w:val="18"/>
              </w:rPr>
              <w:t>656.7</w:t>
            </w:r>
          </w:p>
        </w:tc>
        <w:tc>
          <w:tcPr>
            <w:tcW w:w="622" w:type="dxa"/>
          </w:tcPr>
          <w:p w:rsidR="00654E08" w:rsidRPr="00FB068B" w:rsidRDefault="00654E08" w:rsidP="00654E08">
            <w:pPr>
              <w:framePr w:hSpace="180" w:wrap="around" w:vAnchor="text" w:hAnchor="page" w:x="1137" w:y="1"/>
              <w:jc w:val="center"/>
              <w:rPr>
                <w:sz w:val="18"/>
              </w:rPr>
            </w:pPr>
            <w:r w:rsidRPr="00FB068B">
              <w:rPr>
                <w:sz w:val="18"/>
              </w:rPr>
              <w:t>749.7</w:t>
            </w:r>
          </w:p>
        </w:tc>
        <w:tc>
          <w:tcPr>
            <w:tcW w:w="677" w:type="dxa"/>
            <w:tcBorders>
              <w:right w:val="single" w:sz="18" w:space="0" w:color="auto"/>
            </w:tcBorders>
          </w:tcPr>
          <w:p w:rsidR="00654E08" w:rsidRPr="00FB068B" w:rsidRDefault="00654E08" w:rsidP="00654E08">
            <w:pPr>
              <w:framePr w:hSpace="180" w:wrap="around" w:vAnchor="text" w:hAnchor="page" w:x="1137" w:y="1"/>
              <w:jc w:val="center"/>
              <w:rPr>
                <w:sz w:val="18"/>
              </w:rPr>
            </w:pPr>
            <w:r w:rsidRPr="00FB068B">
              <w:rPr>
                <w:sz w:val="18"/>
              </w:rPr>
              <w:t>809.4</w:t>
            </w:r>
          </w:p>
        </w:tc>
      </w:tr>
      <w:tr w:rsidR="00654E08" w:rsidRPr="00FB068B" w:rsidTr="00654E08">
        <w:tblPrEx>
          <w:jc w:val="right"/>
          <w:tblCellMar>
            <w:top w:w="0" w:type="dxa"/>
            <w:bottom w:w="0" w:type="dxa"/>
          </w:tblCellMar>
        </w:tblPrEx>
        <w:trPr>
          <w:cantSplit/>
          <w:trHeight w:val="280"/>
          <w:jc w:val="right"/>
        </w:trPr>
        <w:tc>
          <w:tcPr>
            <w:tcW w:w="339" w:type="dxa"/>
            <w:tcBorders>
              <w:left w:val="single" w:sz="18" w:space="0" w:color="auto"/>
            </w:tcBorders>
          </w:tcPr>
          <w:p w:rsidR="00654E08" w:rsidRPr="00FB068B" w:rsidRDefault="00654E08" w:rsidP="00654E08">
            <w:pPr>
              <w:framePr w:hSpace="180" w:wrap="around" w:vAnchor="text" w:hAnchor="page" w:x="1137" w:y="1"/>
              <w:jc w:val="both"/>
              <w:rPr>
                <w:sz w:val="18"/>
              </w:rPr>
            </w:pPr>
            <w:r w:rsidRPr="00FB068B">
              <w:rPr>
                <w:sz w:val="18"/>
              </w:rPr>
              <w:t>18</w:t>
            </w:r>
          </w:p>
        </w:tc>
        <w:tc>
          <w:tcPr>
            <w:tcW w:w="556" w:type="dxa"/>
          </w:tcPr>
          <w:p w:rsidR="00654E08" w:rsidRPr="00FB068B" w:rsidRDefault="00654E08" w:rsidP="00654E08">
            <w:pPr>
              <w:framePr w:hSpace="180" w:wrap="around" w:vAnchor="text" w:hAnchor="page" w:x="1137" w:y="1"/>
              <w:jc w:val="both"/>
              <w:rPr>
                <w:b/>
                <w:sz w:val="18"/>
              </w:rPr>
            </w:pPr>
            <w:r w:rsidRPr="00FB068B">
              <w:rPr>
                <w:b/>
                <w:sz w:val="18"/>
              </w:rPr>
              <w:t>Ar</w:t>
            </w:r>
          </w:p>
        </w:tc>
        <w:tc>
          <w:tcPr>
            <w:tcW w:w="401" w:type="dxa"/>
          </w:tcPr>
          <w:p w:rsidR="00654E08" w:rsidRPr="00FB068B" w:rsidRDefault="00654E08" w:rsidP="00654E08">
            <w:pPr>
              <w:framePr w:hSpace="180" w:wrap="around" w:vAnchor="text" w:hAnchor="page" w:x="1137" w:y="1"/>
              <w:jc w:val="center"/>
              <w:rPr>
                <w:sz w:val="18"/>
              </w:rPr>
            </w:pPr>
            <w:r w:rsidRPr="00FB068B">
              <w:rPr>
                <w:sz w:val="18"/>
              </w:rPr>
              <w:t>15.8</w:t>
            </w:r>
          </w:p>
        </w:tc>
        <w:tc>
          <w:tcPr>
            <w:tcW w:w="401" w:type="dxa"/>
          </w:tcPr>
          <w:p w:rsidR="00654E08" w:rsidRPr="00FB068B" w:rsidRDefault="00654E08" w:rsidP="00654E08">
            <w:pPr>
              <w:framePr w:hSpace="180" w:wrap="around" w:vAnchor="text" w:hAnchor="page" w:x="1137" w:y="1"/>
              <w:jc w:val="center"/>
              <w:rPr>
                <w:sz w:val="18"/>
              </w:rPr>
            </w:pPr>
            <w:r w:rsidRPr="00FB068B">
              <w:rPr>
                <w:sz w:val="18"/>
              </w:rPr>
              <w:t>27.6</w:t>
            </w:r>
          </w:p>
        </w:tc>
        <w:tc>
          <w:tcPr>
            <w:tcW w:w="542" w:type="dxa"/>
          </w:tcPr>
          <w:p w:rsidR="00654E08" w:rsidRPr="00FB068B" w:rsidRDefault="00654E08" w:rsidP="00654E08">
            <w:pPr>
              <w:framePr w:hSpace="180" w:wrap="around" w:vAnchor="text" w:hAnchor="page" w:x="1137" w:y="1"/>
              <w:jc w:val="center"/>
              <w:rPr>
                <w:sz w:val="18"/>
              </w:rPr>
            </w:pPr>
            <w:r w:rsidRPr="00FB068B">
              <w:rPr>
                <w:sz w:val="18"/>
              </w:rPr>
              <w:t>40.9</w:t>
            </w:r>
          </w:p>
        </w:tc>
        <w:tc>
          <w:tcPr>
            <w:tcW w:w="622" w:type="dxa"/>
          </w:tcPr>
          <w:p w:rsidR="00654E08" w:rsidRPr="00FB068B" w:rsidRDefault="00654E08" w:rsidP="00654E08">
            <w:pPr>
              <w:framePr w:hSpace="180" w:wrap="around" w:vAnchor="text" w:hAnchor="page" w:x="1137" w:y="1"/>
              <w:jc w:val="center"/>
              <w:rPr>
                <w:sz w:val="18"/>
              </w:rPr>
            </w:pPr>
            <w:r w:rsidRPr="00FB068B">
              <w:rPr>
                <w:sz w:val="18"/>
              </w:rPr>
              <w:t>59.8</w:t>
            </w:r>
          </w:p>
        </w:tc>
        <w:tc>
          <w:tcPr>
            <w:tcW w:w="534" w:type="dxa"/>
          </w:tcPr>
          <w:p w:rsidR="00654E08" w:rsidRPr="00FB068B" w:rsidRDefault="00654E08" w:rsidP="00654E08">
            <w:pPr>
              <w:framePr w:hSpace="180" w:wrap="around" w:vAnchor="text" w:hAnchor="page" w:x="1137" w:y="1"/>
              <w:jc w:val="center"/>
              <w:rPr>
                <w:sz w:val="18"/>
              </w:rPr>
            </w:pPr>
            <w:r w:rsidRPr="00FB068B">
              <w:rPr>
                <w:sz w:val="18"/>
              </w:rPr>
              <w:t>75.0</w:t>
            </w:r>
          </w:p>
        </w:tc>
        <w:tc>
          <w:tcPr>
            <w:tcW w:w="534" w:type="dxa"/>
          </w:tcPr>
          <w:p w:rsidR="00654E08" w:rsidRPr="00FB068B" w:rsidRDefault="00654E08" w:rsidP="00654E08">
            <w:pPr>
              <w:framePr w:hSpace="180" w:wrap="around" w:vAnchor="text" w:hAnchor="page" w:x="1137" w:y="1"/>
              <w:jc w:val="center"/>
              <w:rPr>
                <w:sz w:val="18"/>
              </w:rPr>
            </w:pPr>
            <w:r w:rsidRPr="00FB068B">
              <w:rPr>
                <w:sz w:val="18"/>
              </w:rPr>
              <w:t>91.3</w:t>
            </w:r>
          </w:p>
        </w:tc>
        <w:tc>
          <w:tcPr>
            <w:tcW w:w="534" w:type="dxa"/>
          </w:tcPr>
          <w:p w:rsidR="00654E08" w:rsidRPr="00FB068B" w:rsidRDefault="00654E08" w:rsidP="00654E08">
            <w:pPr>
              <w:framePr w:hSpace="180" w:wrap="around" w:vAnchor="text" w:hAnchor="page" w:x="1137" w:y="1"/>
              <w:jc w:val="center"/>
              <w:rPr>
                <w:sz w:val="18"/>
              </w:rPr>
            </w:pPr>
            <w:r w:rsidRPr="00FB068B">
              <w:rPr>
                <w:sz w:val="18"/>
              </w:rPr>
              <w:t>124.0</w:t>
            </w:r>
          </w:p>
        </w:tc>
        <w:tc>
          <w:tcPr>
            <w:tcW w:w="534" w:type="dxa"/>
          </w:tcPr>
          <w:p w:rsidR="00654E08" w:rsidRPr="00FB068B" w:rsidRDefault="00654E08" w:rsidP="00654E08">
            <w:pPr>
              <w:framePr w:hSpace="180" w:wrap="around" w:vAnchor="text" w:hAnchor="page" w:x="1137" w:y="1"/>
              <w:jc w:val="center"/>
              <w:rPr>
                <w:sz w:val="18"/>
              </w:rPr>
            </w:pPr>
            <w:r w:rsidRPr="00FB068B">
              <w:rPr>
                <w:sz w:val="18"/>
              </w:rPr>
              <w:t>143.5</w:t>
            </w:r>
          </w:p>
        </w:tc>
        <w:tc>
          <w:tcPr>
            <w:tcW w:w="711" w:type="dxa"/>
          </w:tcPr>
          <w:p w:rsidR="00654E08" w:rsidRPr="00FB068B" w:rsidRDefault="00654E08" w:rsidP="00654E08">
            <w:pPr>
              <w:framePr w:hSpace="180" w:wrap="around" w:vAnchor="text" w:hAnchor="page" w:x="1137" w:y="1"/>
              <w:jc w:val="center"/>
              <w:rPr>
                <w:sz w:val="18"/>
              </w:rPr>
            </w:pPr>
            <w:r w:rsidRPr="00FB068B">
              <w:rPr>
                <w:sz w:val="18"/>
              </w:rPr>
              <w:t>422.4</w:t>
            </w:r>
          </w:p>
        </w:tc>
        <w:tc>
          <w:tcPr>
            <w:tcW w:w="622" w:type="dxa"/>
          </w:tcPr>
          <w:p w:rsidR="00654E08" w:rsidRPr="00FB068B" w:rsidRDefault="00654E08" w:rsidP="00654E08">
            <w:pPr>
              <w:framePr w:hSpace="180" w:wrap="around" w:vAnchor="text" w:hAnchor="page" w:x="1137" w:y="1"/>
              <w:jc w:val="center"/>
              <w:rPr>
                <w:sz w:val="18"/>
              </w:rPr>
            </w:pPr>
            <w:r w:rsidRPr="00FB068B">
              <w:rPr>
                <w:sz w:val="18"/>
              </w:rPr>
              <w:t>478.7</w:t>
            </w:r>
          </w:p>
        </w:tc>
        <w:tc>
          <w:tcPr>
            <w:tcW w:w="622" w:type="dxa"/>
          </w:tcPr>
          <w:p w:rsidR="00654E08" w:rsidRPr="00FB068B" w:rsidRDefault="00654E08" w:rsidP="00654E08">
            <w:pPr>
              <w:framePr w:hSpace="180" w:wrap="around" w:vAnchor="text" w:hAnchor="page" w:x="1137" w:y="1"/>
              <w:jc w:val="center"/>
              <w:rPr>
                <w:sz w:val="18"/>
              </w:rPr>
            </w:pPr>
            <w:r w:rsidRPr="00FB068B">
              <w:rPr>
                <w:sz w:val="18"/>
              </w:rPr>
              <w:t>539.0</w:t>
            </w:r>
          </w:p>
        </w:tc>
        <w:tc>
          <w:tcPr>
            <w:tcW w:w="622" w:type="dxa"/>
          </w:tcPr>
          <w:p w:rsidR="00654E08" w:rsidRPr="00FB068B" w:rsidRDefault="00654E08" w:rsidP="00654E08">
            <w:pPr>
              <w:framePr w:hSpace="180" w:wrap="around" w:vAnchor="text" w:hAnchor="page" w:x="1137" w:y="1"/>
              <w:jc w:val="center"/>
              <w:rPr>
                <w:sz w:val="18"/>
              </w:rPr>
            </w:pPr>
            <w:r w:rsidRPr="00FB068B">
              <w:rPr>
                <w:sz w:val="18"/>
              </w:rPr>
              <w:t>618.2</w:t>
            </w:r>
          </w:p>
        </w:tc>
        <w:tc>
          <w:tcPr>
            <w:tcW w:w="622" w:type="dxa"/>
          </w:tcPr>
          <w:p w:rsidR="00654E08" w:rsidRPr="00FB068B" w:rsidRDefault="00654E08" w:rsidP="00654E08">
            <w:pPr>
              <w:framePr w:hSpace="180" w:wrap="around" w:vAnchor="text" w:hAnchor="page" w:x="1137" w:y="1"/>
              <w:jc w:val="center"/>
              <w:rPr>
                <w:sz w:val="18"/>
              </w:rPr>
            </w:pPr>
            <w:r w:rsidRPr="00FB068B">
              <w:rPr>
                <w:sz w:val="18"/>
              </w:rPr>
              <w:t>686.0</w:t>
            </w:r>
          </w:p>
        </w:tc>
        <w:tc>
          <w:tcPr>
            <w:tcW w:w="622" w:type="dxa"/>
          </w:tcPr>
          <w:p w:rsidR="00654E08" w:rsidRPr="00FB068B" w:rsidRDefault="00654E08" w:rsidP="00654E08">
            <w:pPr>
              <w:framePr w:hSpace="180" w:wrap="around" w:vAnchor="text" w:hAnchor="page" w:x="1137" w:y="1"/>
              <w:jc w:val="center"/>
              <w:rPr>
                <w:sz w:val="18"/>
              </w:rPr>
            </w:pPr>
            <w:r w:rsidRPr="00FB068B">
              <w:rPr>
                <w:sz w:val="18"/>
              </w:rPr>
              <w:t>755.7</w:t>
            </w:r>
          </w:p>
        </w:tc>
        <w:tc>
          <w:tcPr>
            <w:tcW w:w="677" w:type="dxa"/>
            <w:tcBorders>
              <w:right w:val="single" w:sz="18" w:space="0" w:color="auto"/>
            </w:tcBorders>
          </w:tcPr>
          <w:p w:rsidR="00654E08" w:rsidRPr="00FB068B" w:rsidRDefault="00654E08" w:rsidP="00654E08">
            <w:pPr>
              <w:framePr w:hSpace="180" w:wrap="around" w:vAnchor="text" w:hAnchor="page" w:x="1137" w:y="1"/>
              <w:jc w:val="center"/>
              <w:rPr>
                <w:sz w:val="18"/>
              </w:rPr>
            </w:pPr>
            <w:r w:rsidRPr="00FB068B">
              <w:rPr>
                <w:sz w:val="18"/>
              </w:rPr>
              <w:t>854.8</w:t>
            </w:r>
          </w:p>
        </w:tc>
      </w:tr>
      <w:tr w:rsidR="00654E08" w:rsidRPr="00FB068B" w:rsidTr="00654E08">
        <w:tblPrEx>
          <w:jc w:val="right"/>
          <w:tblCellMar>
            <w:top w:w="0" w:type="dxa"/>
            <w:bottom w:w="0" w:type="dxa"/>
          </w:tblCellMar>
        </w:tblPrEx>
        <w:trPr>
          <w:cantSplit/>
          <w:trHeight w:val="280"/>
          <w:jc w:val="right"/>
        </w:trPr>
        <w:tc>
          <w:tcPr>
            <w:tcW w:w="339" w:type="dxa"/>
            <w:tcBorders>
              <w:left w:val="single" w:sz="18" w:space="0" w:color="auto"/>
            </w:tcBorders>
          </w:tcPr>
          <w:p w:rsidR="00654E08" w:rsidRPr="00FB068B" w:rsidRDefault="00654E08" w:rsidP="00654E08">
            <w:pPr>
              <w:framePr w:hSpace="180" w:wrap="around" w:vAnchor="text" w:hAnchor="page" w:x="1137" w:y="1"/>
              <w:jc w:val="both"/>
              <w:rPr>
                <w:sz w:val="18"/>
              </w:rPr>
            </w:pPr>
            <w:r w:rsidRPr="00FB068B">
              <w:rPr>
                <w:sz w:val="18"/>
              </w:rPr>
              <w:t>19</w:t>
            </w:r>
          </w:p>
        </w:tc>
        <w:tc>
          <w:tcPr>
            <w:tcW w:w="556" w:type="dxa"/>
          </w:tcPr>
          <w:p w:rsidR="00654E08" w:rsidRPr="00FB068B" w:rsidRDefault="00654E08" w:rsidP="00654E08">
            <w:pPr>
              <w:framePr w:hSpace="180" w:wrap="around" w:vAnchor="text" w:hAnchor="page" w:x="1137" w:y="1"/>
              <w:jc w:val="both"/>
              <w:rPr>
                <w:b/>
                <w:sz w:val="18"/>
              </w:rPr>
            </w:pPr>
            <w:r w:rsidRPr="00FB068B">
              <w:rPr>
                <w:b/>
                <w:sz w:val="18"/>
              </w:rPr>
              <w:t>K</w:t>
            </w:r>
          </w:p>
        </w:tc>
        <w:tc>
          <w:tcPr>
            <w:tcW w:w="401" w:type="dxa"/>
          </w:tcPr>
          <w:p w:rsidR="00654E08" w:rsidRPr="00FB068B" w:rsidRDefault="00654E08" w:rsidP="00654E08">
            <w:pPr>
              <w:framePr w:hSpace="180" w:wrap="around" w:vAnchor="text" w:hAnchor="page" w:x="1137" w:y="1"/>
              <w:jc w:val="center"/>
              <w:rPr>
                <w:sz w:val="18"/>
              </w:rPr>
            </w:pPr>
            <w:r w:rsidRPr="00FB068B">
              <w:rPr>
                <w:sz w:val="18"/>
              </w:rPr>
              <w:t>4.3</w:t>
            </w:r>
          </w:p>
        </w:tc>
        <w:tc>
          <w:tcPr>
            <w:tcW w:w="401" w:type="dxa"/>
          </w:tcPr>
          <w:p w:rsidR="00654E08" w:rsidRPr="00FB068B" w:rsidRDefault="00654E08" w:rsidP="00654E08">
            <w:pPr>
              <w:framePr w:hSpace="180" w:wrap="around" w:vAnchor="text" w:hAnchor="page" w:x="1137" w:y="1"/>
              <w:jc w:val="center"/>
              <w:rPr>
                <w:sz w:val="18"/>
              </w:rPr>
            </w:pPr>
            <w:r w:rsidRPr="00FB068B">
              <w:rPr>
                <w:sz w:val="18"/>
              </w:rPr>
              <w:t>31.8</w:t>
            </w:r>
          </w:p>
        </w:tc>
        <w:tc>
          <w:tcPr>
            <w:tcW w:w="542" w:type="dxa"/>
          </w:tcPr>
          <w:p w:rsidR="00654E08" w:rsidRPr="00FB068B" w:rsidRDefault="00654E08" w:rsidP="00654E08">
            <w:pPr>
              <w:framePr w:hSpace="180" w:wrap="around" w:vAnchor="text" w:hAnchor="page" w:x="1137" w:y="1"/>
              <w:jc w:val="center"/>
              <w:rPr>
                <w:sz w:val="18"/>
              </w:rPr>
            </w:pPr>
            <w:r w:rsidRPr="00FB068B">
              <w:rPr>
                <w:sz w:val="18"/>
              </w:rPr>
              <w:t>45.7</w:t>
            </w:r>
          </w:p>
        </w:tc>
        <w:tc>
          <w:tcPr>
            <w:tcW w:w="622" w:type="dxa"/>
          </w:tcPr>
          <w:p w:rsidR="00654E08" w:rsidRPr="00FB068B" w:rsidRDefault="00654E08" w:rsidP="00654E08">
            <w:pPr>
              <w:framePr w:hSpace="180" w:wrap="around" w:vAnchor="text" w:hAnchor="page" w:x="1137" w:y="1"/>
              <w:jc w:val="center"/>
              <w:rPr>
                <w:sz w:val="18"/>
              </w:rPr>
            </w:pPr>
            <w:r w:rsidRPr="00FB068B">
              <w:rPr>
                <w:sz w:val="18"/>
              </w:rPr>
              <w:t>60.9</w:t>
            </w:r>
          </w:p>
        </w:tc>
        <w:tc>
          <w:tcPr>
            <w:tcW w:w="534" w:type="dxa"/>
          </w:tcPr>
          <w:p w:rsidR="00654E08" w:rsidRPr="00FB068B" w:rsidRDefault="00654E08" w:rsidP="00654E08">
            <w:pPr>
              <w:framePr w:hSpace="180" w:wrap="around" w:vAnchor="text" w:hAnchor="page" w:x="1137" w:y="1"/>
              <w:jc w:val="center"/>
              <w:rPr>
                <w:sz w:val="18"/>
              </w:rPr>
            </w:pPr>
            <w:r w:rsidRPr="00FB068B">
              <w:rPr>
                <w:sz w:val="18"/>
              </w:rPr>
              <w:t>83.0</w:t>
            </w:r>
          </w:p>
        </w:tc>
        <w:tc>
          <w:tcPr>
            <w:tcW w:w="534" w:type="dxa"/>
          </w:tcPr>
          <w:p w:rsidR="00654E08" w:rsidRPr="00FB068B" w:rsidRDefault="00654E08" w:rsidP="00654E08">
            <w:pPr>
              <w:framePr w:hSpace="180" w:wrap="around" w:vAnchor="text" w:hAnchor="page" w:x="1137" w:y="1"/>
              <w:jc w:val="center"/>
              <w:rPr>
                <w:sz w:val="18"/>
              </w:rPr>
            </w:pPr>
            <w:r w:rsidRPr="00FB068B">
              <w:rPr>
                <w:sz w:val="18"/>
              </w:rPr>
              <w:t>100.0</w:t>
            </w:r>
          </w:p>
        </w:tc>
        <w:tc>
          <w:tcPr>
            <w:tcW w:w="534" w:type="dxa"/>
          </w:tcPr>
          <w:p w:rsidR="00654E08" w:rsidRPr="00FB068B" w:rsidRDefault="00654E08" w:rsidP="00654E08">
            <w:pPr>
              <w:framePr w:hSpace="180" w:wrap="around" w:vAnchor="text" w:hAnchor="page" w:x="1137" w:y="1"/>
              <w:jc w:val="center"/>
              <w:rPr>
                <w:sz w:val="18"/>
              </w:rPr>
            </w:pPr>
            <w:r w:rsidRPr="00FB068B">
              <w:rPr>
                <w:sz w:val="18"/>
              </w:rPr>
              <w:t>117.6</w:t>
            </w:r>
          </w:p>
        </w:tc>
        <w:tc>
          <w:tcPr>
            <w:tcW w:w="534" w:type="dxa"/>
          </w:tcPr>
          <w:p w:rsidR="00654E08" w:rsidRPr="00FB068B" w:rsidRDefault="00654E08" w:rsidP="00654E08">
            <w:pPr>
              <w:framePr w:hSpace="180" w:wrap="around" w:vAnchor="text" w:hAnchor="page" w:x="1137" w:y="1"/>
              <w:jc w:val="center"/>
              <w:rPr>
                <w:sz w:val="18"/>
              </w:rPr>
            </w:pPr>
            <w:r w:rsidRPr="00FB068B">
              <w:rPr>
                <w:sz w:val="18"/>
              </w:rPr>
              <w:t>155.0</w:t>
            </w:r>
          </w:p>
        </w:tc>
        <w:tc>
          <w:tcPr>
            <w:tcW w:w="711" w:type="dxa"/>
          </w:tcPr>
          <w:p w:rsidR="00654E08" w:rsidRPr="00FB068B" w:rsidRDefault="00654E08" w:rsidP="00654E08">
            <w:pPr>
              <w:framePr w:hSpace="180" w:wrap="around" w:vAnchor="text" w:hAnchor="page" w:x="1137" w:y="1"/>
              <w:jc w:val="center"/>
              <w:rPr>
                <w:sz w:val="18"/>
              </w:rPr>
            </w:pPr>
            <w:r w:rsidRPr="00FB068B">
              <w:rPr>
                <w:sz w:val="18"/>
              </w:rPr>
              <w:t>176.0</w:t>
            </w:r>
          </w:p>
        </w:tc>
        <w:tc>
          <w:tcPr>
            <w:tcW w:w="622" w:type="dxa"/>
          </w:tcPr>
          <w:p w:rsidR="00654E08" w:rsidRPr="00FB068B" w:rsidRDefault="00654E08" w:rsidP="00654E08">
            <w:pPr>
              <w:framePr w:hSpace="180" w:wrap="around" w:vAnchor="text" w:hAnchor="page" w:x="1137" w:y="1"/>
              <w:jc w:val="center"/>
              <w:rPr>
                <w:sz w:val="18"/>
              </w:rPr>
            </w:pPr>
            <w:r w:rsidRPr="00FB068B">
              <w:rPr>
                <w:sz w:val="18"/>
              </w:rPr>
              <w:t>503.4</w:t>
            </w:r>
          </w:p>
        </w:tc>
        <w:tc>
          <w:tcPr>
            <w:tcW w:w="622" w:type="dxa"/>
          </w:tcPr>
          <w:p w:rsidR="00654E08" w:rsidRPr="00FB068B" w:rsidRDefault="00654E08" w:rsidP="00654E08">
            <w:pPr>
              <w:framePr w:hSpace="180" w:wrap="around" w:vAnchor="text" w:hAnchor="page" w:x="1137" w:y="1"/>
              <w:jc w:val="center"/>
              <w:rPr>
                <w:sz w:val="18"/>
              </w:rPr>
            </w:pPr>
            <w:r w:rsidRPr="00FB068B">
              <w:rPr>
                <w:sz w:val="18"/>
              </w:rPr>
              <w:t>564.1</w:t>
            </w:r>
          </w:p>
        </w:tc>
        <w:tc>
          <w:tcPr>
            <w:tcW w:w="622" w:type="dxa"/>
          </w:tcPr>
          <w:p w:rsidR="00654E08" w:rsidRPr="00FB068B" w:rsidRDefault="00654E08" w:rsidP="00654E08">
            <w:pPr>
              <w:framePr w:hSpace="180" w:wrap="around" w:vAnchor="text" w:hAnchor="page" w:x="1137" w:y="1"/>
              <w:jc w:val="center"/>
              <w:rPr>
                <w:sz w:val="18"/>
              </w:rPr>
            </w:pPr>
            <w:r w:rsidRPr="00FB068B">
              <w:rPr>
                <w:sz w:val="18"/>
              </w:rPr>
              <w:t>629.1</w:t>
            </w:r>
          </w:p>
        </w:tc>
        <w:tc>
          <w:tcPr>
            <w:tcW w:w="622" w:type="dxa"/>
          </w:tcPr>
          <w:p w:rsidR="00654E08" w:rsidRPr="00FB068B" w:rsidRDefault="00654E08" w:rsidP="00654E08">
            <w:pPr>
              <w:framePr w:hSpace="180" w:wrap="around" w:vAnchor="text" w:hAnchor="page" w:x="1137" w:y="1"/>
              <w:jc w:val="center"/>
              <w:rPr>
                <w:sz w:val="18"/>
              </w:rPr>
            </w:pPr>
            <w:r w:rsidRPr="00FB068B">
              <w:rPr>
                <w:sz w:val="18"/>
              </w:rPr>
              <w:t>714.0</w:t>
            </w:r>
          </w:p>
        </w:tc>
        <w:tc>
          <w:tcPr>
            <w:tcW w:w="622" w:type="dxa"/>
          </w:tcPr>
          <w:p w:rsidR="00654E08" w:rsidRPr="00FB068B" w:rsidRDefault="00654E08" w:rsidP="00654E08">
            <w:pPr>
              <w:framePr w:hSpace="180" w:wrap="around" w:vAnchor="text" w:hAnchor="page" w:x="1137" w:y="1"/>
              <w:jc w:val="center"/>
              <w:rPr>
                <w:sz w:val="18"/>
              </w:rPr>
            </w:pPr>
            <w:r w:rsidRPr="00FB068B">
              <w:rPr>
                <w:sz w:val="18"/>
              </w:rPr>
              <w:t>787.1</w:t>
            </w:r>
          </w:p>
        </w:tc>
        <w:tc>
          <w:tcPr>
            <w:tcW w:w="677" w:type="dxa"/>
            <w:tcBorders>
              <w:right w:val="single" w:sz="18" w:space="0" w:color="auto"/>
            </w:tcBorders>
          </w:tcPr>
          <w:p w:rsidR="00654E08" w:rsidRPr="00FB068B" w:rsidRDefault="00654E08" w:rsidP="00654E08">
            <w:pPr>
              <w:framePr w:hSpace="180" w:wrap="around" w:vAnchor="text" w:hAnchor="page" w:x="1137" w:y="1"/>
              <w:jc w:val="center"/>
              <w:rPr>
                <w:sz w:val="18"/>
              </w:rPr>
            </w:pPr>
            <w:r w:rsidRPr="00FB068B">
              <w:rPr>
                <w:sz w:val="18"/>
              </w:rPr>
              <w:t>861.8</w:t>
            </w:r>
          </w:p>
        </w:tc>
      </w:tr>
      <w:tr w:rsidR="00654E08" w:rsidRPr="00FB068B" w:rsidTr="00654E08">
        <w:tblPrEx>
          <w:jc w:val="right"/>
          <w:tblCellMar>
            <w:top w:w="0" w:type="dxa"/>
            <w:bottom w:w="0" w:type="dxa"/>
          </w:tblCellMar>
        </w:tblPrEx>
        <w:trPr>
          <w:cantSplit/>
          <w:trHeight w:val="280"/>
          <w:jc w:val="right"/>
        </w:trPr>
        <w:tc>
          <w:tcPr>
            <w:tcW w:w="339" w:type="dxa"/>
            <w:tcBorders>
              <w:left w:val="single" w:sz="18" w:space="0" w:color="auto"/>
              <w:bottom w:val="single" w:sz="18" w:space="0" w:color="auto"/>
            </w:tcBorders>
          </w:tcPr>
          <w:p w:rsidR="00654E08" w:rsidRPr="00FB068B" w:rsidRDefault="00654E08" w:rsidP="00654E08">
            <w:pPr>
              <w:framePr w:hSpace="180" w:wrap="around" w:vAnchor="text" w:hAnchor="page" w:x="1137" w:y="1"/>
              <w:jc w:val="both"/>
              <w:rPr>
                <w:sz w:val="18"/>
              </w:rPr>
            </w:pPr>
            <w:r w:rsidRPr="00FB068B">
              <w:rPr>
                <w:sz w:val="18"/>
              </w:rPr>
              <w:t>20</w:t>
            </w:r>
          </w:p>
        </w:tc>
        <w:tc>
          <w:tcPr>
            <w:tcW w:w="556" w:type="dxa"/>
            <w:tcBorders>
              <w:bottom w:val="single" w:sz="18" w:space="0" w:color="auto"/>
            </w:tcBorders>
          </w:tcPr>
          <w:p w:rsidR="00654E08" w:rsidRPr="00FB068B" w:rsidRDefault="00654E08" w:rsidP="00654E08">
            <w:pPr>
              <w:framePr w:hSpace="180" w:wrap="around" w:vAnchor="text" w:hAnchor="page" w:x="1137" w:y="1"/>
              <w:jc w:val="both"/>
              <w:rPr>
                <w:b/>
                <w:sz w:val="18"/>
              </w:rPr>
            </w:pPr>
            <w:r w:rsidRPr="00FB068B">
              <w:rPr>
                <w:b/>
                <w:sz w:val="18"/>
              </w:rPr>
              <w:t>Ca</w:t>
            </w:r>
          </w:p>
        </w:tc>
        <w:tc>
          <w:tcPr>
            <w:tcW w:w="401" w:type="dxa"/>
            <w:tcBorders>
              <w:bottom w:val="single" w:sz="18" w:space="0" w:color="auto"/>
            </w:tcBorders>
          </w:tcPr>
          <w:p w:rsidR="00654E08" w:rsidRPr="00FB068B" w:rsidRDefault="00654E08" w:rsidP="00654E08">
            <w:pPr>
              <w:framePr w:hSpace="180" w:wrap="around" w:vAnchor="text" w:hAnchor="page" w:x="1137" w:y="1"/>
              <w:jc w:val="center"/>
              <w:rPr>
                <w:sz w:val="18"/>
              </w:rPr>
            </w:pPr>
            <w:r w:rsidRPr="00FB068B">
              <w:rPr>
                <w:sz w:val="18"/>
              </w:rPr>
              <w:t>6.1</w:t>
            </w:r>
          </w:p>
        </w:tc>
        <w:tc>
          <w:tcPr>
            <w:tcW w:w="401" w:type="dxa"/>
            <w:tcBorders>
              <w:bottom w:val="single" w:sz="18" w:space="0" w:color="auto"/>
            </w:tcBorders>
          </w:tcPr>
          <w:p w:rsidR="00654E08" w:rsidRPr="00FB068B" w:rsidRDefault="00654E08" w:rsidP="00654E08">
            <w:pPr>
              <w:framePr w:hSpace="180" w:wrap="around" w:vAnchor="text" w:hAnchor="page" w:x="1137" w:y="1"/>
              <w:jc w:val="center"/>
              <w:rPr>
                <w:sz w:val="18"/>
              </w:rPr>
            </w:pPr>
            <w:r w:rsidRPr="00FB068B">
              <w:rPr>
                <w:sz w:val="18"/>
              </w:rPr>
              <w:t>11.9</w:t>
            </w:r>
          </w:p>
        </w:tc>
        <w:tc>
          <w:tcPr>
            <w:tcW w:w="542" w:type="dxa"/>
            <w:tcBorders>
              <w:bottom w:val="single" w:sz="18" w:space="0" w:color="auto"/>
            </w:tcBorders>
          </w:tcPr>
          <w:p w:rsidR="00654E08" w:rsidRPr="00FB068B" w:rsidRDefault="00654E08" w:rsidP="00654E08">
            <w:pPr>
              <w:framePr w:hSpace="180" w:wrap="around" w:vAnchor="text" w:hAnchor="page" w:x="1137" w:y="1"/>
              <w:jc w:val="center"/>
              <w:rPr>
                <w:sz w:val="18"/>
              </w:rPr>
            </w:pPr>
            <w:r w:rsidRPr="00FB068B">
              <w:rPr>
                <w:sz w:val="18"/>
              </w:rPr>
              <w:t>50.9</w:t>
            </w:r>
          </w:p>
        </w:tc>
        <w:tc>
          <w:tcPr>
            <w:tcW w:w="622" w:type="dxa"/>
            <w:tcBorders>
              <w:bottom w:val="single" w:sz="18" w:space="0" w:color="auto"/>
            </w:tcBorders>
          </w:tcPr>
          <w:p w:rsidR="00654E08" w:rsidRPr="00FB068B" w:rsidRDefault="00654E08" w:rsidP="00654E08">
            <w:pPr>
              <w:framePr w:hSpace="180" w:wrap="around" w:vAnchor="text" w:hAnchor="page" w:x="1137" w:y="1"/>
              <w:jc w:val="center"/>
              <w:rPr>
                <w:sz w:val="18"/>
              </w:rPr>
            </w:pPr>
            <w:r w:rsidRPr="00FB068B">
              <w:rPr>
                <w:sz w:val="18"/>
              </w:rPr>
              <w:t>67.0</w:t>
            </w:r>
          </w:p>
        </w:tc>
        <w:tc>
          <w:tcPr>
            <w:tcW w:w="534" w:type="dxa"/>
            <w:tcBorders>
              <w:bottom w:val="single" w:sz="18" w:space="0" w:color="auto"/>
            </w:tcBorders>
          </w:tcPr>
          <w:p w:rsidR="00654E08" w:rsidRPr="00FB068B" w:rsidRDefault="00654E08" w:rsidP="00654E08">
            <w:pPr>
              <w:framePr w:hSpace="180" w:wrap="around" w:vAnchor="text" w:hAnchor="page" w:x="1137" w:y="1"/>
              <w:jc w:val="center"/>
              <w:rPr>
                <w:sz w:val="18"/>
              </w:rPr>
            </w:pPr>
            <w:r w:rsidRPr="00FB068B">
              <w:rPr>
                <w:sz w:val="18"/>
              </w:rPr>
              <w:t>84.4</w:t>
            </w:r>
          </w:p>
        </w:tc>
        <w:tc>
          <w:tcPr>
            <w:tcW w:w="534" w:type="dxa"/>
            <w:tcBorders>
              <w:bottom w:val="single" w:sz="18" w:space="0" w:color="auto"/>
            </w:tcBorders>
          </w:tcPr>
          <w:p w:rsidR="00654E08" w:rsidRPr="00FB068B" w:rsidRDefault="00654E08" w:rsidP="00654E08">
            <w:pPr>
              <w:framePr w:hSpace="180" w:wrap="around" w:vAnchor="text" w:hAnchor="page" w:x="1137" w:y="1"/>
              <w:jc w:val="center"/>
              <w:rPr>
                <w:sz w:val="18"/>
              </w:rPr>
            </w:pPr>
            <w:r w:rsidRPr="00FB068B">
              <w:rPr>
                <w:sz w:val="18"/>
              </w:rPr>
              <w:t>108.8</w:t>
            </w:r>
          </w:p>
        </w:tc>
        <w:tc>
          <w:tcPr>
            <w:tcW w:w="534" w:type="dxa"/>
            <w:tcBorders>
              <w:bottom w:val="single" w:sz="18" w:space="0" w:color="auto"/>
            </w:tcBorders>
          </w:tcPr>
          <w:p w:rsidR="00654E08" w:rsidRPr="00FB068B" w:rsidRDefault="00654E08" w:rsidP="00654E08">
            <w:pPr>
              <w:framePr w:hSpace="180" w:wrap="around" w:vAnchor="text" w:hAnchor="page" w:x="1137" w:y="1"/>
              <w:jc w:val="center"/>
              <w:rPr>
                <w:sz w:val="18"/>
              </w:rPr>
            </w:pPr>
            <w:r w:rsidRPr="00FB068B">
              <w:rPr>
                <w:sz w:val="18"/>
              </w:rPr>
              <w:t>127.7</w:t>
            </w:r>
          </w:p>
        </w:tc>
        <w:tc>
          <w:tcPr>
            <w:tcW w:w="534" w:type="dxa"/>
            <w:tcBorders>
              <w:bottom w:val="single" w:sz="18" w:space="0" w:color="auto"/>
            </w:tcBorders>
          </w:tcPr>
          <w:p w:rsidR="00654E08" w:rsidRPr="00FB068B" w:rsidRDefault="00654E08" w:rsidP="00654E08">
            <w:pPr>
              <w:framePr w:hSpace="180" w:wrap="around" w:vAnchor="text" w:hAnchor="page" w:x="1137" w:y="1"/>
              <w:jc w:val="center"/>
              <w:rPr>
                <w:sz w:val="18"/>
              </w:rPr>
            </w:pPr>
            <w:r w:rsidRPr="00FB068B">
              <w:rPr>
                <w:sz w:val="18"/>
              </w:rPr>
              <w:t>147.2</w:t>
            </w:r>
          </w:p>
        </w:tc>
        <w:tc>
          <w:tcPr>
            <w:tcW w:w="711" w:type="dxa"/>
            <w:tcBorders>
              <w:bottom w:val="single" w:sz="18" w:space="0" w:color="auto"/>
            </w:tcBorders>
          </w:tcPr>
          <w:p w:rsidR="00654E08" w:rsidRPr="00FB068B" w:rsidRDefault="00654E08" w:rsidP="00654E08">
            <w:pPr>
              <w:framePr w:hSpace="180" w:wrap="around" w:vAnchor="text" w:hAnchor="page" w:x="1137" w:y="1"/>
              <w:jc w:val="center"/>
              <w:rPr>
                <w:sz w:val="18"/>
              </w:rPr>
            </w:pPr>
            <w:r w:rsidRPr="00FB068B">
              <w:rPr>
                <w:sz w:val="18"/>
              </w:rPr>
              <w:t>188.5</w:t>
            </w:r>
          </w:p>
        </w:tc>
        <w:tc>
          <w:tcPr>
            <w:tcW w:w="622" w:type="dxa"/>
            <w:tcBorders>
              <w:bottom w:val="single" w:sz="18" w:space="0" w:color="auto"/>
            </w:tcBorders>
          </w:tcPr>
          <w:p w:rsidR="00654E08" w:rsidRPr="00FB068B" w:rsidRDefault="00654E08" w:rsidP="00654E08">
            <w:pPr>
              <w:framePr w:hSpace="180" w:wrap="around" w:vAnchor="text" w:hAnchor="page" w:x="1137" w:y="1"/>
              <w:jc w:val="center"/>
              <w:rPr>
                <w:sz w:val="18"/>
              </w:rPr>
            </w:pPr>
            <w:r w:rsidRPr="00FB068B">
              <w:rPr>
                <w:sz w:val="18"/>
              </w:rPr>
              <w:t>211.3</w:t>
            </w:r>
          </w:p>
        </w:tc>
        <w:tc>
          <w:tcPr>
            <w:tcW w:w="622" w:type="dxa"/>
            <w:tcBorders>
              <w:bottom w:val="single" w:sz="18" w:space="0" w:color="auto"/>
            </w:tcBorders>
          </w:tcPr>
          <w:p w:rsidR="00654E08" w:rsidRPr="00FB068B" w:rsidRDefault="00654E08" w:rsidP="00654E08">
            <w:pPr>
              <w:framePr w:hSpace="180" w:wrap="around" w:vAnchor="text" w:hAnchor="page" w:x="1137" w:y="1"/>
              <w:jc w:val="center"/>
              <w:rPr>
                <w:sz w:val="18"/>
              </w:rPr>
            </w:pPr>
            <w:r w:rsidRPr="00FB068B">
              <w:rPr>
                <w:sz w:val="18"/>
              </w:rPr>
              <w:t>591.3</w:t>
            </w:r>
          </w:p>
        </w:tc>
        <w:tc>
          <w:tcPr>
            <w:tcW w:w="622" w:type="dxa"/>
            <w:tcBorders>
              <w:bottom w:val="single" w:sz="18" w:space="0" w:color="auto"/>
            </w:tcBorders>
          </w:tcPr>
          <w:p w:rsidR="00654E08" w:rsidRPr="00FB068B" w:rsidRDefault="00654E08" w:rsidP="00654E08">
            <w:pPr>
              <w:framePr w:hSpace="180" w:wrap="around" w:vAnchor="text" w:hAnchor="page" w:x="1137" w:y="1"/>
              <w:jc w:val="center"/>
              <w:rPr>
                <w:sz w:val="18"/>
              </w:rPr>
            </w:pPr>
            <w:r w:rsidRPr="00FB068B">
              <w:rPr>
                <w:sz w:val="18"/>
              </w:rPr>
              <w:t>656.4</w:t>
            </w:r>
          </w:p>
        </w:tc>
        <w:tc>
          <w:tcPr>
            <w:tcW w:w="622" w:type="dxa"/>
            <w:tcBorders>
              <w:bottom w:val="single" w:sz="18" w:space="0" w:color="auto"/>
            </w:tcBorders>
          </w:tcPr>
          <w:p w:rsidR="00654E08" w:rsidRPr="00FB068B" w:rsidRDefault="00654E08" w:rsidP="00654E08">
            <w:pPr>
              <w:framePr w:hSpace="180" w:wrap="around" w:vAnchor="text" w:hAnchor="page" w:x="1137" w:y="1"/>
              <w:jc w:val="center"/>
              <w:rPr>
                <w:sz w:val="18"/>
              </w:rPr>
            </w:pPr>
            <w:r w:rsidRPr="00FB068B">
              <w:rPr>
                <w:sz w:val="18"/>
              </w:rPr>
              <w:t>726.0</w:t>
            </w:r>
          </w:p>
        </w:tc>
        <w:tc>
          <w:tcPr>
            <w:tcW w:w="622" w:type="dxa"/>
            <w:tcBorders>
              <w:bottom w:val="single" w:sz="18" w:space="0" w:color="auto"/>
            </w:tcBorders>
          </w:tcPr>
          <w:p w:rsidR="00654E08" w:rsidRPr="00FB068B" w:rsidRDefault="00654E08" w:rsidP="00654E08">
            <w:pPr>
              <w:framePr w:hSpace="180" w:wrap="around" w:vAnchor="text" w:hAnchor="page" w:x="1137" w:y="1"/>
              <w:jc w:val="center"/>
              <w:rPr>
                <w:sz w:val="18"/>
              </w:rPr>
            </w:pPr>
            <w:r w:rsidRPr="00FB068B">
              <w:rPr>
                <w:sz w:val="18"/>
              </w:rPr>
              <w:t>816.6</w:t>
            </w:r>
          </w:p>
        </w:tc>
        <w:tc>
          <w:tcPr>
            <w:tcW w:w="677" w:type="dxa"/>
            <w:tcBorders>
              <w:bottom w:val="single" w:sz="18" w:space="0" w:color="auto"/>
              <w:right w:val="single" w:sz="18" w:space="0" w:color="auto"/>
            </w:tcBorders>
          </w:tcPr>
          <w:p w:rsidR="00654E08" w:rsidRPr="00FB068B" w:rsidRDefault="00654E08" w:rsidP="00654E08">
            <w:pPr>
              <w:framePr w:hSpace="180" w:wrap="around" w:vAnchor="text" w:hAnchor="page" w:x="1137" w:y="1"/>
              <w:jc w:val="center"/>
              <w:rPr>
                <w:sz w:val="18"/>
              </w:rPr>
            </w:pPr>
            <w:r w:rsidRPr="00FB068B">
              <w:rPr>
                <w:sz w:val="18"/>
              </w:rPr>
              <w:t>895.1</w:t>
            </w:r>
          </w:p>
        </w:tc>
      </w:tr>
    </w:tbl>
    <w:p w:rsidR="00654E08" w:rsidRPr="00FB068B" w:rsidRDefault="00654E08" w:rsidP="00654E08">
      <w:pPr>
        <w:jc w:val="both"/>
        <w:rPr>
          <w:rFonts w:ascii="Tahoma" w:hAnsi="Tahoma" w:cs="Tahoma"/>
          <w:spacing w:val="0"/>
          <w:sz w:val="22"/>
        </w:rPr>
      </w:pPr>
    </w:p>
    <w:p w:rsidR="00654E08" w:rsidRPr="00FB068B" w:rsidRDefault="00654E08" w:rsidP="00654E08">
      <w:pPr>
        <w:jc w:val="both"/>
        <w:rPr>
          <w:rFonts w:ascii="Tahoma" w:hAnsi="Tahoma" w:cs="Tahoma"/>
          <w:spacing w:val="0"/>
          <w:sz w:val="22"/>
        </w:rPr>
      </w:pPr>
      <w:r w:rsidRPr="00FB068B">
        <w:rPr>
          <w:rFonts w:ascii="Tahoma" w:hAnsi="Tahoma" w:cs="Tahoma"/>
          <w:spacing w:val="0"/>
          <w:sz w:val="22"/>
        </w:rPr>
        <w:t>Tabelle entnommen aus: Christen H.-R.: Chemie auf dem Weg in die Zukunft. Frankfurt a. M. 1988, S. 57 (Verlag Sauerländer AG).</w:t>
      </w:r>
    </w:p>
    <w:p w:rsidR="00654E08" w:rsidRPr="00FB068B" w:rsidRDefault="00654E08" w:rsidP="00654E08">
      <w:pPr>
        <w:jc w:val="both"/>
        <w:rPr>
          <w:rFonts w:ascii="Tahoma" w:hAnsi="Tahoma" w:cs="Tahoma"/>
          <w:spacing w:val="0"/>
          <w:sz w:val="24"/>
        </w:rPr>
      </w:pPr>
    </w:p>
    <w:p w:rsidR="00654E08" w:rsidRPr="00FB068B" w:rsidRDefault="00654E08" w:rsidP="00654E08">
      <w:pPr>
        <w:rPr>
          <w:rFonts w:ascii="Tahoma" w:hAnsi="Tahoma" w:cs="Tahoma"/>
          <w:spacing w:val="0"/>
          <w:sz w:val="22"/>
        </w:rPr>
      </w:pPr>
      <w:r w:rsidRPr="00FB068B">
        <w:rPr>
          <w:rFonts w:ascii="Tahoma" w:hAnsi="Tahoma" w:cs="Tahoma"/>
          <w:spacing w:val="0"/>
          <w:sz w:val="24"/>
        </w:rPr>
        <w:t xml:space="preserve">* </w:t>
      </w:r>
      <w:r w:rsidRPr="00FB068B">
        <w:rPr>
          <w:rFonts w:ascii="Tahoma" w:hAnsi="Tahoma" w:cs="Tahoma"/>
          <w:spacing w:val="0"/>
          <w:sz w:val="22"/>
          <w:vertAlign w:val="superscript"/>
        </w:rPr>
        <w:t xml:space="preserve"> </w:t>
      </w:r>
      <w:r w:rsidRPr="00FB068B">
        <w:rPr>
          <w:rFonts w:ascii="Tahoma" w:hAnsi="Tahoma" w:cs="Tahoma"/>
          <w:spacing w:val="0"/>
          <w:sz w:val="22"/>
        </w:rPr>
        <w:t>Ionisierungsenergien werden oft in der Einheit eV („Elektronenvolt“) angegeben. 1 eV ist die Energie, die ein Elektron beim Durchlaufen der Spannung 1 Volt erhält. 1 eV = 96,37 kJ/mol</w:t>
      </w:r>
    </w:p>
    <w:p w:rsidR="00654E08" w:rsidRDefault="00654E08">
      <w:pPr>
        <w:spacing w:after="160" w:line="259" w:lineRule="auto"/>
      </w:pPr>
      <w:r>
        <w:br w:type="page"/>
      </w:r>
    </w:p>
    <w:p w:rsidR="00654E08" w:rsidRPr="00654E08" w:rsidRDefault="00654E08" w:rsidP="00654E08">
      <w:pPr>
        <w:jc w:val="both"/>
        <w:rPr>
          <w:rFonts w:ascii="Arimo" w:hAnsi="Arimo" w:cs="Arimo"/>
          <w:b/>
          <w:spacing w:val="0"/>
          <w:sz w:val="32"/>
        </w:rPr>
      </w:pPr>
      <w:r w:rsidRPr="00654E08">
        <w:rPr>
          <w:rFonts w:ascii="Arimo" w:hAnsi="Arimo" w:cs="Arimo"/>
          <w:b/>
          <w:spacing w:val="0"/>
          <w:sz w:val="32"/>
        </w:rPr>
        <w:lastRenderedPageBreak/>
        <w:t xml:space="preserve">Auswertung der Lernaufgabe </w:t>
      </w:r>
    </w:p>
    <w:p w:rsidR="00654E08" w:rsidRPr="00654E08" w:rsidRDefault="00654E08" w:rsidP="00654E08">
      <w:pPr>
        <w:jc w:val="both"/>
        <w:rPr>
          <w:rFonts w:ascii="Arimo" w:hAnsi="Arimo" w:cs="Arimo"/>
          <w:b/>
          <w:spacing w:val="0"/>
          <w:sz w:val="28"/>
        </w:rPr>
      </w:pPr>
    </w:p>
    <w:p w:rsidR="00654E08" w:rsidRPr="00654E08" w:rsidRDefault="00654E08" w:rsidP="00654E08">
      <w:pPr>
        <w:jc w:val="both"/>
        <w:rPr>
          <w:rFonts w:ascii="Arimo" w:hAnsi="Arimo" w:cs="Arimo"/>
          <w:b/>
          <w:spacing w:val="0"/>
          <w:sz w:val="28"/>
        </w:rPr>
      </w:pPr>
      <w:r w:rsidRPr="00654E08">
        <w:rPr>
          <w:rFonts w:ascii="Arimo" w:hAnsi="Arimo" w:cs="Arimo"/>
          <w:b/>
          <w:spacing w:val="0"/>
          <w:sz w:val="28"/>
        </w:rPr>
        <w:t>Lösung der Aufgabe 1:</w:t>
      </w:r>
    </w:p>
    <w:p w:rsidR="00654E08" w:rsidRPr="00654E08" w:rsidRDefault="00654E08" w:rsidP="00654E08">
      <w:pPr>
        <w:jc w:val="both"/>
        <w:rPr>
          <w:rFonts w:ascii="Arimo" w:hAnsi="Arimo" w:cs="Arimo"/>
          <w:b/>
          <w:spacing w:val="0"/>
          <w:sz w:val="24"/>
        </w:rPr>
      </w:pPr>
    </w:p>
    <w:p w:rsidR="00654E08" w:rsidRPr="00654E08" w:rsidRDefault="00654E08" w:rsidP="00654E08">
      <w:pPr>
        <w:jc w:val="both"/>
        <w:rPr>
          <w:rFonts w:ascii="Arimo" w:hAnsi="Arimo" w:cs="Arimo"/>
          <w:spacing w:val="0"/>
          <w:sz w:val="28"/>
          <w:szCs w:val="28"/>
        </w:rPr>
      </w:pPr>
      <w:r w:rsidRPr="00654E08">
        <w:rPr>
          <w:rFonts w:ascii="Arimo" w:hAnsi="Arimo" w:cs="Arimo"/>
          <w:spacing w:val="0"/>
          <w:sz w:val="28"/>
          <w:szCs w:val="28"/>
        </w:rPr>
        <w:t>Die Schüler und Schülerinnen sollten feststellen, dass die Ionisationsenergien zum Teil sprun</w:t>
      </w:r>
      <w:r w:rsidRPr="00654E08">
        <w:rPr>
          <w:rFonts w:ascii="Arimo" w:hAnsi="Arimo" w:cs="Arimo"/>
          <w:spacing w:val="0"/>
          <w:sz w:val="28"/>
          <w:szCs w:val="28"/>
        </w:rPr>
        <w:t>g</w:t>
      </w:r>
      <w:r w:rsidRPr="00654E08">
        <w:rPr>
          <w:rFonts w:ascii="Arimo" w:hAnsi="Arimo" w:cs="Arimo"/>
          <w:spacing w:val="0"/>
          <w:sz w:val="28"/>
          <w:szCs w:val="28"/>
        </w:rPr>
        <w:t>haft zunehmen. Sie sollen daraus den Schluss ziehen, dass sich die Elektronen gru</w:t>
      </w:r>
      <w:r w:rsidRPr="00654E08">
        <w:rPr>
          <w:rFonts w:ascii="Arimo" w:hAnsi="Arimo" w:cs="Arimo"/>
          <w:spacing w:val="0"/>
          <w:sz w:val="28"/>
          <w:szCs w:val="28"/>
        </w:rPr>
        <w:t>p</w:t>
      </w:r>
      <w:r w:rsidRPr="00654E08">
        <w:rPr>
          <w:rFonts w:ascii="Arimo" w:hAnsi="Arimo" w:cs="Arimo"/>
          <w:spacing w:val="0"/>
          <w:sz w:val="28"/>
          <w:szCs w:val="28"/>
        </w:rPr>
        <w:t xml:space="preserve">penweise unterschiedlich weit vom Kern entfernt aufhalten. Man gelangt zum </w:t>
      </w:r>
      <w:r w:rsidRPr="00654E08">
        <w:rPr>
          <w:rFonts w:ascii="Arimo" w:hAnsi="Arimo" w:cs="Arimo"/>
          <w:b/>
          <w:spacing w:val="0"/>
          <w:sz w:val="28"/>
          <w:szCs w:val="28"/>
        </w:rPr>
        <w:t>Schalenmodell</w:t>
      </w:r>
      <w:r w:rsidRPr="00654E08">
        <w:rPr>
          <w:rFonts w:ascii="Arimo" w:hAnsi="Arimo" w:cs="Arimo"/>
          <w:spacing w:val="0"/>
          <w:sz w:val="28"/>
          <w:szCs w:val="28"/>
        </w:rPr>
        <w:t xml:space="preserve"> für das Schwefelatom:</w:t>
      </w:r>
    </w:p>
    <w:p w:rsidR="00654E08" w:rsidRDefault="00654E08" w:rsidP="00654E08">
      <w:pPr>
        <w:jc w:val="both"/>
        <w:rPr>
          <w:spacing w:val="0"/>
          <w:sz w:val="24"/>
        </w:rPr>
      </w:pPr>
    </w:p>
    <w:p w:rsidR="00654E08" w:rsidRDefault="00654E08" w:rsidP="00654E08">
      <w:pPr>
        <w:jc w:val="both"/>
        <w:rPr>
          <w:spacing w:val="0"/>
          <w:sz w:val="24"/>
        </w:rPr>
      </w:pPr>
      <w:r>
        <w:rPr>
          <w:noProof/>
          <w:spacing w:val="0"/>
          <w:sz w:val="24"/>
        </w:rPr>
        <w:drawing>
          <wp:inline distT="0" distB="0" distL="0" distR="0">
            <wp:extent cx="5667375" cy="2390775"/>
            <wp:effectExtent l="0" t="0" r="9525" b="9525"/>
            <wp:docPr id="2" name="Grafik 2" descr=":::Macintosh HD:Desktop Folder:schwefelato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Desktop Folder:schwefelato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7375" cy="2390775"/>
                    </a:xfrm>
                    <a:prstGeom prst="rect">
                      <a:avLst/>
                    </a:prstGeom>
                    <a:noFill/>
                    <a:ln>
                      <a:noFill/>
                    </a:ln>
                  </pic:spPr>
                </pic:pic>
              </a:graphicData>
            </a:graphic>
          </wp:inline>
        </w:drawing>
      </w:r>
    </w:p>
    <w:p w:rsidR="00654E08" w:rsidRDefault="00654E08" w:rsidP="00654E08">
      <w:pPr>
        <w:jc w:val="both"/>
        <w:rPr>
          <w:spacing w:val="0"/>
          <w:sz w:val="24"/>
        </w:rPr>
      </w:pPr>
    </w:p>
    <w:p w:rsidR="00654E08" w:rsidRDefault="00654E08" w:rsidP="00654E08">
      <w:pPr>
        <w:jc w:val="both"/>
        <w:rPr>
          <w:spacing w:val="0"/>
          <w:sz w:val="24"/>
        </w:rPr>
      </w:pPr>
    </w:p>
    <w:p w:rsidR="00654E08" w:rsidRDefault="00654E08" w:rsidP="00654E08">
      <w:pPr>
        <w:jc w:val="both"/>
        <w:rPr>
          <w:spacing w:val="0"/>
          <w:sz w:val="24"/>
        </w:rPr>
      </w:pPr>
    </w:p>
    <w:p w:rsidR="00654E08" w:rsidRDefault="00654E08" w:rsidP="00654E08">
      <w:pPr>
        <w:jc w:val="both"/>
        <w:rPr>
          <w:spacing w:val="0"/>
          <w:sz w:val="24"/>
        </w:rPr>
      </w:pPr>
    </w:p>
    <w:p w:rsidR="00654E08" w:rsidRPr="00654E08" w:rsidRDefault="00654E08" w:rsidP="00654E08">
      <w:pPr>
        <w:spacing w:after="120"/>
        <w:jc w:val="both"/>
        <w:rPr>
          <w:rFonts w:ascii="Tahoma" w:hAnsi="Tahoma" w:cs="Tahoma"/>
          <w:spacing w:val="0"/>
          <w:sz w:val="28"/>
          <w:szCs w:val="28"/>
        </w:rPr>
      </w:pPr>
      <w:r w:rsidRPr="00654E08">
        <w:rPr>
          <w:rFonts w:ascii="Tahoma" w:hAnsi="Tahoma" w:cs="Tahoma"/>
          <w:b/>
          <w:spacing w:val="0"/>
          <w:sz w:val="28"/>
          <w:szCs w:val="28"/>
        </w:rPr>
        <w:t>Lösung der Aufgabe 2:</w:t>
      </w:r>
    </w:p>
    <w:p w:rsidR="00654E08" w:rsidRPr="00654E08" w:rsidRDefault="00654E08" w:rsidP="00654E08">
      <w:pPr>
        <w:spacing w:after="120"/>
        <w:jc w:val="both"/>
        <w:rPr>
          <w:rFonts w:ascii="Tahoma" w:hAnsi="Tahoma" w:cs="Tahoma"/>
          <w:spacing w:val="0"/>
          <w:sz w:val="28"/>
          <w:szCs w:val="28"/>
        </w:rPr>
      </w:pPr>
    </w:p>
    <w:p w:rsidR="00654E08" w:rsidRPr="00654E08" w:rsidRDefault="00654E08" w:rsidP="00654E08">
      <w:pPr>
        <w:spacing w:after="120"/>
        <w:jc w:val="both"/>
        <w:rPr>
          <w:rFonts w:ascii="Tahoma" w:hAnsi="Tahoma" w:cs="Tahoma"/>
          <w:spacing w:val="0"/>
          <w:sz w:val="28"/>
          <w:szCs w:val="28"/>
        </w:rPr>
      </w:pPr>
    </w:p>
    <w:p w:rsidR="00654E08" w:rsidRPr="00654E08" w:rsidRDefault="00654E08" w:rsidP="00654E08">
      <w:pPr>
        <w:numPr>
          <w:ilvl w:val="0"/>
          <w:numId w:val="3"/>
        </w:numPr>
        <w:spacing w:after="120"/>
        <w:jc w:val="both"/>
        <w:rPr>
          <w:rFonts w:ascii="Tahoma" w:hAnsi="Tahoma" w:cs="Tahoma"/>
          <w:spacing w:val="0"/>
          <w:sz w:val="28"/>
          <w:szCs w:val="28"/>
        </w:rPr>
      </w:pPr>
      <w:r w:rsidRPr="00654E08">
        <w:rPr>
          <w:rFonts w:ascii="Tahoma" w:hAnsi="Tahoma" w:cs="Tahoma"/>
          <w:spacing w:val="0"/>
          <w:sz w:val="28"/>
          <w:szCs w:val="28"/>
        </w:rPr>
        <w:t>Die Elektronen, die am wenigsten Energie zum Verlassen der Elektronenhülle benötigen, sind am weitesten vom Kern entfernt sind. Die Wechselwirkung des positiv geladenen Kerns mit den negativ geladenen Elektronen ist umso geringer, je weiter die Elektronen vom Kern en</w:t>
      </w:r>
      <w:r w:rsidRPr="00654E08">
        <w:rPr>
          <w:rFonts w:ascii="Tahoma" w:hAnsi="Tahoma" w:cs="Tahoma"/>
          <w:spacing w:val="0"/>
          <w:sz w:val="28"/>
          <w:szCs w:val="28"/>
        </w:rPr>
        <w:t>t</w:t>
      </w:r>
      <w:r w:rsidRPr="00654E08">
        <w:rPr>
          <w:rFonts w:ascii="Tahoma" w:hAnsi="Tahoma" w:cs="Tahoma"/>
          <w:spacing w:val="0"/>
          <w:sz w:val="28"/>
          <w:szCs w:val="28"/>
        </w:rPr>
        <w:t>fernt sind.</w:t>
      </w:r>
    </w:p>
    <w:p w:rsidR="00654E08" w:rsidRPr="00654E08" w:rsidRDefault="00654E08" w:rsidP="00654E08">
      <w:pPr>
        <w:numPr>
          <w:ilvl w:val="0"/>
          <w:numId w:val="3"/>
        </w:numPr>
        <w:spacing w:after="120"/>
        <w:jc w:val="both"/>
        <w:rPr>
          <w:rFonts w:ascii="Tahoma" w:hAnsi="Tahoma" w:cs="Tahoma"/>
          <w:spacing w:val="0"/>
          <w:sz w:val="28"/>
          <w:szCs w:val="28"/>
        </w:rPr>
      </w:pPr>
      <w:r w:rsidRPr="00654E08">
        <w:rPr>
          <w:rFonts w:ascii="Tahoma" w:hAnsi="Tahoma" w:cs="Tahoma"/>
          <w:spacing w:val="0"/>
          <w:sz w:val="28"/>
          <w:szCs w:val="28"/>
        </w:rPr>
        <w:t>Wird ein Elektron aus einer kernnäheren Schale abgetrennt, so muss wegen der stärkeren Anziehung der Elektronen durch den Atomkern sehr viel mehr Energie aufgewendet we</w:t>
      </w:r>
      <w:r w:rsidRPr="00654E08">
        <w:rPr>
          <w:rFonts w:ascii="Tahoma" w:hAnsi="Tahoma" w:cs="Tahoma"/>
          <w:spacing w:val="0"/>
          <w:sz w:val="28"/>
          <w:szCs w:val="28"/>
        </w:rPr>
        <w:t>r</w:t>
      </w:r>
      <w:r w:rsidRPr="00654E08">
        <w:rPr>
          <w:rFonts w:ascii="Tahoma" w:hAnsi="Tahoma" w:cs="Tahoma"/>
          <w:spacing w:val="0"/>
          <w:sz w:val="28"/>
          <w:szCs w:val="28"/>
        </w:rPr>
        <w:t>den. In der Tabelle der Ionisierungsenergien macht sich dies in einem „Energiesprung“ b</w:t>
      </w:r>
      <w:r w:rsidRPr="00654E08">
        <w:rPr>
          <w:rFonts w:ascii="Tahoma" w:hAnsi="Tahoma" w:cs="Tahoma"/>
          <w:spacing w:val="0"/>
          <w:sz w:val="28"/>
          <w:szCs w:val="28"/>
        </w:rPr>
        <w:t>e</w:t>
      </w:r>
      <w:r w:rsidRPr="00654E08">
        <w:rPr>
          <w:rFonts w:ascii="Tahoma" w:hAnsi="Tahoma" w:cs="Tahoma"/>
          <w:spacing w:val="0"/>
          <w:sz w:val="28"/>
          <w:szCs w:val="28"/>
        </w:rPr>
        <w:t>merkbar.</w:t>
      </w:r>
    </w:p>
    <w:p w:rsidR="00654E08" w:rsidRPr="00654E08" w:rsidRDefault="00654E08" w:rsidP="00654E08">
      <w:pPr>
        <w:numPr>
          <w:ilvl w:val="0"/>
          <w:numId w:val="3"/>
        </w:numPr>
        <w:spacing w:after="120"/>
        <w:jc w:val="both"/>
        <w:rPr>
          <w:rFonts w:ascii="Tahoma" w:hAnsi="Tahoma" w:cs="Tahoma"/>
          <w:spacing w:val="0"/>
          <w:sz w:val="28"/>
          <w:szCs w:val="28"/>
        </w:rPr>
      </w:pPr>
      <w:r w:rsidRPr="00654E08">
        <w:rPr>
          <w:rFonts w:ascii="Tahoma" w:hAnsi="Tahoma" w:cs="Tahoma"/>
          <w:spacing w:val="0"/>
          <w:sz w:val="28"/>
          <w:szCs w:val="28"/>
        </w:rPr>
        <w:t>Die Elektronen stossen sich gegenseitig ab. Innerhalb einer Schale nehmen die Ionisi</w:t>
      </w:r>
      <w:r w:rsidRPr="00654E08">
        <w:rPr>
          <w:rFonts w:ascii="Tahoma" w:hAnsi="Tahoma" w:cs="Tahoma"/>
          <w:spacing w:val="0"/>
          <w:sz w:val="28"/>
          <w:szCs w:val="28"/>
        </w:rPr>
        <w:t>e</w:t>
      </w:r>
      <w:r w:rsidRPr="00654E08">
        <w:rPr>
          <w:rFonts w:ascii="Tahoma" w:hAnsi="Tahoma" w:cs="Tahoma"/>
          <w:spacing w:val="0"/>
          <w:sz w:val="28"/>
          <w:szCs w:val="28"/>
        </w:rPr>
        <w:t>rung</w:t>
      </w:r>
      <w:r w:rsidRPr="00654E08">
        <w:rPr>
          <w:rFonts w:ascii="Tahoma" w:hAnsi="Tahoma" w:cs="Tahoma"/>
          <w:spacing w:val="0"/>
          <w:sz w:val="28"/>
          <w:szCs w:val="28"/>
        </w:rPr>
        <w:t>s</w:t>
      </w:r>
      <w:r w:rsidRPr="00654E08">
        <w:rPr>
          <w:rFonts w:ascii="Tahoma" w:hAnsi="Tahoma" w:cs="Tahoma"/>
          <w:spacing w:val="0"/>
          <w:sz w:val="28"/>
          <w:szCs w:val="28"/>
        </w:rPr>
        <w:t xml:space="preserve">energien zu, weil die Anziehung eines </w:t>
      </w:r>
      <w:r w:rsidRPr="00654E08">
        <w:rPr>
          <w:rFonts w:ascii="Tahoma" w:hAnsi="Tahoma" w:cs="Tahoma"/>
          <w:spacing w:val="0"/>
          <w:sz w:val="28"/>
          <w:szCs w:val="28"/>
        </w:rPr>
        <w:lastRenderedPageBreak/>
        <w:t>Elektrons durch den Kern konstant bleibt, die A</w:t>
      </w:r>
      <w:r w:rsidRPr="00654E08">
        <w:rPr>
          <w:rFonts w:ascii="Tahoma" w:hAnsi="Tahoma" w:cs="Tahoma"/>
          <w:spacing w:val="0"/>
          <w:sz w:val="28"/>
          <w:szCs w:val="28"/>
        </w:rPr>
        <w:t>b</w:t>
      </w:r>
      <w:r w:rsidRPr="00654E08">
        <w:rPr>
          <w:rFonts w:ascii="Tahoma" w:hAnsi="Tahoma" w:cs="Tahoma"/>
          <w:spacing w:val="0"/>
          <w:sz w:val="28"/>
          <w:szCs w:val="28"/>
        </w:rPr>
        <w:t xml:space="preserve">stossung durch die anderen Elektronen jedoch abnimmt. </w:t>
      </w:r>
    </w:p>
    <w:p w:rsidR="00654E08" w:rsidRPr="00654E08" w:rsidRDefault="00654E08" w:rsidP="00654E08">
      <w:pPr>
        <w:numPr>
          <w:ilvl w:val="0"/>
          <w:numId w:val="3"/>
        </w:numPr>
        <w:spacing w:after="120"/>
        <w:jc w:val="both"/>
        <w:rPr>
          <w:rFonts w:ascii="Tahoma" w:hAnsi="Tahoma" w:cs="Tahoma"/>
          <w:b/>
          <w:spacing w:val="0"/>
          <w:sz w:val="28"/>
          <w:szCs w:val="28"/>
        </w:rPr>
      </w:pPr>
      <w:r w:rsidRPr="00654E08">
        <w:rPr>
          <w:rFonts w:ascii="Tahoma" w:hAnsi="Tahoma" w:cs="Tahoma"/>
          <w:spacing w:val="0"/>
          <w:sz w:val="28"/>
          <w:szCs w:val="28"/>
        </w:rPr>
        <w:t>Jede Schale ist maximal mit einer ganz bestimmten Anzahl Elektronen besetzt. Dieser Au</w:t>
      </w:r>
      <w:r w:rsidRPr="00654E08">
        <w:rPr>
          <w:rFonts w:ascii="Tahoma" w:hAnsi="Tahoma" w:cs="Tahoma"/>
          <w:spacing w:val="0"/>
          <w:sz w:val="28"/>
          <w:szCs w:val="28"/>
        </w:rPr>
        <w:t>f</w:t>
      </w:r>
      <w:r w:rsidRPr="00654E08">
        <w:rPr>
          <w:rFonts w:ascii="Tahoma" w:hAnsi="Tahoma" w:cs="Tahoma"/>
          <w:spacing w:val="0"/>
          <w:sz w:val="28"/>
          <w:szCs w:val="28"/>
        </w:rPr>
        <w:t>bau ist bei allen Atomen identisch. Nach Markierung der Tabelle können die Schüler und Schülerinnen die Besetzungszahlen der einzelnen Schalen erkennen: Die innerste Schale ist mit maximal zwei Elektronen besetzt (grösste Ionisationsenergien), die zweite mit maximal acht (niedrigere Ionisat</w:t>
      </w:r>
      <w:r w:rsidRPr="00654E08">
        <w:rPr>
          <w:rFonts w:ascii="Tahoma" w:hAnsi="Tahoma" w:cs="Tahoma"/>
          <w:spacing w:val="0"/>
          <w:sz w:val="28"/>
          <w:szCs w:val="28"/>
        </w:rPr>
        <w:t>i</w:t>
      </w:r>
      <w:r w:rsidRPr="00654E08">
        <w:rPr>
          <w:rFonts w:ascii="Tahoma" w:hAnsi="Tahoma" w:cs="Tahoma"/>
          <w:spacing w:val="0"/>
          <w:sz w:val="28"/>
          <w:szCs w:val="28"/>
        </w:rPr>
        <w:t>onsenergien). usw.</w:t>
      </w:r>
    </w:p>
    <w:p w:rsidR="00654E08" w:rsidRPr="00654E08" w:rsidRDefault="00654E08" w:rsidP="00654E08">
      <w:pPr>
        <w:spacing w:after="120"/>
        <w:ind w:left="360"/>
        <w:jc w:val="both"/>
        <w:rPr>
          <w:rFonts w:ascii="Tahoma" w:hAnsi="Tahoma" w:cs="Tahoma"/>
          <w:b/>
          <w:spacing w:val="0"/>
          <w:sz w:val="28"/>
          <w:szCs w:val="28"/>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38"/>
        <w:gridCol w:w="554"/>
        <w:gridCol w:w="408"/>
        <w:gridCol w:w="400"/>
        <w:gridCol w:w="539"/>
        <w:gridCol w:w="619"/>
        <w:gridCol w:w="531"/>
        <w:gridCol w:w="531"/>
        <w:gridCol w:w="531"/>
        <w:gridCol w:w="531"/>
        <w:gridCol w:w="708"/>
        <w:gridCol w:w="619"/>
        <w:gridCol w:w="619"/>
        <w:gridCol w:w="619"/>
        <w:gridCol w:w="619"/>
        <w:gridCol w:w="619"/>
        <w:gridCol w:w="677"/>
        <w:gridCol w:w="11"/>
      </w:tblGrid>
      <w:tr w:rsidR="00654E08" w:rsidTr="00654E08">
        <w:tblPrEx>
          <w:tblCellMar>
            <w:top w:w="0" w:type="dxa"/>
            <w:bottom w:w="0" w:type="dxa"/>
          </w:tblCellMar>
        </w:tblPrEx>
        <w:trPr>
          <w:cantSplit/>
          <w:trHeight w:val="240"/>
          <w:jc w:val="center"/>
        </w:trPr>
        <w:tc>
          <w:tcPr>
            <w:tcW w:w="338" w:type="dxa"/>
            <w:tcBorders>
              <w:top w:val="single" w:sz="18" w:space="0" w:color="auto"/>
              <w:left w:val="single" w:sz="18" w:space="0" w:color="auto"/>
              <w:bottom w:val="nil"/>
              <w:right w:val="single" w:sz="12" w:space="0" w:color="auto"/>
            </w:tcBorders>
            <w:shd w:val="pct20" w:color="auto" w:fill="auto"/>
          </w:tcPr>
          <w:p w:rsidR="00654E08" w:rsidRDefault="00654E08" w:rsidP="00654E08">
            <w:pPr>
              <w:framePr w:hSpace="181" w:wrap="notBeside" w:vAnchor="text" w:hAnchor="page" w:xAlign="center" w:y="256"/>
              <w:jc w:val="both"/>
              <w:rPr>
                <w:sz w:val="18"/>
              </w:rPr>
            </w:pPr>
          </w:p>
          <w:p w:rsidR="00654E08" w:rsidRDefault="00654E08" w:rsidP="00654E08">
            <w:pPr>
              <w:framePr w:hSpace="181" w:wrap="notBeside" w:vAnchor="text" w:hAnchor="page" w:xAlign="center" w:y="256"/>
              <w:jc w:val="both"/>
              <w:rPr>
                <w:sz w:val="18"/>
              </w:rPr>
            </w:pPr>
            <w:r>
              <w:rPr>
                <w:rFonts w:ascii="Arial" w:hAnsi="Arial"/>
                <w:b/>
                <w:sz w:val="18"/>
              </w:rPr>
              <w:t>Nr.</w:t>
            </w:r>
          </w:p>
        </w:tc>
        <w:tc>
          <w:tcPr>
            <w:tcW w:w="554" w:type="dxa"/>
            <w:tcBorders>
              <w:top w:val="single" w:sz="18" w:space="0" w:color="auto"/>
              <w:bottom w:val="nil"/>
              <w:right w:val="single" w:sz="12" w:space="0" w:color="auto"/>
            </w:tcBorders>
            <w:shd w:val="pct20" w:color="auto" w:fill="auto"/>
          </w:tcPr>
          <w:p w:rsidR="00654E08" w:rsidRDefault="00654E08" w:rsidP="00654E08">
            <w:pPr>
              <w:framePr w:hSpace="181" w:wrap="notBeside" w:vAnchor="text" w:hAnchor="page" w:xAlign="center" w:y="256"/>
              <w:jc w:val="both"/>
              <w:rPr>
                <w:rFonts w:ascii="Arial" w:hAnsi="Arial"/>
                <w:b/>
                <w:sz w:val="18"/>
              </w:rPr>
            </w:pPr>
          </w:p>
          <w:p w:rsidR="00654E08" w:rsidRDefault="00654E08" w:rsidP="00654E08">
            <w:pPr>
              <w:framePr w:hSpace="181" w:wrap="notBeside" w:vAnchor="text" w:hAnchor="page" w:xAlign="center" w:y="256"/>
              <w:jc w:val="both"/>
              <w:rPr>
                <w:rFonts w:ascii="Arial" w:hAnsi="Arial"/>
                <w:b/>
                <w:sz w:val="18"/>
              </w:rPr>
            </w:pPr>
            <w:r>
              <w:rPr>
                <w:rFonts w:ascii="Arial" w:hAnsi="Arial"/>
                <w:b/>
                <w:sz w:val="18"/>
              </w:rPr>
              <w:t>Sym</w:t>
            </w:r>
            <w:r>
              <w:rPr>
                <w:rFonts w:ascii="Arial" w:hAnsi="Arial"/>
                <w:b/>
                <w:sz w:val="18"/>
              </w:rPr>
              <w:softHyphen/>
              <w:t>bol</w:t>
            </w:r>
          </w:p>
        </w:tc>
        <w:tc>
          <w:tcPr>
            <w:tcW w:w="8578" w:type="dxa"/>
            <w:gridSpan w:val="16"/>
            <w:tcBorders>
              <w:top w:val="single" w:sz="18" w:space="0" w:color="auto"/>
              <w:left w:val="nil"/>
              <w:bottom w:val="nil"/>
              <w:right w:val="single" w:sz="18" w:space="0" w:color="auto"/>
            </w:tcBorders>
            <w:shd w:val="pct20" w:color="auto" w:fill="auto"/>
          </w:tcPr>
          <w:p w:rsidR="00654E08" w:rsidRDefault="00654E08" w:rsidP="00654E08">
            <w:pPr>
              <w:framePr w:hSpace="181" w:wrap="notBeside" w:vAnchor="text" w:hAnchor="page" w:xAlign="center" w:y="256"/>
              <w:jc w:val="center"/>
              <w:rPr>
                <w:sz w:val="18"/>
              </w:rPr>
            </w:pPr>
            <w:r>
              <w:rPr>
                <w:rFonts w:ascii="Arial" w:hAnsi="Arial"/>
                <w:b/>
                <w:i/>
                <w:sz w:val="36"/>
              </w:rPr>
              <w:t>Ionisierungsenergie in eV</w:t>
            </w:r>
          </w:p>
        </w:tc>
      </w:tr>
      <w:tr w:rsidR="00654E08" w:rsidTr="00654E08">
        <w:tblPrEx>
          <w:tblCellMar>
            <w:top w:w="0" w:type="dxa"/>
            <w:bottom w:w="0" w:type="dxa"/>
          </w:tblCellMar>
        </w:tblPrEx>
        <w:trPr>
          <w:gridAfter w:val="1"/>
          <w:wAfter w:w="11" w:type="dxa"/>
          <w:cantSplit/>
          <w:trHeight w:val="250"/>
          <w:jc w:val="center"/>
        </w:trPr>
        <w:tc>
          <w:tcPr>
            <w:tcW w:w="338" w:type="dxa"/>
            <w:tcBorders>
              <w:top w:val="nil"/>
              <w:left w:val="single" w:sz="18" w:space="0" w:color="auto"/>
              <w:bottom w:val="nil"/>
              <w:right w:val="single" w:sz="12" w:space="0" w:color="auto"/>
            </w:tcBorders>
            <w:shd w:val="pct20" w:color="auto" w:fill="auto"/>
          </w:tcPr>
          <w:p w:rsidR="00654E08" w:rsidRDefault="00654E08" w:rsidP="00654E08">
            <w:pPr>
              <w:framePr w:hSpace="181" w:wrap="notBeside" w:vAnchor="text" w:hAnchor="page" w:xAlign="center" w:y="256"/>
              <w:jc w:val="both"/>
              <w:rPr>
                <w:sz w:val="18"/>
              </w:rPr>
            </w:pPr>
          </w:p>
        </w:tc>
        <w:tc>
          <w:tcPr>
            <w:tcW w:w="554" w:type="dxa"/>
            <w:tcBorders>
              <w:top w:val="nil"/>
              <w:bottom w:val="nil"/>
              <w:right w:val="single" w:sz="12" w:space="0" w:color="auto"/>
            </w:tcBorders>
            <w:shd w:val="pct20" w:color="auto" w:fill="auto"/>
          </w:tcPr>
          <w:p w:rsidR="00654E08" w:rsidRDefault="00654E08" w:rsidP="00654E08">
            <w:pPr>
              <w:framePr w:hSpace="181" w:wrap="notBeside" w:vAnchor="text" w:hAnchor="page" w:xAlign="center" w:y="256"/>
              <w:jc w:val="both"/>
              <w:rPr>
                <w:rFonts w:ascii="Arial" w:hAnsi="Arial"/>
                <w:b/>
                <w:sz w:val="18"/>
              </w:rPr>
            </w:pPr>
          </w:p>
        </w:tc>
        <w:tc>
          <w:tcPr>
            <w:tcW w:w="408" w:type="dxa"/>
            <w:tcBorders>
              <w:top w:val="single" w:sz="12" w:space="0" w:color="auto"/>
              <w:left w:val="nil"/>
              <w:bottom w:val="nil"/>
              <w:right w:val="nil"/>
            </w:tcBorders>
            <w:shd w:val="pct20" w:color="auto" w:fill="auto"/>
          </w:tcPr>
          <w:p w:rsidR="00654E08" w:rsidRDefault="00654E08" w:rsidP="00654E08">
            <w:pPr>
              <w:framePr w:hSpace="181" w:wrap="notBeside" w:vAnchor="text" w:hAnchor="page" w:xAlign="center" w:y="256"/>
              <w:jc w:val="center"/>
              <w:rPr>
                <w:rFonts w:ascii="Arial" w:hAnsi="Arial"/>
                <w:b/>
                <w:sz w:val="18"/>
              </w:rPr>
            </w:pPr>
            <w:r>
              <w:rPr>
                <w:rFonts w:ascii="Arial" w:hAnsi="Arial"/>
                <w:b/>
                <w:sz w:val="18"/>
              </w:rPr>
              <w:t>1.</w:t>
            </w:r>
          </w:p>
        </w:tc>
        <w:tc>
          <w:tcPr>
            <w:tcW w:w="400" w:type="dxa"/>
            <w:tcBorders>
              <w:top w:val="single" w:sz="12" w:space="0" w:color="auto"/>
              <w:left w:val="nil"/>
              <w:bottom w:val="nil"/>
              <w:right w:val="nil"/>
            </w:tcBorders>
            <w:shd w:val="pct20" w:color="auto" w:fill="auto"/>
          </w:tcPr>
          <w:p w:rsidR="00654E08" w:rsidRDefault="00654E08" w:rsidP="00654E08">
            <w:pPr>
              <w:framePr w:hSpace="181" w:wrap="notBeside" w:vAnchor="text" w:hAnchor="page" w:xAlign="center" w:y="256"/>
              <w:jc w:val="center"/>
              <w:rPr>
                <w:rFonts w:ascii="Arial" w:hAnsi="Arial"/>
                <w:b/>
                <w:sz w:val="18"/>
              </w:rPr>
            </w:pPr>
            <w:r>
              <w:rPr>
                <w:rFonts w:ascii="Arial" w:hAnsi="Arial"/>
                <w:b/>
                <w:sz w:val="18"/>
              </w:rPr>
              <w:t>2.</w:t>
            </w:r>
          </w:p>
        </w:tc>
        <w:tc>
          <w:tcPr>
            <w:tcW w:w="539" w:type="dxa"/>
            <w:tcBorders>
              <w:top w:val="single" w:sz="12" w:space="0" w:color="auto"/>
              <w:left w:val="nil"/>
              <w:bottom w:val="nil"/>
              <w:right w:val="nil"/>
            </w:tcBorders>
            <w:shd w:val="pct20" w:color="auto" w:fill="auto"/>
          </w:tcPr>
          <w:p w:rsidR="00654E08" w:rsidRDefault="00654E08" w:rsidP="00654E08">
            <w:pPr>
              <w:framePr w:hSpace="181" w:wrap="notBeside" w:vAnchor="text" w:hAnchor="page" w:xAlign="center" w:y="256"/>
              <w:jc w:val="center"/>
              <w:rPr>
                <w:rFonts w:ascii="Arial" w:hAnsi="Arial"/>
                <w:b/>
                <w:sz w:val="18"/>
              </w:rPr>
            </w:pPr>
            <w:r>
              <w:rPr>
                <w:rFonts w:ascii="Arial" w:hAnsi="Arial"/>
                <w:b/>
                <w:sz w:val="18"/>
              </w:rPr>
              <w:t>3.</w:t>
            </w:r>
          </w:p>
        </w:tc>
        <w:tc>
          <w:tcPr>
            <w:tcW w:w="619" w:type="dxa"/>
            <w:tcBorders>
              <w:top w:val="single" w:sz="12" w:space="0" w:color="auto"/>
              <w:left w:val="nil"/>
              <w:bottom w:val="nil"/>
              <w:right w:val="nil"/>
            </w:tcBorders>
            <w:shd w:val="pct20" w:color="auto" w:fill="auto"/>
          </w:tcPr>
          <w:p w:rsidR="00654E08" w:rsidRDefault="00654E08" w:rsidP="00654E08">
            <w:pPr>
              <w:framePr w:hSpace="181" w:wrap="notBeside" w:vAnchor="text" w:hAnchor="page" w:xAlign="center" w:y="256"/>
              <w:jc w:val="center"/>
              <w:rPr>
                <w:rFonts w:ascii="Arial" w:hAnsi="Arial"/>
                <w:b/>
                <w:sz w:val="18"/>
              </w:rPr>
            </w:pPr>
            <w:r>
              <w:rPr>
                <w:rFonts w:ascii="Arial" w:hAnsi="Arial"/>
                <w:b/>
                <w:sz w:val="18"/>
              </w:rPr>
              <w:t>4.</w:t>
            </w:r>
          </w:p>
        </w:tc>
        <w:tc>
          <w:tcPr>
            <w:tcW w:w="531" w:type="dxa"/>
            <w:tcBorders>
              <w:top w:val="single" w:sz="12" w:space="0" w:color="auto"/>
              <w:left w:val="nil"/>
              <w:bottom w:val="nil"/>
              <w:right w:val="nil"/>
            </w:tcBorders>
            <w:shd w:val="pct20" w:color="auto" w:fill="auto"/>
          </w:tcPr>
          <w:p w:rsidR="00654E08" w:rsidRDefault="00654E08" w:rsidP="00654E08">
            <w:pPr>
              <w:framePr w:hSpace="181" w:wrap="notBeside" w:vAnchor="text" w:hAnchor="page" w:xAlign="center" w:y="256"/>
              <w:jc w:val="center"/>
              <w:rPr>
                <w:rFonts w:ascii="Arial" w:hAnsi="Arial"/>
                <w:b/>
                <w:sz w:val="18"/>
              </w:rPr>
            </w:pPr>
            <w:r>
              <w:rPr>
                <w:rFonts w:ascii="Arial" w:hAnsi="Arial"/>
                <w:b/>
                <w:sz w:val="18"/>
              </w:rPr>
              <w:t>5.</w:t>
            </w:r>
          </w:p>
        </w:tc>
        <w:tc>
          <w:tcPr>
            <w:tcW w:w="531" w:type="dxa"/>
            <w:tcBorders>
              <w:top w:val="single" w:sz="12" w:space="0" w:color="auto"/>
              <w:left w:val="nil"/>
              <w:bottom w:val="nil"/>
              <w:right w:val="nil"/>
            </w:tcBorders>
            <w:shd w:val="pct20" w:color="auto" w:fill="auto"/>
          </w:tcPr>
          <w:p w:rsidR="00654E08" w:rsidRDefault="00654E08" w:rsidP="00654E08">
            <w:pPr>
              <w:framePr w:hSpace="181" w:wrap="notBeside" w:vAnchor="text" w:hAnchor="page" w:xAlign="center" w:y="256"/>
              <w:jc w:val="center"/>
              <w:rPr>
                <w:rFonts w:ascii="Arial" w:hAnsi="Arial"/>
                <w:b/>
                <w:sz w:val="18"/>
              </w:rPr>
            </w:pPr>
            <w:r>
              <w:rPr>
                <w:rFonts w:ascii="Arial" w:hAnsi="Arial"/>
                <w:b/>
                <w:sz w:val="18"/>
              </w:rPr>
              <w:t>6.</w:t>
            </w:r>
          </w:p>
        </w:tc>
        <w:tc>
          <w:tcPr>
            <w:tcW w:w="531" w:type="dxa"/>
            <w:tcBorders>
              <w:top w:val="single" w:sz="12" w:space="0" w:color="auto"/>
              <w:left w:val="nil"/>
              <w:bottom w:val="nil"/>
              <w:right w:val="nil"/>
            </w:tcBorders>
            <w:shd w:val="pct20" w:color="auto" w:fill="auto"/>
          </w:tcPr>
          <w:p w:rsidR="00654E08" w:rsidRDefault="00654E08" w:rsidP="00654E08">
            <w:pPr>
              <w:framePr w:hSpace="181" w:wrap="notBeside" w:vAnchor="text" w:hAnchor="page" w:xAlign="center" w:y="256"/>
              <w:jc w:val="center"/>
              <w:rPr>
                <w:rFonts w:ascii="Arial" w:hAnsi="Arial"/>
                <w:b/>
                <w:sz w:val="18"/>
              </w:rPr>
            </w:pPr>
            <w:r>
              <w:rPr>
                <w:rFonts w:ascii="Arial" w:hAnsi="Arial"/>
                <w:b/>
                <w:sz w:val="18"/>
              </w:rPr>
              <w:t>7.</w:t>
            </w:r>
          </w:p>
        </w:tc>
        <w:tc>
          <w:tcPr>
            <w:tcW w:w="531" w:type="dxa"/>
            <w:tcBorders>
              <w:top w:val="single" w:sz="12" w:space="0" w:color="auto"/>
              <w:left w:val="nil"/>
              <w:bottom w:val="nil"/>
              <w:right w:val="nil"/>
            </w:tcBorders>
            <w:shd w:val="pct20" w:color="auto" w:fill="auto"/>
          </w:tcPr>
          <w:p w:rsidR="00654E08" w:rsidRDefault="00654E08" w:rsidP="00654E08">
            <w:pPr>
              <w:framePr w:hSpace="181" w:wrap="notBeside" w:vAnchor="text" w:hAnchor="page" w:xAlign="center" w:y="256"/>
              <w:jc w:val="center"/>
              <w:rPr>
                <w:rFonts w:ascii="Arial" w:hAnsi="Arial"/>
                <w:b/>
                <w:sz w:val="18"/>
              </w:rPr>
            </w:pPr>
            <w:r>
              <w:rPr>
                <w:rFonts w:ascii="Arial" w:hAnsi="Arial"/>
                <w:b/>
                <w:sz w:val="18"/>
              </w:rPr>
              <w:t>8.</w:t>
            </w:r>
          </w:p>
        </w:tc>
        <w:tc>
          <w:tcPr>
            <w:tcW w:w="708" w:type="dxa"/>
            <w:tcBorders>
              <w:top w:val="single" w:sz="12" w:space="0" w:color="auto"/>
              <w:left w:val="nil"/>
              <w:bottom w:val="nil"/>
              <w:right w:val="nil"/>
            </w:tcBorders>
            <w:shd w:val="pct20" w:color="auto" w:fill="auto"/>
          </w:tcPr>
          <w:p w:rsidR="00654E08" w:rsidRDefault="00654E08" w:rsidP="00654E08">
            <w:pPr>
              <w:framePr w:hSpace="181" w:wrap="notBeside" w:vAnchor="text" w:hAnchor="page" w:xAlign="center" w:y="256"/>
              <w:jc w:val="center"/>
              <w:rPr>
                <w:rFonts w:ascii="Arial" w:hAnsi="Arial"/>
                <w:b/>
                <w:sz w:val="18"/>
              </w:rPr>
            </w:pPr>
            <w:r>
              <w:rPr>
                <w:rFonts w:ascii="Arial" w:hAnsi="Arial"/>
                <w:b/>
                <w:sz w:val="18"/>
              </w:rPr>
              <w:t>9.</w:t>
            </w:r>
          </w:p>
        </w:tc>
        <w:tc>
          <w:tcPr>
            <w:tcW w:w="619" w:type="dxa"/>
            <w:tcBorders>
              <w:top w:val="single" w:sz="12" w:space="0" w:color="auto"/>
              <w:left w:val="nil"/>
              <w:bottom w:val="nil"/>
              <w:right w:val="nil"/>
            </w:tcBorders>
            <w:shd w:val="pct20" w:color="auto" w:fill="auto"/>
          </w:tcPr>
          <w:p w:rsidR="00654E08" w:rsidRDefault="00654E08" w:rsidP="00654E08">
            <w:pPr>
              <w:framePr w:hSpace="181" w:wrap="notBeside" w:vAnchor="text" w:hAnchor="page" w:xAlign="center" w:y="256"/>
              <w:jc w:val="center"/>
              <w:rPr>
                <w:rFonts w:ascii="Arial" w:hAnsi="Arial"/>
                <w:b/>
                <w:sz w:val="18"/>
              </w:rPr>
            </w:pPr>
            <w:r>
              <w:rPr>
                <w:rFonts w:ascii="Arial" w:hAnsi="Arial"/>
                <w:b/>
                <w:sz w:val="18"/>
              </w:rPr>
              <w:t>10</w:t>
            </w:r>
          </w:p>
        </w:tc>
        <w:tc>
          <w:tcPr>
            <w:tcW w:w="619" w:type="dxa"/>
            <w:tcBorders>
              <w:top w:val="single" w:sz="12" w:space="0" w:color="auto"/>
              <w:left w:val="nil"/>
              <w:bottom w:val="nil"/>
              <w:right w:val="nil"/>
            </w:tcBorders>
            <w:shd w:val="pct20" w:color="auto" w:fill="auto"/>
          </w:tcPr>
          <w:p w:rsidR="00654E08" w:rsidRDefault="00654E08" w:rsidP="00654E08">
            <w:pPr>
              <w:framePr w:hSpace="181" w:wrap="notBeside" w:vAnchor="text" w:hAnchor="page" w:xAlign="center" w:y="256"/>
              <w:jc w:val="center"/>
              <w:rPr>
                <w:rFonts w:ascii="Arial" w:hAnsi="Arial"/>
                <w:b/>
                <w:sz w:val="18"/>
              </w:rPr>
            </w:pPr>
            <w:r>
              <w:rPr>
                <w:rFonts w:ascii="Arial" w:hAnsi="Arial"/>
                <w:b/>
                <w:sz w:val="18"/>
              </w:rPr>
              <w:t>11.</w:t>
            </w:r>
          </w:p>
        </w:tc>
        <w:tc>
          <w:tcPr>
            <w:tcW w:w="619" w:type="dxa"/>
            <w:tcBorders>
              <w:top w:val="single" w:sz="12" w:space="0" w:color="auto"/>
              <w:left w:val="nil"/>
              <w:bottom w:val="nil"/>
              <w:right w:val="nil"/>
            </w:tcBorders>
            <w:shd w:val="pct20" w:color="auto" w:fill="auto"/>
          </w:tcPr>
          <w:p w:rsidR="00654E08" w:rsidRDefault="00654E08" w:rsidP="00654E08">
            <w:pPr>
              <w:framePr w:hSpace="181" w:wrap="notBeside" w:vAnchor="text" w:hAnchor="page" w:xAlign="center" w:y="256"/>
              <w:jc w:val="center"/>
              <w:rPr>
                <w:rFonts w:ascii="Arial" w:hAnsi="Arial"/>
                <w:b/>
                <w:sz w:val="18"/>
              </w:rPr>
            </w:pPr>
            <w:r>
              <w:rPr>
                <w:rFonts w:ascii="Arial" w:hAnsi="Arial"/>
                <w:b/>
                <w:sz w:val="18"/>
              </w:rPr>
              <w:t>12.</w:t>
            </w:r>
          </w:p>
        </w:tc>
        <w:tc>
          <w:tcPr>
            <w:tcW w:w="619" w:type="dxa"/>
            <w:tcBorders>
              <w:top w:val="single" w:sz="12" w:space="0" w:color="auto"/>
              <w:left w:val="nil"/>
              <w:bottom w:val="nil"/>
              <w:right w:val="nil"/>
            </w:tcBorders>
            <w:shd w:val="pct20" w:color="auto" w:fill="auto"/>
          </w:tcPr>
          <w:p w:rsidR="00654E08" w:rsidRDefault="00654E08" w:rsidP="00654E08">
            <w:pPr>
              <w:framePr w:hSpace="181" w:wrap="notBeside" w:vAnchor="text" w:hAnchor="page" w:xAlign="center" w:y="256"/>
              <w:jc w:val="center"/>
              <w:rPr>
                <w:rFonts w:ascii="Arial" w:hAnsi="Arial"/>
                <w:b/>
                <w:sz w:val="18"/>
              </w:rPr>
            </w:pPr>
            <w:r>
              <w:rPr>
                <w:rFonts w:ascii="Arial" w:hAnsi="Arial"/>
                <w:b/>
                <w:sz w:val="18"/>
              </w:rPr>
              <w:t>13.</w:t>
            </w:r>
          </w:p>
        </w:tc>
        <w:tc>
          <w:tcPr>
            <w:tcW w:w="619" w:type="dxa"/>
            <w:tcBorders>
              <w:top w:val="single" w:sz="12" w:space="0" w:color="auto"/>
              <w:left w:val="nil"/>
              <w:bottom w:val="nil"/>
              <w:right w:val="nil"/>
            </w:tcBorders>
            <w:shd w:val="pct20" w:color="auto" w:fill="auto"/>
          </w:tcPr>
          <w:p w:rsidR="00654E08" w:rsidRDefault="00654E08" w:rsidP="00654E08">
            <w:pPr>
              <w:framePr w:hSpace="181" w:wrap="notBeside" w:vAnchor="text" w:hAnchor="page" w:xAlign="center" w:y="256"/>
              <w:jc w:val="center"/>
              <w:rPr>
                <w:rFonts w:ascii="Arial" w:hAnsi="Arial"/>
                <w:b/>
                <w:sz w:val="18"/>
              </w:rPr>
            </w:pPr>
            <w:r>
              <w:rPr>
                <w:rFonts w:ascii="Arial" w:hAnsi="Arial"/>
                <w:b/>
                <w:sz w:val="18"/>
              </w:rPr>
              <w:t>14.</w:t>
            </w:r>
          </w:p>
        </w:tc>
        <w:tc>
          <w:tcPr>
            <w:tcW w:w="674" w:type="dxa"/>
            <w:tcBorders>
              <w:top w:val="single" w:sz="12" w:space="0" w:color="auto"/>
              <w:left w:val="nil"/>
              <w:bottom w:val="nil"/>
              <w:right w:val="single" w:sz="18" w:space="0" w:color="auto"/>
            </w:tcBorders>
            <w:shd w:val="pct20" w:color="auto" w:fill="auto"/>
          </w:tcPr>
          <w:p w:rsidR="00654E08" w:rsidRDefault="00654E08" w:rsidP="00654E08">
            <w:pPr>
              <w:framePr w:hSpace="181" w:wrap="notBeside" w:vAnchor="text" w:hAnchor="page" w:xAlign="center" w:y="256"/>
              <w:jc w:val="center"/>
              <w:rPr>
                <w:rFonts w:ascii="Arial" w:hAnsi="Arial"/>
                <w:b/>
                <w:sz w:val="18"/>
              </w:rPr>
            </w:pPr>
            <w:r>
              <w:rPr>
                <w:rFonts w:ascii="Arial" w:hAnsi="Arial"/>
                <w:b/>
                <w:sz w:val="18"/>
              </w:rPr>
              <w:t>15.</w:t>
            </w:r>
          </w:p>
        </w:tc>
      </w:tr>
      <w:tr w:rsidR="00654E08" w:rsidTr="00654E08">
        <w:tblPrEx>
          <w:tblCellMar>
            <w:top w:w="0" w:type="dxa"/>
            <w:bottom w:w="0" w:type="dxa"/>
          </w:tblCellMar>
        </w:tblPrEx>
        <w:trPr>
          <w:cantSplit/>
          <w:trHeight w:val="250"/>
          <w:jc w:val="center"/>
        </w:trPr>
        <w:tc>
          <w:tcPr>
            <w:tcW w:w="338" w:type="dxa"/>
            <w:tcBorders>
              <w:top w:val="nil"/>
              <w:left w:val="single" w:sz="18" w:space="0" w:color="auto"/>
              <w:bottom w:val="single" w:sz="12" w:space="0" w:color="auto"/>
              <w:right w:val="single" w:sz="12" w:space="0" w:color="auto"/>
            </w:tcBorders>
            <w:shd w:val="pct20" w:color="auto" w:fill="auto"/>
          </w:tcPr>
          <w:p w:rsidR="00654E08" w:rsidRDefault="00654E08" w:rsidP="00654E08">
            <w:pPr>
              <w:framePr w:hSpace="181" w:wrap="notBeside" w:vAnchor="text" w:hAnchor="page" w:xAlign="center" w:y="256"/>
              <w:jc w:val="both"/>
              <w:rPr>
                <w:sz w:val="18"/>
              </w:rPr>
            </w:pPr>
          </w:p>
        </w:tc>
        <w:tc>
          <w:tcPr>
            <w:tcW w:w="554" w:type="dxa"/>
            <w:tcBorders>
              <w:top w:val="nil"/>
              <w:left w:val="nil"/>
              <w:bottom w:val="single" w:sz="12" w:space="0" w:color="auto"/>
              <w:right w:val="nil"/>
            </w:tcBorders>
            <w:shd w:val="pct20" w:color="auto" w:fill="auto"/>
          </w:tcPr>
          <w:p w:rsidR="00654E08" w:rsidRDefault="00654E08" w:rsidP="00654E08">
            <w:pPr>
              <w:framePr w:hSpace="181" w:wrap="notBeside" w:vAnchor="text" w:hAnchor="page" w:xAlign="center" w:y="256"/>
              <w:jc w:val="both"/>
              <w:rPr>
                <w:rFonts w:ascii="Arial" w:hAnsi="Arial"/>
                <w:b/>
                <w:sz w:val="18"/>
              </w:rPr>
            </w:pPr>
          </w:p>
        </w:tc>
        <w:tc>
          <w:tcPr>
            <w:tcW w:w="8578" w:type="dxa"/>
            <w:gridSpan w:val="16"/>
            <w:tcBorders>
              <w:top w:val="nil"/>
              <w:left w:val="single" w:sz="12" w:space="0" w:color="auto"/>
              <w:bottom w:val="single" w:sz="12" w:space="0" w:color="auto"/>
              <w:right w:val="single" w:sz="18" w:space="0" w:color="auto"/>
            </w:tcBorders>
            <w:shd w:val="pct20" w:color="auto" w:fill="auto"/>
          </w:tcPr>
          <w:p w:rsidR="00654E08" w:rsidRDefault="00654E08" w:rsidP="00654E08">
            <w:pPr>
              <w:framePr w:hSpace="181" w:wrap="notBeside" w:vAnchor="text" w:hAnchor="page" w:xAlign="center" w:y="256"/>
              <w:jc w:val="center"/>
              <w:rPr>
                <w:rFonts w:ascii="Arial" w:hAnsi="Arial"/>
                <w:b/>
                <w:sz w:val="18"/>
              </w:rPr>
            </w:pPr>
            <w:r>
              <w:rPr>
                <w:rFonts w:ascii="Arial" w:hAnsi="Arial"/>
                <w:b/>
                <w:sz w:val="18"/>
              </w:rPr>
              <w:t>abgespaltenes Elektron</w:t>
            </w:r>
          </w:p>
        </w:tc>
      </w:tr>
      <w:tr w:rsidR="00654E08" w:rsidTr="00654E08">
        <w:tblPrEx>
          <w:jc w:val="right"/>
          <w:tblCellMar>
            <w:top w:w="0" w:type="dxa"/>
            <w:bottom w:w="0" w:type="dxa"/>
          </w:tblCellMar>
        </w:tblPrEx>
        <w:trPr>
          <w:gridAfter w:val="1"/>
          <w:wAfter w:w="8" w:type="dxa"/>
          <w:cantSplit/>
          <w:trHeight w:val="280"/>
          <w:jc w:val="right"/>
        </w:trPr>
        <w:tc>
          <w:tcPr>
            <w:tcW w:w="338" w:type="dxa"/>
            <w:tcBorders>
              <w:top w:val="nil"/>
              <w:left w:val="single" w:sz="18" w:space="0" w:color="auto"/>
            </w:tcBorders>
          </w:tcPr>
          <w:p w:rsidR="00654E08" w:rsidRDefault="00654E08" w:rsidP="00654E08">
            <w:pPr>
              <w:framePr w:hSpace="181" w:wrap="notBeside" w:vAnchor="text" w:hAnchor="page" w:xAlign="center" w:y="256"/>
              <w:jc w:val="both"/>
              <w:rPr>
                <w:sz w:val="18"/>
              </w:rPr>
            </w:pPr>
            <w:r>
              <w:rPr>
                <w:sz w:val="18"/>
              </w:rPr>
              <w:t>1</w:t>
            </w:r>
          </w:p>
        </w:tc>
        <w:tc>
          <w:tcPr>
            <w:tcW w:w="554" w:type="dxa"/>
            <w:tcBorders>
              <w:top w:val="nil"/>
            </w:tcBorders>
          </w:tcPr>
          <w:p w:rsidR="00654E08" w:rsidRDefault="00654E08" w:rsidP="00654E08">
            <w:pPr>
              <w:framePr w:hSpace="181" w:wrap="notBeside" w:vAnchor="text" w:hAnchor="page" w:xAlign="center" w:y="256"/>
              <w:jc w:val="both"/>
              <w:rPr>
                <w:rFonts w:ascii="Arial" w:hAnsi="Arial"/>
                <w:b/>
                <w:sz w:val="18"/>
              </w:rPr>
            </w:pPr>
            <w:r>
              <w:rPr>
                <w:rFonts w:ascii="Arial" w:hAnsi="Arial"/>
                <w:b/>
                <w:sz w:val="18"/>
              </w:rPr>
              <w:t>H</w:t>
            </w:r>
          </w:p>
        </w:tc>
        <w:tc>
          <w:tcPr>
            <w:tcW w:w="408" w:type="dxa"/>
            <w:tcBorders>
              <w:top w:val="nil"/>
              <w:bottom w:val="nil"/>
            </w:tcBorders>
            <w:shd w:val="pct20" w:color="auto" w:fill="auto"/>
          </w:tcPr>
          <w:p w:rsidR="00654E08" w:rsidRDefault="00654E08" w:rsidP="00654E08">
            <w:pPr>
              <w:framePr w:hSpace="181" w:wrap="notBeside" w:vAnchor="text" w:hAnchor="page" w:xAlign="center" w:y="256"/>
              <w:jc w:val="center"/>
              <w:rPr>
                <w:sz w:val="18"/>
              </w:rPr>
            </w:pPr>
            <w:r>
              <w:rPr>
                <w:sz w:val="18"/>
              </w:rPr>
              <w:t>13.6</w:t>
            </w:r>
          </w:p>
        </w:tc>
        <w:tc>
          <w:tcPr>
            <w:tcW w:w="8162" w:type="dxa"/>
            <w:gridSpan w:val="14"/>
            <w:tcBorders>
              <w:top w:val="single" w:sz="6" w:space="0" w:color="auto"/>
              <w:bottom w:val="single" w:sz="6" w:space="0" w:color="auto"/>
              <w:right w:val="single" w:sz="18" w:space="0" w:color="auto"/>
            </w:tcBorders>
          </w:tcPr>
          <w:p w:rsidR="00654E08" w:rsidRDefault="00654E08" w:rsidP="00654E08">
            <w:pPr>
              <w:framePr w:hSpace="181" w:wrap="notBeside" w:vAnchor="text" w:hAnchor="page" w:xAlign="center" w:y="256"/>
              <w:rPr>
                <w:sz w:val="18"/>
              </w:rPr>
            </w:pPr>
            <w:r>
              <w:rPr>
                <w:rFonts w:ascii="Arial" w:hAnsi="Arial"/>
                <w:sz w:val="22"/>
              </w:rPr>
              <w:t xml:space="preserve"> </w:t>
            </w:r>
            <w:r>
              <w:rPr>
                <w:rFonts w:ascii="Arial" w:hAnsi="Arial"/>
                <w:sz w:val="18"/>
              </w:rPr>
              <w:t xml:space="preserve"> 1 =  Elektronenzahl</w:t>
            </w:r>
          </w:p>
        </w:tc>
      </w:tr>
      <w:tr w:rsidR="00654E08" w:rsidTr="00654E08">
        <w:tblPrEx>
          <w:jc w:val="right"/>
          <w:tblCellMar>
            <w:top w:w="0" w:type="dxa"/>
            <w:bottom w:w="0" w:type="dxa"/>
          </w:tblCellMar>
        </w:tblPrEx>
        <w:trPr>
          <w:gridAfter w:val="1"/>
          <w:wAfter w:w="8" w:type="dxa"/>
          <w:cantSplit/>
          <w:trHeight w:val="280"/>
          <w:jc w:val="right"/>
        </w:trPr>
        <w:tc>
          <w:tcPr>
            <w:tcW w:w="338" w:type="dxa"/>
            <w:tcBorders>
              <w:left w:val="single" w:sz="18" w:space="0" w:color="auto"/>
            </w:tcBorders>
          </w:tcPr>
          <w:p w:rsidR="00654E08" w:rsidRDefault="00654E08" w:rsidP="00654E08">
            <w:pPr>
              <w:framePr w:hSpace="181" w:wrap="notBeside" w:vAnchor="text" w:hAnchor="page" w:xAlign="center" w:y="256"/>
              <w:jc w:val="both"/>
              <w:rPr>
                <w:sz w:val="18"/>
              </w:rPr>
            </w:pPr>
            <w:r>
              <w:rPr>
                <w:sz w:val="18"/>
              </w:rPr>
              <w:t>2</w:t>
            </w:r>
          </w:p>
        </w:tc>
        <w:tc>
          <w:tcPr>
            <w:tcW w:w="554" w:type="dxa"/>
          </w:tcPr>
          <w:p w:rsidR="00654E08" w:rsidRDefault="00654E08" w:rsidP="00654E08">
            <w:pPr>
              <w:framePr w:hSpace="181" w:wrap="notBeside" w:vAnchor="text" w:hAnchor="page" w:xAlign="center" w:y="256"/>
              <w:jc w:val="both"/>
              <w:rPr>
                <w:rFonts w:ascii="Arial" w:hAnsi="Arial"/>
                <w:b/>
                <w:sz w:val="18"/>
              </w:rPr>
            </w:pPr>
            <w:r>
              <w:rPr>
                <w:rFonts w:ascii="Arial" w:hAnsi="Arial"/>
                <w:b/>
                <w:sz w:val="18"/>
              </w:rPr>
              <w:t>He</w:t>
            </w:r>
          </w:p>
        </w:tc>
        <w:tc>
          <w:tcPr>
            <w:tcW w:w="408" w:type="dxa"/>
            <w:tcBorders>
              <w:top w:val="single" w:sz="6" w:space="0" w:color="auto"/>
              <w:bottom w:val="single" w:sz="6" w:space="0" w:color="auto"/>
            </w:tcBorders>
            <w:shd w:val="pct20" w:color="auto" w:fill="auto"/>
          </w:tcPr>
          <w:p w:rsidR="00654E08" w:rsidRDefault="00654E08" w:rsidP="00654E08">
            <w:pPr>
              <w:framePr w:hSpace="181" w:wrap="notBeside" w:vAnchor="text" w:hAnchor="page" w:xAlign="center" w:y="256"/>
              <w:jc w:val="center"/>
              <w:rPr>
                <w:sz w:val="18"/>
              </w:rPr>
            </w:pPr>
            <w:r>
              <w:rPr>
                <w:sz w:val="18"/>
              </w:rPr>
              <w:t>24.6</w:t>
            </w:r>
          </w:p>
        </w:tc>
        <w:tc>
          <w:tcPr>
            <w:tcW w:w="400" w:type="dxa"/>
            <w:tcBorders>
              <w:top w:val="nil"/>
              <w:bottom w:val="nil"/>
            </w:tcBorders>
            <w:shd w:val="pct20" w:color="auto" w:fill="auto"/>
          </w:tcPr>
          <w:p w:rsidR="00654E08" w:rsidRDefault="00654E08" w:rsidP="00654E08">
            <w:pPr>
              <w:framePr w:hSpace="181" w:wrap="notBeside" w:vAnchor="text" w:hAnchor="page" w:xAlign="center" w:y="256"/>
              <w:jc w:val="center"/>
              <w:rPr>
                <w:sz w:val="18"/>
              </w:rPr>
            </w:pPr>
            <w:r>
              <w:rPr>
                <w:sz w:val="18"/>
              </w:rPr>
              <w:t>54.4</w:t>
            </w:r>
          </w:p>
        </w:tc>
        <w:tc>
          <w:tcPr>
            <w:tcW w:w="7762" w:type="dxa"/>
            <w:gridSpan w:val="13"/>
            <w:tcBorders>
              <w:top w:val="nil"/>
              <w:bottom w:val="nil"/>
              <w:right w:val="single" w:sz="18" w:space="0" w:color="auto"/>
            </w:tcBorders>
          </w:tcPr>
          <w:p w:rsidR="00654E08" w:rsidRDefault="00654E08" w:rsidP="00654E08">
            <w:pPr>
              <w:framePr w:hSpace="181" w:wrap="notBeside" w:vAnchor="text" w:hAnchor="page" w:xAlign="center" w:y="256"/>
              <w:rPr>
                <w:sz w:val="18"/>
              </w:rPr>
            </w:pPr>
            <w:r>
              <w:rPr>
                <w:rFonts w:ascii="Arial" w:hAnsi="Arial"/>
                <w:sz w:val="18"/>
              </w:rPr>
              <w:t xml:space="preserve">   2  =  Elektronenzahl</w:t>
            </w:r>
          </w:p>
        </w:tc>
      </w:tr>
      <w:tr w:rsidR="00654E08" w:rsidTr="00654E08">
        <w:tblPrEx>
          <w:jc w:val="right"/>
          <w:tblCellMar>
            <w:top w:w="0" w:type="dxa"/>
            <w:bottom w:w="0" w:type="dxa"/>
          </w:tblCellMar>
        </w:tblPrEx>
        <w:trPr>
          <w:gridAfter w:val="1"/>
          <w:wAfter w:w="8" w:type="dxa"/>
          <w:cantSplit/>
          <w:trHeight w:val="280"/>
          <w:jc w:val="right"/>
        </w:trPr>
        <w:tc>
          <w:tcPr>
            <w:tcW w:w="338" w:type="dxa"/>
            <w:tcBorders>
              <w:left w:val="single" w:sz="18" w:space="0" w:color="auto"/>
            </w:tcBorders>
          </w:tcPr>
          <w:p w:rsidR="00654E08" w:rsidRDefault="00654E08" w:rsidP="00654E08">
            <w:pPr>
              <w:framePr w:hSpace="181" w:wrap="notBeside" w:vAnchor="text" w:hAnchor="page" w:xAlign="center" w:y="256"/>
              <w:jc w:val="both"/>
              <w:rPr>
                <w:sz w:val="18"/>
              </w:rPr>
            </w:pPr>
            <w:r>
              <w:rPr>
                <w:sz w:val="18"/>
              </w:rPr>
              <w:t>3</w:t>
            </w:r>
          </w:p>
        </w:tc>
        <w:tc>
          <w:tcPr>
            <w:tcW w:w="554" w:type="dxa"/>
          </w:tcPr>
          <w:p w:rsidR="00654E08" w:rsidRDefault="00654E08" w:rsidP="00654E08">
            <w:pPr>
              <w:framePr w:hSpace="181" w:wrap="notBeside" w:vAnchor="text" w:hAnchor="page" w:xAlign="center" w:y="256"/>
              <w:jc w:val="both"/>
              <w:rPr>
                <w:rFonts w:ascii="Arial" w:hAnsi="Arial"/>
                <w:b/>
                <w:sz w:val="18"/>
              </w:rPr>
            </w:pPr>
            <w:r>
              <w:rPr>
                <w:rFonts w:ascii="Arial" w:hAnsi="Arial"/>
                <w:b/>
                <w:sz w:val="18"/>
              </w:rPr>
              <w:t>Li</w:t>
            </w:r>
          </w:p>
        </w:tc>
        <w:tc>
          <w:tcPr>
            <w:tcW w:w="408" w:type="dxa"/>
            <w:tcBorders>
              <w:top w:val="nil"/>
            </w:tcBorders>
          </w:tcPr>
          <w:p w:rsidR="00654E08" w:rsidRDefault="00654E08" w:rsidP="00654E08">
            <w:pPr>
              <w:framePr w:hSpace="181" w:wrap="notBeside" w:vAnchor="text" w:hAnchor="page" w:xAlign="center" w:y="256"/>
              <w:jc w:val="center"/>
              <w:rPr>
                <w:sz w:val="18"/>
              </w:rPr>
            </w:pPr>
            <w:r>
              <w:rPr>
                <w:sz w:val="18"/>
              </w:rPr>
              <w:t>5.4</w:t>
            </w:r>
          </w:p>
        </w:tc>
        <w:tc>
          <w:tcPr>
            <w:tcW w:w="400" w:type="dxa"/>
            <w:shd w:val="pct20" w:color="auto" w:fill="auto"/>
          </w:tcPr>
          <w:p w:rsidR="00654E08" w:rsidRDefault="00654E08" w:rsidP="00654E08">
            <w:pPr>
              <w:framePr w:hSpace="181" w:wrap="notBeside" w:vAnchor="text" w:hAnchor="page" w:xAlign="center" w:y="256"/>
              <w:jc w:val="center"/>
              <w:rPr>
                <w:sz w:val="18"/>
              </w:rPr>
            </w:pPr>
            <w:r>
              <w:rPr>
                <w:sz w:val="18"/>
              </w:rPr>
              <w:t>75.6</w:t>
            </w:r>
          </w:p>
        </w:tc>
        <w:tc>
          <w:tcPr>
            <w:tcW w:w="539" w:type="dxa"/>
            <w:tcBorders>
              <w:bottom w:val="nil"/>
            </w:tcBorders>
            <w:shd w:val="pct20" w:color="auto" w:fill="auto"/>
          </w:tcPr>
          <w:p w:rsidR="00654E08" w:rsidRDefault="00654E08" w:rsidP="00654E08">
            <w:pPr>
              <w:framePr w:hSpace="181" w:wrap="notBeside" w:vAnchor="text" w:hAnchor="page" w:xAlign="center" w:y="256"/>
              <w:jc w:val="center"/>
              <w:rPr>
                <w:sz w:val="18"/>
              </w:rPr>
            </w:pPr>
            <w:r>
              <w:rPr>
                <w:sz w:val="18"/>
              </w:rPr>
              <w:t>122.5</w:t>
            </w:r>
          </w:p>
        </w:tc>
        <w:tc>
          <w:tcPr>
            <w:tcW w:w="7223" w:type="dxa"/>
            <w:gridSpan w:val="12"/>
            <w:tcBorders>
              <w:bottom w:val="nil"/>
              <w:right w:val="single" w:sz="18" w:space="0" w:color="auto"/>
            </w:tcBorders>
          </w:tcPr>
          <w:p w:rsidR="00654E08" w:rsidRDefault="00654E08" w:rsidP="00654E08">
            <w:pPr>
              <w:framePr w:hSpace="181" w:wrap="notBeside" w:vAnchor="text" w:hAnchor="page" w:xAlign="center" w:y="256"/>
              <w:rPr>
                <w:sz w:val="18"/>
              </w:rPr>
            </w:pPr>
            <w:r>
              <w:rPr>
                <w:rFonts w:ascii="Arial" w:hAnsi="Arial"/>
                <w:sz w:val="22"/>
              </w:rPr>
              <w:t xml:space="preserve">   </w:t>
            </w:r>
            <w:r>
              <w:rPr>
                <w:rFonts w:ascii="Arial" w:hAnsi="Arial"/>
                <w:sz w:val="18"/>
              </w:rPr>
              <w:t>1 + 2 = 3 = Elektronenzahl</w:t>
            </w:r>
          </w:p>
        </w:tc>
      </w:tr>
      <w:tr w:rsidR="00654E08" w:rsidTr="00654E08">
        <w:tblPrEx>
          <w:jc w:val="right"/>
          <w:tblCellMar>
            <w:top w:w="0" w:type="dxa"/>
            <w:bottom w:w="0" w:type="dxa"/>
          </w:tblCellMar>
        </w:tblPrEx>
        <w:trPr>
          <w:gridAfter w:val="1"/>
          <w:wAfter w:w="9" w:type="dxa"/>
          <w:cantSplit/>
          <w:trHeight w:val="280"/>
          <w:jc w:val="right"/>
        </w:trPr>
        <w:tc>
          <w:tcPr>
            <w:tcW w:w="338" w:type="dxa"/>
            <w:tcBorders>
              <w:left w:val="single" w:sz="18" w:space="0" w:color="auto"/>
            </w:tcBorders>
          </w:tcPr>
          <w:p w:rsidR="00654E08" w:rsidRDefault="00654E08" w:rsidP="00654E08">
            <w:pPr>
              <w:framePr w:hSpace="181" w:wrap="notBeside" w:vAnchor="text" w:hAnchor="page" w:xAlign="center" w:y="256"/>
              <w:jc w:val="both"/>
              <w:rPr>
                <w:sz w:val="18"/>
              </w:rPr>
            </w:pPr>
            <w:r>
              <w:rPr>
                <w:sz w:val="18"/>
              </w:rPr>
              <w:t>4</w:t>
            </w:r>
          </w:p>
        </w:tc>
        <w:tc>
          <w:tcPr>
            <w:tcW w:w="554" w:type="dxa"/>
          </w:tcPr>
          <w:p w:rsidR="00654E08" w:rsidRDefault="00654E08" w:rsidP="00654E08">
            <w:pPr>
              <w:framePr w:hSpace="181" w:wrap="notBeside" w:vAnchor="text" w:hAnchor="page" w:xAlign="center" w:y="256"/>
              <w:jc w:val="both"/>
              <w:rPr>
                <w:rFonts w:ascii="Arial" w:hAnsi="Arial"/>
                <w:b/>
                <w:sz w:val="18"/>
              </w:rPr>
            </w:pPr>
            <w:r>
              <w:rPr>
                <w:rFonts w:ascii="Arial" w:hAnsi="Arial"/>
                <w:b/>
                <w:sz w:val="18"/>
              </w:rPr>
              <w:t>Be</w:t>
            </w:r>
          </w:p>
        </w:tc>
        <w:tc>
          <w:tcPr>
            <w:tcW w:w="408" w:type="dxa"/>
          </w:tcPr>
          <w:p w:rsidR="00654E08" w:rsidRDefault="00654E08" w:rsidP="00654E08">
            <w:pPr>
              <w:framePr w:hSpace="181" w:wrap="notBeside" w:vAnchor="text" w:hAnchor="page" w:xAlign="center" w:y="256"/>
              <w:jc w:val="center"/>
              <w:rPr>
                <w:sz w:val="18"/>
              </w:rPr>
            </w:pPr>
            <w:r>
              <w:rPr>
                <w:sz w:val="18"/>
              </w:rPr>
              <w:t>9.3</w:t>
            </w:r>
          </w:p>
        </w:tc>
        <w:tc>
          <w:tcPr>
            <w:tcW w:w="400" w:type="dxa"/>
          </w:tcPr>
          <w:p w:rsidR="00654E08" w:rsidRDefault="00654E08" w:rsidP="00654E08">
            <w:pPr>
              <w:framePr w:hSpace="181" w:wrap="notBeside" w:vAnchor="text" w:hAnchor="page" w:xAlign="center" w:y="256"/>
              <w:jc w:val="center"/>
              <w:rPr>
                <w:sz w:val="18"/>
              </w:rPr>
            </w:pPr>
            <w:r>
              <w:rPr>
                <w:sz w:val="18"/>
              </w:rPr>
              <w:t>18.2</w:t>
            </w:r>
          </w:p>
        </w:tc>
        <w:tc>
          <w:tcPr>
            <w:tcW w:w="539" w:type="dxa"/>
            <w:shd w:val="pct20" w:color="auto" w:fill="auto"/>
          </w:tcPr>
          <w:p w:rsidR="00654E08" w:rsidRDefault="00654E08" w:rsidP="00654E08">
            <w:pPr>
              <w:framePr w:hSpace="181" w:wrap="notBeside" w:vAnchor="text" w:hAnchor="page" w:xAlign="center" w:y="256"/>
              <w:jc w:val="center"/>
              <w:rPr>
                <w:sz w:val="18"/>
              </w:rPr>
            </w:pPr>
            <w:r>
              <w:rPr>
                <w:sz w:val="18"/>
              </w:rPr>
              <w:t>153.9</w:t>
            </w:r>
          </w:p>
        </w:tc>
        <w:tc>
          <w:tcPr>
            <w:tcW w:w="619" w:type="dxa"/>
            <w:tcBorders>
              <w:bottom w:val="nil"/>
            </w:tcBorders>
            <w:shd w:val="pct20" w:color="auto" w:fill="auto"/>
          </w:tcPr>
          <w:p w:rsidR="00654E08" w:rsidRDefault="00654E08" w:rsidP="00654E08">
            <w:pPr>
              <w:framePr w:hSpace="181" w:wrap="notBeside" w:vAnchor="text" w:hAnchor="page" w:xAlign="center" w:y="256"/>
              <w:jc w:val="center"/>
              <w:rPr>
                <w:sz w:val="18"/>
              </w:rPr>
            </w:pPr>
            <w:r>
              <w:rPr>
                <w:sz w:val="18"/>
              </w:rPr>
              <w:t>217.7</w:t>
            </w:r>
          </w:p>
        </w:tc>
        <w:tc>
          <w:tcPr>
            <w:tcW w:w="6603" w:type="dxa"/>
            <w:gridSpan w:val="11"/>
            <w:tcBorders>
              <w:bottom w:val="nil"/>
              <w:right w:val="single" w:sz="18" w:space="0" w:color="auto"/>
            </w:tcBorders>
          </w:tcPr>
          <w:p w:rsidR="00654E08" w:rsidRDefault="00654E08" w:rsidP="00654E08">
            <w:pPr>
              <w:framePr w:hSpace="181" w:wrap="notBeside" w:vAnchor="text" w:hAnchor="page" w:xAlign="center" w:y="256"/>
              <w:rPr>
                <w:sz w:val="18"/>
              </w:rPr>
            </w:pPr>
            <w:r>
              <w:rPr>
                <w:rFonts w:ascii="Arial" w:hAnsi="Arial"/>
                <w:sz w:val="22"/>
              </w:rPr>
              <w:t xml:space="preserve">   </w:t>
            </w:r>
            <w:r>
              <w:rPr>
                <w:rFonts w:ascii="Arial" w:hAnsi="Arial"/>
                <w:sz w:val="18"/>
              </w:rPr>
              <w:t>2 + 2 = 4 = Elektronenzahl</w:t>
            </w:r>
          </w:p>
        </w:tc>
      </w:tr>
      <w:tr w:rsidR="00654E08" w:rsidTr="00654E08">
        <w:tblPrEx>
          <w:jc w:val="right"/>
          <w:tblCellMar>
            <w:top w:w="0" w:type="dxa"/>
            <w:bottom w:w="0" w:type="dxa"/>
          </w:tblCellMar>
        </w:tblPrEx>
        <w:trPr>
          <w:gridAfter w:val="1"/>
          <w:wAfter w:w="9" w:type="dxa"/>
          <w:cantSplit/>
          <w:trHeight w:val="280"/>
          <w:jc w:val="right"/>
        </w:trPr>
        <w:tc>
          <w:tcPr>
            <w:tcW w:w="338" w:type="dxa"/>
            <w:tcBorders>
              <w:left w:val="single" w:sz="18" w:space="0" w:color="auto"/>
            </w:tcBorders>
          </w:tcPr>
          <w:p w:rsidR="00654E08" w:rsidRDefault="00654E08" w:rsidP="00654E08">
            <w:pPr>
              <w:framePr w:hSpace="181" w:wrap="notBeside" w:vAnchor="text" w:hAnchor="page" w:xAlign="center" w:y="256"/>
              <w:jc w:val="both"/>
              <w:rPr>
                <w:sz w:val="18"/>
              </w:rPr>
            </w:pPr>
            <w:r>
              <w:rPr>
                <w:sz w:val="18"/>
              </w:rPr>
              <w:t>5</w:t>
            </w:r>
          </w:p>
        </w:tc>
        <w:tc>
          <w:tcPr>
            <w:tcW w:w="554" w:type="dxa"/>
          </w:tcPr>
          <w:p w:rsidR="00654E08" w:rsidRDefault="00654E08" w:rsidP="00654E08">
            <w:pPr>
              <w:framePr w:hSpace="181" w:wrap="notBeside" w:vAnchor="text" w:hAnchor="page" w:xAlign="center" w:y="256"/>
              <w:jc w:val="both"/>
              <w:rPr>
                <w:rFonts w:ascii="Arial" w:hAnsi="Arial"/>
                <w:b/>
                <w:sz w:val="18"/>
              </w:rPr>
            </w:pPr>
            <w:r>
              <w:rPr>
                <w:rFonts w:ascii="Arial" w:hAnsi="Arial"/>
                <w:b/>
                <w:sz w:val="18"/>
              </w:rPr>
              <w:t>B</w:t>
            </w:r>
          </w:p>
        </w:tc>
        <w:tc>
          <w:tcPr>
            <w:tcW w:w="408" w:type="dxa"/>
          </w:tcPr>
          <w:p w:rsidR="00654E08" w:rsidRDefault="00654E08" w:rsidP="00654E08">
            <w:pPr>
              <w:framePr w:hSpace="181" w:wrap="notBeside" w:vAnchor="text" w:hAnchor="page" w:xAlign="center" w:y="256"/>
              <w:jc w:val="center"/>
              <w:rPr>
                <w:sz w:val="18"/>
              </w:rPr>
            </w:pPr>
            <w:r>
              <w:rPr>
                <w:sz w:val="18"/>
              </w:rPr>
              <w:t>8.3</w:t>
            </w:r>
          </w:p>
        </w:tc>
        <w:tc>
          <w:tcPr>
            <w:tcW w:w="400" w:type="dxa"/>
          </w:tcPr>
          <w:p w:rsidR="00654E08" w:rsidRDefault="00654E08" w:rsidP="00654E08">
            <w:pPr>
              <w:framePr w:hSpace="181" w:wrap="notBeside" w:vAnchor="text" w:hAnchor="page" w:xAlign="center" w:y="256"/>
              <w:jc w:val="center"/>
              <w:rPr>
                <w:sz w:val="18"/>
              </w:rPr>
            </w:pPr>
            <w:r>
              <w:rPr>
                <w:sz w:val="18"/>
              </w:rPr>
              <w:t>25.2</w:t>
            </w:r>
          </w:p>
        </w:tc>
        <w:tc>
          <w:tcPr>
            <w:tcW w:w="539" w:type="dxa"/>
          </w:tcPr>
          <w:p w:rsidR="00654E08" w:rsidRDefault="00654E08" w:rsidP="00654E08">
            <w:pPr>
              <w:framePr w:hSpace="181" w:wrap="notBeside" w:vAnchor="text" w:hAnchor="page" w:xAlign="center" w:y="256"/>
              <w:jc w:val="center"/>
              <w:rPr>
                <w:sz w:val="18"/>
              </w:rPr>
            </w:pPr>
            <w:r>
              <w:rPr>
                <w:sz w:val="18"/>
              </w:rPr>
              <w:t>37.9</w:t>
            </w:r>
          </w:p>
        </w:tc>
        <w:tc>
          <w:tcPr>
            <w:tcW w:w="619" w:type="dxa"/>
            <w:shd w:val="pct20" w:color="auto" w:fill="auto"/>
          </w:tcPr>
          <w:p w:rsidR="00654E08" w:rsidRDefault="00654E08" w:rsidP="00654E08">
            <w:pPr>
              <w:framePr w:hSpace="181" w:wrap="notBeside" w:vAnchor="text" w:hAnchor="page" w:xAlign="center" w:y="256"/>
              <w:jc w:val="center"/>
              <w:rPr>
                <w:sz w:val="18"/>
              </w:rPr>
            </w:pPr>
            <w:r>
              <w:rPr>
                <w:sz w:val="18"/>
              </w:rPr>
              <w:t>259.4</w:t>
            </w:r>
          </w:p>
        </w:tc>
        <w:tc>
          <w:tcPr>
            <w:tcW w:w="531" w:type="dxa"/>
            <w:tcBorders>
              <w:bottom w:val="nil"/>
            </w:tcBorders>
            <w:shd w:val="pct20" w:color="auto" w:fill="auto"/>
          </w:tcPr>
          <w:p w:rsidR="00654E08" w:rsidRDefault="00654E08" w:rsidP="00654E08">
            <w:pPr>
              <w:framePr w:hSpace="181" w:wrap="notBeside" w:vAnchor="text" w:hAnchor="page" w:xAlign="center" w:y="256"/>
              <w:jc w:val="center"/>
              <w:rPr>
                <w:sz w:val="18"/>
              </w:rPr>
            </w:pPr>
            <w:r>
              <w:rPr>
                <w:sz w:val="18"/>
              </w:rPr>
              <w:t>340.2</w:t>
            </w:r>
          </w:p>
        </w:tc>
        <w:tc>
          <w:tcPr>
            <w:tcW w:w="6072" w:type="dxa"/>
            <w:gridSpan w:val="10"/>
            <w:tcBorders>
              <w:bottom w:val="nil"/>
              <w:right w:val="single" w:sz="18" w:space="0" w:color="auto"/>
            </w:tcBorders>
          </w:tcPr>
          <w:p w:rsidR="00654E08" w:rsidRDefault="00654E08" w:rsidP="00654E08">
            <w:pPr>
              <w:framePr w:hSpace="181" w:wrap="notBeside" w:vAnchor="text" w:hAnchor="page" w:xAlign="center" w:y="256"/>
              <w:rPr>
                <w:sz w:val="18"/>
              </w:rPr>
            </w:pPr>
            <w:r>
              <w:rPr>
                <w:rFonts w:ascii="Arial" w:hAnsi="Arial"/>
                <w:sz w:val="22"/>
              </w:rPr>
              <w:t xml:space="preserve">  </w:t>
            </w:r>
            <w:r>
              <w:rPr>
                <w:rFonts w:ascii="Arial" w:hAnsi="Arial"/>
                <w:sz w:val="18"/>
              </w:rPr>
              <w:t xml:space="preserve"> 3 + 2 = 5 = Elektronenzahl</w:t>
            </w:r>
          </w:p>
        </w:tc>
      </w:tr>
      <w:tr w:rsidR="00654E08" w:rsidTr="00654E08">
        <w:tblPrEx>
          <w:jc w:val="right"/>
          <w:tblCellMar>
            <w:top w:w="0" w:type="dxa"/>
            <w:bottom w:w="0" w:type="dxa"/>
          </w:tblCellMar>
        </w:tblPrEx>
        <w:trPr>
          <w:gridAfter w:val="1"/>
          <w:wAfter w:w="9" w:type="dxa"/>
          <w:cantSplit/>
          <w:trHeight w:val="280"/>
          <w:jc w:val="right"/>
        </w:trPr>
        <w:tc>
          <w:tcPr>
            <w:tcW w:w="338" w:type="dxa"/>
            <w:tcBorders>
              <w:left w:val="single" w:sz="18" w:space="0" w:color="auto"/>
            </w:tcBorders>
          </w:tcPr>
          <w:p w:rsidR="00654E08" w:rsidRDefault="00654E08" w:rsidP="00654E08">
            <w:pPr>
              <w:framePr w:hSpace="181" w:wrap="notBeside" w:vAnchor="text" w:hAnchor="page" w:xAlign="center" w:y="256"/>
              <w:jc w:val="both"/>
              <w:rPr>
                <w:sz w:val="18"/>
              </w:rPr>
            </w:pPr>
            <w:r>
              <w:rPr>
                <w:sz w:val="18"/>
              </w:rPr>
              <w:t>6</w:t>
            </w:r>
          </w:p>
        </w:tc>
        <w:tc>
          <w:tcPr>
            <w:tcW w:w="554" w:type="dxa"/>
          </w:tcPr>
          <w:p w:rsidR="00654E08" w:rsidRDefault="00654E08" w:rsidP="00654E08">
            <w:pPr>
              <w:framePr w:hSpace="181" w:wrap="notBeside" w:vAnchor="text" w:hAnchor="page" w:xAlign="center" w:y="256"/>
              <w:jc w:val="both"/>
              <w:rPr>
                <w:rFonts w:ascii="Arial" w:hAnsi="Arial"/>
                <w:b/>
                <w:sz w:val="18"/>
              </w:rPr>
            </w:pPr>
            <w:r>
              <w:rPr>
                <w:rFonts w:ascii="Arial" w:hAnsi="Arial"/>
                <w:b/>
                <w:sz w:val="18"/>
              </w:rPr>
              <w:t>C</w:t>
            </w:r>
          </w:p>
        </w:tc>
        <w:tc>
          <w:tcPr>
            <w:tcW w:w="408" w:type="dxa"/>
          </w:tcPr>
          <w:p w:rsidR="00654E08" w:rsidRDefault="00654E08" w:rsidP="00654E08">
            <w:pPr>
              <w:framePr w:hSpace="181" w:wrap="notBeside" w:vAnchor="text" w:hAnchor="page" w:xAlign="center" w:y="256"/>
              <w:jc w:val="center"/>
              <w:rPr>
                <w:sz w:val="18"/>
              </w:rPr>
            </w:pPr>
            <w:r>
              <w:rPr>
                <w:sz w:val="18"/>
              </w:rPr>
              <w:t>11.3</w:t>
            </w:r>
          </w:p>
        </w:tc>
        <w:tc>
          <w:tcPr>
            <w:tcW w:w="400" w:type="dxa"/>
          </w:tcPr>
          <w:p w:rsidR="00654E08" w:rsidRDefault="00654E08" w:rsidP="00654E08">
            <w:pPr>
              <w:framePr w:hSpace="181" w:wrap="notBeside" w:vAnchor="text" w:hAnchor="page" w:xAlign="center" w:y="256"/>
              <w:jc w:val="center"/>
              <w:rPr>
                <w:sz w:val="18"/>
              </w:rPr>
            </w:pPr>
            <w:r>
              <w:rPr>
                <w:sz w:val="18"/>
              </w:rPr>
              <w:t>24.4</w:t>
            </w:r>
          </w:p>
        </w:tc>
        <w:tc>
          <w:tcPr>
            <w:tcW w:w="539" w:type="dxa"/>
          </w:tcPr>
          <w:p w:rsidR="00654E08" w:rsidRDefault="00654E08" w:rsidP="00654E08">
            <w:pPr>
              <w:framePr w:hSpace="181" w:wrap="notBeside" w:vAnchor="text" w:hAnchor="page" w:xAlign="center" w:y="256"/>
              <w:jc w:val="center"/>
              <w:rPr>
                <w:sz w:val="18"/>
              </w:rPr>
            </w:pPr>
            <w:r>
              <w:rPr>
                <w:sz w:val="18"/>
              </w:rPr>
              <w:t>47.9</w:t>
            </w:r>
          </w:p>
        </w:tc>
        <w:tc>
          <w:tcPr>
            <w:tcW w:w="619" w:type="dxa"/>
          </w:tcPr>
          <w:p w:rsidR="00654E08" w:rsidRDefault="00654E08" w:rsidP="00654E08">
            <w:pPr>
              <w:framePr w:hSpace="181" w:wrap="notBeside" w:vAnchor="text" w:hAnchor="page" w:xAlign="center" w:y="256"/>
              <w:jc w:val="center"/>
              <w:rPr>
                <w:sz w:val="18"/>
              </w:rPr>
            </w:pPr>
            <w:r>
              <w:rPr>
                <w:sz w:val="18"/>
              </w:rPr>
              <w:t>64.5</w:t>
            </w:r>
          </w:p>
        </w:tc>
        <w:tc>
          <w:tcPr>
            <w:tcW w:w="531" w:type="dxa"/>
            <w:shd w:val="pct20" w:color="auto" w:fill="auto"/>
          </w:tcPr>
          <w:p w:rsidR="00654E08" w:rsidRDefault="00654E08" w:rsidP="00654E08">
            <w:pPr>
              <w:framePr w:hSpace="181" w:wrap="notBeside" w:vAnchor="text" w:hAnchor="page" w:xAlign="center" w:y="256"/>
              <w:jc w:val="center"/>
              <w:rPr>
                <w:sz w:val="18"/>
              </w:rPr>
            </w:pPr>
            <w:r>
              <w:rPr>
                <w:sz w:val="18"/>
              </w:rPr>
              <w:t>392.1</w:t>
            </w:r>
          </w:p>
        </w:tc>
        <w:tc>
          <w:tcPr>
            <w:tcW w:w="531" w:type="dxa"/>
            <w:tcBorders>
              <w:bottom w:val="nil"/>
            </w:tcBorders>
            <w:shd w:val="pct20" w:color="auto" w:fill="auto"/>
          </w:tcPr>
          <w:p w:rsidR="00654E08" w:rsidRDefault="00654E08" w:rsidP="00654E08">
            <w:pPr>
              <w:framePr w:hSpace="181" w:wrap="notBeside" w:vAnchor="text" w:hAnchor="page" w:xAlign="center" w:y="256"/>
              <w:jc w:val="center"/>
              <w:rPr>
                <w:sz w:val="18"/>
              </w:rPr>
            </w:pPr>
            <w:r>
              <w:rPr>
                <w:sz w:val="18"/>
              </w:rPr>
              <w:t>490.0</w:t>
            </w:r>
          </w:p>
        </w:tc>
        <w:tc>
          <w:tcPr>
            <w:tcW w:w="5541" w:type="dxa"/>
            <w:gridSpan w:val="9"/>
            <w:tcBorders>
              <w:bottom w:val="nil"/>
              <w:right w:val="single" w:sz="18" w:space="0" w:color="auto"/>
            </w:tcBorders>
          </w:tcPr>
          <w:p w:rsidR="00654E08" w:rsidRDefault="00654E08" w:rsidP="00654E08">
            <w:pPr>
              <w:framePr w:hSpace="181" w:wrap="notBeside" w:vAnchor="text" w:hAnchor="page" w:xAlign="center" w:y="256"/>
              <w:rPr>
                <w:sz w:val="18"/>
              </w:rPr>
            </w:pPr>
            <w:r>
              <w:rPr>
                <w:rFonts w:ascii="Arial" w:hAnsi="Arial"/>
                <w:sz w:val="22"/>
              </w:rPr>
              <w:t xml:space="preserve">   </w:t>
            </w:r>
            <w:r>
              <w:rPr>
                <w:rFonts w:ascii="Arial" w:hAnsi="Arial"/>
                <w:sz w:val="18"/>
              </w:rPr>
              <w:t>4 + 2 = 6 = Elektronenzahl</w:t>
            </w:r>
          </w:p>
        </w:tc>
      </w:tr>
      <w:tr w:rsidR="00654E08" w:rsidTr="00654E08">
        <w:tblPrEx>
          <w:jc w:val="right"/>
          <w:tblCellMar>
            <w:top w:w="0" w:type="dxa"/>
            <w:bottom w:w="0" w:type="dxa"/>
          </w:tblCellMar>
        </w:tblPrEx>
        <w:trPr>
          <w:gridAfter w:val="1"/>
          <w:wAfter w:w="10" w:type="dxa"/>
          <w:cantSplit/>
          <w:trHeight w:val="280"/>
          <w:jc w:val="right"/>
        </w:trPr>
        <w:tc>
          <w:tcPr>
            <w:tcW w:w="338" w:type="dxa"/>
            <w:tcBorders>
              <w:left w:val="single" w:sz="18" w:space="0" w:color="auto"/>
            </w:tcBorders>
          </w:tcPr>
          <w:p w:rsidR="00654E08" w:rsidRDefault="00654E08" w:rsidP="00654E08">
            <w:pPr>
              <w:framePr w:hSpace="181" w:wrap="notBeside" w:vAnchor="text" w:hAnchor="page" w:xAlign="center" w:y="256"/>
              <w:jc w:val="both"/>
              <w:rPr>
                <w:sz w:val="18"/>
              </w:rPr>
            </w:pPr>
            <w:r>
              <w:rPr>
                <w:sz w:val="18"/>
              </w:rPr>
              <w:t>7</w:t>
            </w:r>
          </w:p>
        </w:tc>
        <w:tc>
          <w:tcPr>
            <w:tcW w:w="554" w:type="dxa"/>
          </w:tcPr>
          <w:p w:rsidR="00654E08" w:rsidRDefault="00654E08" w:rsidP="00654E08">
            <w:pPr>
              <w:framePr w:hSpace="181" w:wrap="notBeside" w:vAnchor="text" w:hAnchor="page" w:xAlign="center" w:y="256"/>
              <w:jc w:val="both"/>
              <w:rPr>
                <w:rFonts w:ascii="Arial" w:hAnsi="Arial"/>
                <w:b/>
                <w:sz w:val="18"/>
              </w:rPr>
            </w:pPr>
            <w:r>
              <w:rPr>
                <w:rFonts w:ascii="Arial" w:hAnsi="Arial"/>
                <w:b/>
                <w:sz w:val="18"/>
              </w:rPr>
              <w:t>N</w:t>
            </w:r>
          </w:p>
        </w:tc>
        <w:tc>
          <w:tcPr>
            <w:tcW w:w="408" w:type="dxa"/>
          </w:tcPr>
          <w:p w:rsidR="00654E08" w:rsidRDefault="00654E08" w:rsidP="00654E08">
            <w:pPr>
              <w:framePr w:hSpace="181" w:wrap="notBeside" w:vAnchor="text" w:hAnchor="page" w:xAlign="center" w:y="256"/>
              <w:jc w:val="center"/>
              <w:rPr>
                <w:sz w:val="18"/>
              </w:rPr>
            </w:pPr>
            <w:r>
              <w:rPr>
                <w:sz w:val="18"/>
              </w:rPr>
              <w:t>14.5</w:t>
            </w:r>
          </w:p>
        </w:tc>
        <w:tc>
          <w:tcPr>
            <w:tcW w:w="400" w:type="dxa"/>
          </w:tcPr>
          <w:p w:rsidR="00654E08" w:rsidRDefault="00654E08" w:rsidP="00654E08">
            <w:pPr>
              <w:framePr w:hSpace="181" w:wrap="notBeside" w:vAnchor="text" w:hAnchor="page" w:xAlign="center" w:y="256"/>
              <w:jc w:val="center"/>
              <w:rPr>
                <w:sz w:val="18"/>
              </w:rPr>
            </w:pPr>
            <w:r>
              <w:rPr>
                <w:sz w:val="18"/>
              </w:rPr>
              <w:t>29.6</w:t>
            </w:r>
          </w:p>
        </w:tc>
        <w:tc>
          <w:tcPr>
            <w:tcW w:w="539" w:type="dxa"/>
          </w:tcPr>
          <w:p w:rsidR="00654E08" w:rsidRDefault="00654E08" w:rsidP="00654E08">
            <w:pPr>
              <w:framePr w:hSpace="181" w:wrap="notBeside" w:vAnchor="text" w:hAnchor="page" w:xAlign="center" w:y="256"/>
              <w:jc w:val="center"/>
              <w:rPr>
                <w:sz w:val="18"/>
              </w:rPr>
            </w:pPr>
            <w:r>
              <w:rPr>
                <w:sz w:val="18"/>
              </w:rPr>
              <w:t>47.5</w:t>
            </w:r>
          </w:p>
        </w:tc>
        <w:tc>
          <w:tcPr>
            <w:tcW w:w="619" w:type="dxa"/>
          </w:tcPr>
          <w:p w:rsidR="00654E08" w:rsidRDefault="00654E08" w:rsidP="00654E08">
            <w:pPr>
              <w:framePr w:hSpace="181" w:wrap="notBeside" w:vAnchor="text" w:hAnchor="page" w:xAlign="center" w:y="256"/>
              <w:jc w:val="center"/>
              <w:rPr>
                <w:sz w:val="18"/>
              </w:rPr>
            </w:pPr>
            <w:r>
              <w:rPr>
                <w:sz w:val="18"/>
              </w:rPr>
              <w:t>77.5</w:t>
            </w:r>
          </w:p>
        </w:tc>
        <w:tc>
          <w:tcPr>
            <w:tcW w:w="531" w:type="dxa"/>
          </w:tcPr>
          <w:p w:rsidR="00654E08" w:rsidRDefault="00654E08" w:rsidP="00654E08">
            <w:pPr>
              <w:framePr w:hSpace="181" w:wrap="notBeside" w:vAnchor="text" w:hAnchor="page" w:xAlign="center" w:y="256"/>
              <w:jc w:val="center"/>
              <w:rPr>
                <w:sz w:val="18"/>
              </w:rPr>
            </w:pPr>
            <w:r>
              <w:rPr>
                <w:sz w:val="18"/>
              </w:rPr>
              <w:t>97.9</w:t>
            </w:r>
          </w:p>
        </w:tc>
        <w:tc>
          <w:tcPr>
            <w:tcW w:w="531" w:type="dxa"/>
            <w:shd w:val="pct20" w:color="auto" w:fill="auto"/>
          </w:tcPr>
          <w:p w:rsidR="00654E08" w:rsidRDefault="00654E08" w:rsidP="00654E08">
            <w:pPr>
              <w:framePr w:hSpace="181" w:wrap="notBeside" w:vAnchor="text" w:hAnchor="page" w:xAlign="center" w:y="256"/>
              <w:jc w:val="center"/>
              <w:rPr>
                <w:sz w:val="18"/>
              </w:rPr>
            </w:pPr>
            <w:r>
              <w:rPr>
                <w:sz w:val="18"/>
              </w:rPr>
              <w:t>552.1</w:t>
            </w:r>
          </w:p>
        </w:tc>
        <w:tc>
          <w:tcPr>
            <w:tcW w:w="531" w:type="dxa"/>
            <w:tcBorders>
              <w:bottom w:val="nil"/>
            </w:tcBorders>
            <w:shd w:val="pct20" w:color="auto" w:fill="auto"/>
          </w:tcPr>
          <w:p w:rsidR="00654E08" w:rsidRDefault="00654E08" w:rsidP="00654E08">
            <w:pPr>
              <w:framePr w:hSpace="181" w:wrap="notBeside" w:vAnchor="text" w:hAnchor="page" w:xAlign="center" w:y="256"/>
              <w:jc w:val="center"/>
              <w:rPr>
                <w:sz w:val="18"/>
              </w:rPr>
            </w:pPr>
            <w:r>
              <w:rPr>
                <w:sz w:val="18"/>
              </w:rPr>
              <w:t>667.0</w:t>
            </w:r>
          </w:p>
        </w:tc>
        <w:tc>
          <w:tcPr>
            <w:tcW w:w="5009" w:type="dxa"/>
            <w:gridSpan w:val="8"/>
            <w:tcBorders>
              <w:bottom w:val="nil"/>
              <w:right w:val="single" w:sz="18" w:space="0" w:color="auto"/>
            </w:tcBorders>
          </w:tcPr>
          <w:p w:rsidR="00654E08" w:rsidRDefault="00654E08" w:rsidP="00654E08">
            <w:pPr>
              <w:framePr w:hSpace="181" w:wrap="notBeside" w:vAnchor="text" w:hAnchor="page" w:xAlign="center" w:y="256"/>
              <w:rPr>
                <w:sz w:val="18"/>
              </w:rPr>
            </w:pPr>
            <w:r>
              <w:rPr>
                <w:rFonts w:ascii="Arial" w:hAnsi="Arial"/>
                <w:sz w:val="22"/>
              </w:rPr>
              <w:t xml:space="preserve">  </w:t>
            </w:r>
            <w:r>
              <w:rPr>
                <w:rFonts w:ascii="Arial" w:hAnsi="Arial"/>
                <w:sz w:val="18"/>
              </w:rPr>
              <w:t>5 + 2 = 7 = Elektronenzahl</w:t>
            </w:r>
          </w:p>
        </w:tc>
      </w:tr>
      <w:tr w:rsidR="00654E08" w:rsidTr="00654E08">
        <w:tblPrEx>
          <w:jc w:val="right"/>
          <w:tblCellMar>
            <w:top w:w="0" w:type="dxa"/>
            <w:bottom w:w="0" w:type="dxa"/>
          </w:tblCellMar>
        </w:tblPrEx>
        <w:trPr>
          <w:gridAfter w:val="1"/>
          <w:wAfter w:w="10" w:type="dxa"/>
          <w:cantSplit/>
          <w:trHeight w:val="280"/>
          <w:jc w:val="right"/>
        </w:trPr>
        <w:tc>
          <w:tcPr>
            <w:tcW w:w="338" w:type="dxa"/>
            <w:tcBorders>
              <w:left w:val="single" w:sz="18" w:space="0" w:color="auto"/>
            </w:tcBorders>
          </w:tcPr>
          <w:p w:rsidR="00654E08" w:rsidRDefault="00654E08" w:rsidP="00654E08">
            <w:pPr>
              <w:framePr w:hSpace="181" w:wrap="notBeside" w:vAnchor="text" w:hAnchor="page" w:xAlign="center" w:y="256"/>
              <w:jc w:val="both"/>
              <w:rPr>
                <w:sz w:val="18"/>
              </w:rPr>
            </w:pPr>
            <w:r>
              <w:rPr>
                <w:sz w:val="18"/>
              </w:rPr>
              <w:t>8</w:t>
            </w:r>
          </w:p>
        </w:tc>
        <w:tc>
          <w:tcPr>
            <w:tcW w:w="554" w:type="dxa"/>
          </w:tcPr>
          <w:p w:rsidR="00654E08" w:rsidRDefault="00654E08" w:rsidP="00654E08">
            <w:pPr>
              <w:framePr w:hSpace="181" w:wrap="notBeside" w:vAnchor="text" w:hAnchor="page" w:xAlign="center" w:y="256"/>
              <w:jc w:val="both"/>
              <w:rPr>
                <w:rFonts w:ascii="Arial" w:hAnsi="Arial"/>
                <w:b/>
                <w:sz w:val="18"/>
              </w:rPr>
            </w:pPr>
            <w:r>
              <w:rPr>
                <w:rFonts w:ascii="Arial" w:hAnsi="Arial"/>
                <w:b/>
                <w:sz w:val="18"/>
              </w:rPr>
              <w:t>O</w:t>
            </w:r>
          </w:p>
        </w:tc>
        <w:tc>
          <w:tcPr>
            <w:tcW w:w="408" w:type="dxa"/>
          </w:tcPr>
          <w:p w:rsidR="00654E08" w:rsidRDefault="00654E08" w:rsidP="00654E08">
            <w:pPr>
              <w:framePr w:hSpace="181" w:wrap="notBeside" w:vAnchor="text" w:hAnchor="page" w:xAlign="center" w:y="256"/>
              <w:jc w:val="center"/>
              <w:rPr>
                <w:sz w:val="18"/>
              </w:rPr>
            </w:pPr>
            <w:r>
              <w:rPr>
                <w:sz w:val="18"/>
              </w:rPr>
              <w:t>13.6</w:t>
            </w:r>
          </w:p>
        </w:tc>
        <w:tc>
          <w:tcPr>
            <w:tcW w:w="400" w:type="dxa"/>
          </w:tcPr>
          <w:p w:rsidR="00654E08" w:rsidRDefault="00654E08" w:rsidP="00654E08">
            <w:pPr>
              <w:framePr w:hSpace="181" w:wrap="notBeside" w:vAnchor="text" w:hAnchor="page" w:xAlign="center" w:y="256"/>
              <w:jc w:val="center"/>
              <w:rPr>
                <w:sz w:val="18"/>
              </w:rPr>
            </w:pPr>
            <w:r>
              <w:rPr>
                <w:sz w:val="18"/>
              </w:rPr>
              <w:t>35.1</w:t>
            </w:r>
          </w:p>
        </w:tc>
        <w:tc>
          <w:tcPr>
            <w:tcW w:w="539" w:type="dxa"/>
          </w:tcPr>
          <w:p w:rsidR="00654E08" w:rsidRDefault="00654E08" w:rsidP="00654E08">
            <w:pPr>
              <w:framePr w:hSpace="181" w:wrap="notBeside" w:vAnchor="text" w:hAnchor="page" w:xAlign="center" w:y="256"/>
              <w:jc w:val="center"/>
              <w:rPr>
                <w:sz w:val="18"/>
              </w:rPr>
            </w:pPr>
            <w:r>
              <w:rPr>
                <w:sz w:val="18"/>
              </w:rPr>
              <w:t>54.9</w:t>
            </w:r>
          </w:p>
        </w:tc>
        <w:tc>
          <w:tcPr>
            <w:tcW w:w="619" w:type="dxa"/>
          </w:tcPr>
          <w:p w:rsidR="00654E08" w:rsidRDefault="00654E08" w:rsidP="00654E08">
            <w:pPr>
              <w:framePr w:hSpace="181" w:wrap="notBeside" w:vAnchor="text" w:hAnchor="page" w:xAlign="center" w:y="256"/>
              <w:jc w:val="center"/>
              <w:rPr>
                <w:sz w:val="18"/>
              </w:rPr>
            </w:pPr>
            <w:r>
              <w:rPr>
                <w:sz w:val="18"/>
              </w:rPr>
              <w:t>77.4</w:t>
            </w:r>
          </w:p>
        </w:tc>
        <w:tc>
          <w:tcPr>
            <w:tcW w:w="531" w:type="dxa"/>
          </w:tcPr>
          <w:p w:rsidR="00654E08" w:rsidRDefault="00654E08" w:rsidP="00654E08">
            <w:pPr>
              <w:framePr w:hSpace="181" w:wrap="notBeside" w:vAnchor="text" w:hAnchor="page" w:xAlign="center" w:y="256"/>
              <w:jc w:val="center"/>
              <w:rPr>
                <w:sz w:val="18"/>
              </w:rPr>
            </w:pPr>
            <w:r>
              <w:rPr>
                <w:sz w:val="18"/>
              </w:rPr>
              <w:t>113.9</w:t>
            </w:r>
          </w:p>
        </w:tc>
        <w:tc>
          <w:tcPr>
            <w:tcW w:w="531" w:type="dxa"/>
          </w:tcPr>
          <w:p w:rsidR="00654E08" w:rsidRDefault="00654E08" w:rsidP="00654E08">
            <w:pPr>
              <w:framePr w:hSpace="181" w:wrap="notBeside" w:vAnchor="text" w:hAnchor="page" w:xAlign="center" w:y="256"/>
              <w:jc w:val="center"/>
              <w:rPr>
                <w:sz w:val="18"/>
              </w:rPr>
            </w:pPr>
            <w:r>
              <w:rPr>
                <w:sz w:val="18"/>
              </w:rPr>
              <w:t>138.1</w:t>
            </w:r>
          </w:p>
        </w:tc>
        <w:tc>
          <w:tcPr>
            <w:tcW w:w="531" w:type="dxa"/>
            <w:shd w:val="pct20" w:color="auto" w:fill="auto"/>
          </w:tcPr>
          <w:p w:rsidR="00654E08" w:rsidRDefault="00654E08" w:rsidP="00654E08">
            <w:pPr>
              <w:framePr w:hSpace="181" w:wrap="notBeside" w:vAnchor="text" w:hAnchor="page" w:xAlign="center" w:y="256"/>
              <w:jc w:val="center"/>
              <w:rPr>
                <w:sz w:val="18"/>
              </w:rPr>
            </w:pPr>
            <w:r>
              <w:rPr>
                <w:sz w:val="18"/>
              </w:rPr>
              <w:t>739.3</w:t>
            </w:r>
          </w:p>
        </w:tc>
        <w:tc>
          <w:tcPr>
            <w:tcW w:w="531" w:type="dxa"/>
            <w:tcBorders>
              <w:bottom w:val="nil"/>
            </w:tcBorders>
            <w:shd w:val="pct20" w:color="auto" w:fill="auto"/>
          </w:tcPr>
          <w:p w:rsidR="00654E08" w:rsidRDefault="00654E08" w:rsidP="00654E08">
            <w:pPr>
              <w:framePr w:hSpace="181" w:wrap="notBeside" w:vAnchor="text" w:hAnchor="page" w:xAlign="center" w:y="256"/>
              <w:jc w:val="center"/>
              <w:rPr>
                <w:sz w:val="18"/>
              </w:rPr>
            </w:pPr>
            <w:r>
              <w:rPr>
                <w:sz w:val="18"/>
              </w:rPr>
              <w:t>871.4</w:t>
            </w:r>
          </w:p>
        </w:tc>
        <w:tc>
          <w:tcPr>
            <w:tcW w:w="4478" w:type="dxa"/>
            <w:gridSpan w:val="7"/>
            <w:tcBorders>
              <w:bottom w:val="nil"/>
              <w:right w:val="single" w:sz="18" w:space="0" w:color="auto"/>
            </w:tcBorders>
          </w:tcPr>
          <w:p w:rsidR="00654E08" w:rsidRDefault="00654E08" w:rsidP="00654E08">
            <w:pPr>
              <w:framePr w:hSpace="181" w:wrap="notBeside" w:vAnchor="text" w:hAnchor="page" w:xAlign="center" w:y="256"/>
              <w:rPr>
                <w:sz w:val="18"/>
              </w:rPr>
            </w:pPr>
            <w:r>
              <w:rPr>
                <w:rFonts w:ascii="Arial" w:hAnsi="Arial"/>
                <w:sz w:val="22"/>
              </w:rPr>
              <w:t xml:space="preserve">  </w:t>
            </w:r>
            <w:r>
              <w:rPr>
                <w:rFonts w:ascii="Arial" w:hAnsi="Arial"/>
                <w:sz w:val="18"/>
              </w:rPr>
              <w:t xml:space="preserve"> 6 + 2 = 8 = Elektronenzahl</w:t>
            </w:r>
          </w:p>
        </w:tc>
      </w:tr>
      <w:tr w:rsidR="00654E08" w:rsidTr="00654E08">
        <w:tblPrEx>
          <w:jc w:val="right"/>
          <w:tblCellMar>
            <w:top w:w="0" w:type="dxa"/>
            <w:bottom w:w="0" w:type="dxa"/>
          </w:tblCellMar>
        </w:tblPrEx>
        <w:trPr>
          <w:gridAfter w:val="1"/>
          <w:wAfter w:w="10" w:type="dxa"/>
          <w:cantSplit/>
          <w:trHeight w:val="280"/>
          <w:jc w:val="right"/>
        </w:trPr>
        <w:tc>
          <w:tcPr>
            <w:tcW w:w="338" w:type="dxa"/>
            <w:tcBorders>
              <w:left w:val="single" w:sz="18" w:space="0" w:color="auto"/>
            </w:tcBorders>
          </w:tcPr>
          <w:p w:rsidR="00654E08" w:rsidRDefault="00654E08" w:rsidP="00654E08">
            <w:pPr>
              <w:framePr w:hSpace="181" w:wrap="notBeside" w:vAnchor="text" w:hAnchor="page" w:xAlign="center" w:y="256"/>
              <w:jc w:val="both"/>
              <w:rPr>
                <w:sz w:val="18"/>
              </w:rPr>
            </w:pPr>
            <w:r>
              <w:rPr>
                <w:sz w:val="18"/>
              </w:rPr>
              <w:t>9</w:t>
            </w:r>
          </w:p>
        </w:tc>
        <w:tc>
          <w:tcPr>
            <w:tcW w:w="554" w:type="dxa"/>
          </w:tcPr>
          <w:p w:rsidR="00654E08" w:rsidRDefault="00654E08" w:rsidP="00654E08">
            <w:pPr>
              <w:framePr w:hSpace="181" w:wrap="notBeside" w:vAnchor="text" w:hAnchor="page" w:xAlign="center" w:y="256"/>
              <w:jc w:val="both"/>
              <w:rPr>
                <w:rFonts w:ascii="Arial" w:hAnsi="Arial"/>
                <w:b/>
                <w:sz w:val="18"/>
              </w:rPr>
            </w:pPr>
            <w:r>
              <w:rPr>
                <w:rFonts w:ascii="Arial" w:hAnsi="Arial"/>
                <w:b/>
                <w:sz w:val="18"/>
              </w:rPr>
              <w:t>F</w:t>
            </w:r>
          </w:p>
        </w:tc>
        <w:tc>
          <w:tcPr>
            <w:tcW w:w="408" w:type="dxa"/>
          </w:tcPr>
          <w:p w:rsidR="00654E08" w:rsidRDefault="00654E08" w:rsidP="00654E08">
            <w:pPr>
              <w:framePr w:hSpace="181" w:wrap="notBeside" w:vAnchor="text" w:hAnchor="page" w:xAlign="center" w:y="256"/>
              <w:jc w:val="center"/>
              <w:rPr>
                <w:sz w:val="18"/>
              </w:rPr>
            </w:pPr>
            <w:r>
              <w:rPr>
                <w:sz w:val="18"/>
              </w:rPr>
              <w:t>17.4</w:t>
            </w:r>
          </w:p>
        </w:tc>
        <w:tc>
          <w:tcPr>
            <w:tcW w:w="400" w:type="dxa"/>
          </w:tcPr>
          <w:p w:rsidR="00654E08" w:rsidRDefault="00654E08" w:rsidP="00654E08">
            <w:pPr>
              <w:framePr w:hSpace="181" w:wrap="notBeside" w:vAnchor="text" w:hAnchor="page" w:xAlign="center" w:y="256"/>
              <w:jc w:val="center"/>
              <w:rPr>
                <w:sz w:val="18"/>
              </w:rPr>
            </w:pPr>
            <w:r>
              <w:rPr>
                <w:sz w:val="18"/>
              </w:rPr>
              <w:t>35.0</w:t>
            </w:r>
          </w:p>
        </w:tc>
        <w:tc>
          <w:tcPr>
            <w:tcW w:w="539" w:type="dxa"/>
          </w:tcPr>
          <w:p w:rsidR="00654E08" w:rsidRDefault="00654E08" w:rsidP="00654E08">
            <w:pPr>
              <w:framePr w:hSpace="181" w:wrap="notBeside" w:vAnchor="text" w:hAnchor="page" w:xAlign="center" w:y="256"/>
              <w:jc w:val="center"/>
              <w:rPr>
                <w:sz w:val="18"/>
              </w:rPr>
            </w:pPr>
            <w:r>
              <w:rPr>
                <w:sz w:val="18"/>
              </w:rPr>
              <w:t>62.7</w:t>
            </w:r>
          </w:p>
        </w:tc>
        <w:tc>
          <w:tcPr>
            <w:tcW w:w="619" w:type="dxa"/>
          </w:tcPr>
          <w:p w:rsidR="00654E08" w:rsidRDefault="00654E08" w:rsidP="00654E08">
            <w:pPr>
              <w:framePr w:hSpace="181" w:wrap="notBeside" w:vAnchor="text" w:hAnchor="page" w:xAlign="center" w:y="256"/>
              <w:jc w:val="center"/>
              <w:rPr>
                <w:sz w:val="18"/>
              </w:rPr>
            </w:pPr>
            <w:r>
              <w:rPr>
                <w:sz w:val="18"/>
              </w:rPr>
              <w:t>87.1</w:t>
            </w:r>
          </w:p>
        </w:tc>
        <w:tc>
          <w:tcPr>
            <w:tcW w:w="531" w:type="dxa"/>
          </w:tcPr>
          <w:p w:rsidR="00654E08" w:rsidRDefault="00654E08" w:rsidP="00654E08">
            <w:pPr>
              <w:framePr w:hSpace="181" w:wrap="notBeside" w:vAnchor="text" w:hAnchor="page" w:xAlign="center" w:y="256"/>
              <w:jc w:val="center"/>
              <w:rPr>
                <w:sz w:val="18"/>
              </w:rPr>
            </w:pPr>
            <w:r>
              <w:rPr>
                <w:sz w:val="18"/>
              </w:rPr>
              <w:t>114.2</w:t>
            </w:r>
          </w:p>
        </w:tc>
        <w:tc>
          <w:tcPr>
            <w:tcW w:w="531" w:type="dxa"/>
          </w:tcPr>
          <w:p w:rsidR="00654E08" w:rsidRDefault="00654E08" w:rsidP="00654E08">
            <w:pPr>
              <w:framePr w:hSpace="181" w:wrap="notBeside" w:vAnchor="text" w:hAnchor="page" w:xAlign="center" w:y="256"/>
              <w:jc w:val="center"/>
              <w:rPr>
                <w:sz w:val="18"/>
              </w:rPr>
            </w:pPr>
            <w:r>
              <w:rPr>
                <w:sz w:val="18"/>
              </w:rPr>
              <w:t>157.2</w:t>
            </w:r>
          </w:p>
        </w:tc>
        <w:tc>
          <w:tcPr>
            <w:tcW w:w="531" w:type="dxa"/>
          </w:tcPr>
          <w:p w:rsidR="00654E08" w:rsidRDefault="00654E08" w:rsidP="00654E08">
            <w:pPr>
              <w:framePr w:hSpace="181" w:wrap="notBeside" w:vAnchor="text" w:hAnchor="page" w:xAlign="center" w:y="256"/>
              <w:jc w:val="center"/>
              <w:rPr>
                <w:sz w:val="18"/>
              </w:rPr>
            </w:pPr>
            <w:r>
              <w:rPr>
                <w:sz w:val="18"/>
              </w:rPr>
              <w:t>185.2</w:t>
            </w:r>
          </w:p>
        </w:tc>
        <w:tc>
          <w:tcPr>
            <w:tcW w:w="531" w:type="dxa"/>
            <w:shd w:val="pct20" w:color="auto" w:fill="auto"/>
          </w:tcPr>
          <w:p w:rsidR="00654E08" w:rsidRDefault="00654E08" w:rsidP="00654E08">
            <w:pPr>
              <w:framePr w:hSpace="181" w:wrap="notBeside" w:vAnchor="text" w:hAnchor="page" w:xAlign="center" w:y="256"/>
              <w:jc w:val="center"/>
              <w:rPr>
                <w:sz w:val="18"/>
              </w:rPr>
            </w:pPr>
            <w:r>
              <w:rPr>
                <w:sz w:val="18"/>
              </w:rPr>
              <w:t>953.7</w:t>
            </w:r>
          </w:p>
        </w:tc>
        <w:tc>
          <w:tcPr>
            <w:tcW w:w="708" w:type="dxa"/>
            <w:tcBorders>
              <w:bottom w:val="nil"/>
            </w:tcBorders>
            <w:shd w:val="pct20" w:color="auto" w:fill="auto"/>
          </w:tcPr>
          <w:p w:rsidR="00654E08" w:rsidRDefault="00654E08" w:rsidP="00654E08">
            <w:pPr>
              <w:framePr w:hSpace="181" w:wrap="notBeside" w:vAnchor="text" w:hAnchor="page" w:xAlign="center" w:y="256"/>
              <w:jc w:val="center"/>
              <w:rPr>
                <w:sz w:val="18"/>
              </w:rPr>
            </w:pPr>
            <w:r>
              <w:rPr>
                <w:sz w:val="18"/>
              </w:rPr>
              <w:t>1103.1</w:t>
            </w:r>
          </w:p>
        </w:tc>
        <w:tc>
          <w:tcPr>
            <w:tcW w:w="3770" w:type="dxa"/>
            <w:gridSpan w:val="6"/>
            <w:tcBorders>
              <w:bottom w:val="nil"/>
              <w:right w:val="single" w:sz="18" w:space="0" w:color="auto"/>
            </w:tcBorders>
          </w:tcPr>
          <w:p w:rsidR="00654E08" w:rsidRDefault="00654E08" w:rsidP="00654E08">
            <w:pPr>
              <w:framePr w:hSpace="181" w:wrap="notBeside" w:vAnchor="text" w:hAnchor="page" w:xAlign="center" w:y="256"/>
              <w:rPr>
                <w:sz w:val="18"/>
              </w:rPr>
            </w:pPr>
            <w:r>
              <w:rPr>
                <w:rFonts w:ascii="Arial" w:hAnsi="Arial"/>
                <w:sz w:val="18"/>
              </w:rPr>
              <w:t xml:space="preserve">   7 + 2 = 9 = Elektronenzahl</w:t>
            </w:r>
          </w:p>
        </w:tc>
      </w:tr>
      <w:tr w:rsidR="00654E08" w:rsidTr="00654E08">
        <w:tblPrEx>
          <w:jc w:val="right"/>
          <w:tblCellMar>
            <w:top w:w="0" w:type="dxa"/>
            <w:bottom w:w="0" w:type="dxa"/>
          </w:tblCellMar>
        </w:tblPrEx>
        <w:trPr>
          <w:gridAfter w:val="1"/>
          <w:wAfter w:w="10" w:type="dxa"/>
          <w:cantSplit/>
          <w:trHeight w:val="280"/>
          <w:jc w:val="right"/>
        </w:trPr>
        <w:tc>
          <w:tcPr>
            <w:tcW w:w="338" w:type="dxa"/>
            <w:tcBorders>
              <w:left w:val="single" w:sz="18" w:space="0" w:color="auto"/>
            </w:tcBorders>
          </w:tcPr>
          <w:p w:rsidR="00654E08" w:rsidRDefault="00654E08" w:rsidP="00654E08">
            <w:pPr>
              <w:framePr w:hSpace="181" w:wrap="notBeside" w:vAnchor="text" w:hAnchor="page" w:xAlign="center" w:y="256"/>
              <w:jc w:val="both"/>
              <w:rPr>
                <w:sz w:val="18"/>
              </w:rPr>
            </w:pPr>
            <w:r>
              <w:rPr>
                <w:sz w:val="18"/>
              </w:rPr>
              <w:t>10</w:t>
            </w:r>
          </w:p>
        </w:tc>
        <w:tc>
          <w:tcPr>
            <w:tcW w:w="554" w:type="dxa"/>
          </w:tcPr>
          <w:p w:rsidR="00654E08" w:rsidRDefault="00654E08" w:rsidP="00654E08">
            <w:pPr>
              <w:framePr w:hSpace="181" w:wrap="notBeside" w:vAnchor="text" w:hAnchor="page" w:xAlign="center" w:y="256"/>
              <w:jc w:val="both"/>
              <w:rPr>
                <w:rFonts w:ascii="Arial" w:hAnsi="Arial"/>
                <w:b/>
                <w:sz w:val="18"/>
              </w:rPr>
            </w:pPr>
            <w:r>
              <w:rPr>
                <w:rFonts w:ascii="Arial" w:hAnsi="Arial"/>
                <w:b/>
                <w:sz w:val="18"/>
              </w:rPr>
              <w:t>Ne</w:t>
            </w:r>
          </w:p>
        </w:tc>
        <w:tc>
          <w:tcPr>
            <w:tcW w:w="408" w:type="dxa"/>
            <w:tcBorders>
              <w:bottom w:val="nil"/>
            </w:tcBorders>
          </w:tcPr>
          <w:p w:rsidR="00654E08" w:rsidRDefault="00654E08" w:rsidP="00654E08">
            <w:pPr>
              <w:framePr w:hSpace="181" w:wrap="notBeside" w:vAnchor="text" w:hAnchor="page" w:xAlign="center" w:y="256"/>
              <w:jc w:val="center"/>
              <w:rPr>
                <w:sz w:val="18"/>
              </w:rPr>
            </w:pPr>
            <w:r>
              <w:rPr>
                <w:sz w:val="18"/>
              </w:rPr>
              <w:t>21.6</w:t>
            </w:r>
          </w:p>
        </w:tc>
        <w:tc>
          <w:tcPr>
            <w:tcW w:w="400" w:type="dxa"/>
          </w:tcPr>
          <w:p w:rsidR="00654E08" w:rsidRDefault="00654E08" w:rsidP="00654E08">
            <w:pPr>
              <w:framePr w:hSpace="181" w:wrap="notBeside" w:vAnchor="text" w:hAnchor="page" w:xAlign="center" w:y="256"/>
              <w:jc w:val="center"/>
              <w:rPr>
                <w:sz w:val="18"/>
              </w:rPr>
            </w:pPr>
            <w:r>
              <w:rPr>
                <w:sz w:val="18"/>
              </w:rPr>
              <w:t>41.0</w:t>
            </w:r>
          </w:p>
        </w:tc>
        <w:tc>
          <w:tcPr>
            <w:tcW w:w="539" w:type="dxa"/>
          </w:tcPr>
          <w:p w:rsidR="00654E08" w:rsidRDefault="00654E08" w:rsidP="00654E08">
            <w:pPr>
              <w:framePr w:hSpace="181" w:wrap="notBeside" w:vAnchor="text" w:hAnchor="page" w:xAlign="center" w:y="256"/>
              <w:jc w:val="center"/>
              <w:rPr>
                <w:sz w:val="18"/>
              </w:rPr>
            </w:pPr>
            <w:r>
              <w:rPr>
                <w:sz w:val="18"/>
              </w:rPr>
              <w:t>63.5</w:t>
            </w:r>
          </w:p>
        </w:tc>
        <w:tc>
          <w:tcPr>
            <w:tcW w:w="619" w:type="dxa"/>
          </w:tcPr>
          <w:p w:rsidR="00654E08" w:rsidRDefault="00654E08" w:rsidP="00654E08">
            <w:pPr>
              <w:framePr w:hSpace="181" w:wrap="notBeside" w:vAnchor="text" w:hAnchor="page" w:xAlign="center" w:y="256"/>
              <w:jc w:val="center"/>
              <w:rPr>
                <w:sz w:val="18"/>
              </w:rPr>
            </w:pPr>
            <w:r>
              <w:rPr>
                <w:sz w:val="18"/>
              </w:rPr>
              <w:t>97.1</w:t>
            </w:r>
          </w:p>
        </w:tc>
        <w:tc>
          <w:tcPr>
            <w:tcW w:w="531" w:type="dxa"/>
          </w:tcPr>
          <w:p w:rsidR="00654E08" w:rsidRDefault="00654E08" w:rsidP="00654E08">
            <w:pPr>
              <w:framePr w:hSpace="181" w:wrap="notBeside" w:vAnchor="text" w:hAnchor="page" w:xAlign="center" w:y="256"/>
              <w:jc w:val="center"/>
              <w:rPr>
                <w:sz w:val="18"/>
              </w:rPr>
            </w:pPr>
            <w:r>
              <w:rPr>
                <w:sz w:val="18"/>
              </w:rPr>
              <w:t>126.2</w:t>
            </w:r>
          </w:p>
        </w:tc>
        <w:tc>
          <w:tcPr>
            <w:tcW w:w="531" w:type="dxa"/>
          </w:tcPr>
          <w:p w:rsidR="00654E08" w:rsidRDefault="00654E08" w:rsidP="00654E08">
            <w:pPr>
              <w:framePr w:hSpace="181" w:wrap="notBeside" w:vAnchor="text" w:hAnchor="page" w:xAlign="center" w:y="256"/>
              <w:jc w:val="center"/>
              <w:rPr>
                <w:sz w:val="18"/>
              </w:rPr>
            </w:pPr>
            <w:r>
              <w:rPr>
                <w:sz w:val="18"/>
              </w:rPr>
              <w:t>157.9</w:t>
            </w:r>
          </w:p>
        </w:tc>
        <w:tc>
          <w:tcPr>
            <w:tcW w:w="531" w:type="dxa"/>
          </w:tcPr>
          <w:p w:rsidR="00654E08" w:rsidRDefault="00654E08" w:rsidP="00654E08">
            <w:pPr>
              <w:framePr w:hSpace="181" w:wrap="notBeside" w:vAnchor="text" w:hAnchor="page" w:xAlign="center" w:y="256"/>
              <w:jc w:val="center"/>
              <w:rPr>
                <w:sz w:val="18"/>
              </w:rPr>
            </w:pPr>
            <w:r>
              <w:rPr>
                <w:sz w:val="18"/>
              </w:rPr>
              <w:t>207.3</w:t>
            </w:r>
          </w:p>
        </w:tc>
        <w:tc>
          <w:tcPr>
            <w:tcW w:w="531" w:type="dxa"/>
          </w:tcPr>
          <w:p w:rsidR="00654E08" w:rsidRDefault="00654E08" w:rsidP="00654E08">
            <w:pPr>
              <w:framePr w:hSpace="181" w:wrap="notBeside" w:vAnchor="text" w:hAnchor="page" w:xAlign="center" w:y="256"/>
              <w:jc w:val="center"/>
              <w:rPr>
                <w:sz w:val="18"/>
              </w:rPr>
            </w:pPr>
            <w:r>
              <w:rPr>
                <w:sz w:val="18"/>
              </w:rPr>
              <w:t>239.0</w:t>
            </w:r>
          </w:p>
        </w:tc>
        <w:tc>
          <w:tcPr>
            <w:tcW w:w="708" w:type="dxa"/>
            <w:shd w:val="pct20" w:color="auto" w:fill="auto"/>
          </w:tcPr>
          <w:p w:rsidR="00654E08" w:rsidRDefault="00654E08" w:rsidP="00654E08">
            <w:pPr>
              <w:framePr w:hSpace="181" w:wrap="notBeside" w:vAnchor="text" w:hAnchor="page" w:xAlign="center" w:y="256"/>
              <w:jc w:val="center"/>
              <w:rPr>
                <w:sz w:val="18"/>
              </w:rPr>
            </w:pPr>
            <w:r>
              <w:rPr>
                <w:sz w:val="18"/>
              </w:rPr>
              <w:t>1195.8</w:t>
            </w:r>
          </w:p>
        </w:tc>
        <w:tc>
          <w:tcPr>
            <w:tcW w:w="619" w:type="dxa"/>
            <w:tcBorders>
              <w:bottom w:val="nil"/>
            </w:tcBorders>
            <w:shd w:val="pct20" w:color="auto" w:fill="auto"/>
          </w:tcPr>
          <w:p w:rsidR="00654E08" w:rsidRDefault="00654E08" w:rsidP="00654E08">
            <w:pPr>
              <w:framePr w:hSpace="181" w:wrap="notBeside" w:vAnchor="text" w:hAnchor="page" w:xAlign="center" w:y="256"/>
              <w:jc w:val="center"/>
              <w:rPr>
                <w:sz w:val="18"/>
              </w:rPr>
            </w:pPr>
            <w:r>
              <w:rPr>
                <w:sz w:val="18"/>
              </w:rPr>
              <w:t xml:space="preserve">1362.2  </w:t>
            </w:r>
          </w:p>
        </w:tc>
        <w:tc>
          <w:tcPr>
            <w:tcW w:w="3151" w:type="dxa"/>
            <w:gridSpan w:val="5"/>
            <w:tcBorders>
              <w:bottom w:val="nil"/>
              <w:right w:val="single" w:sz="18" w:space="0" w:color="auto"/>
            </w:tcBorders>
          </w:tcPr>
          <w:p w:rsidR="00654E08" w:rsidRDefault="00654E08" w:rsidP="00654E08">
            <w:pPr>
              <w:framePr w:hSpace="181" w:wrap="notBeside" w:vAnchor="text" w:hAnchor="page" w:xAlign="center" w:y="256"/>
              <w:rPr>
                <w:sz w:val="18"/>
              </w:rPr>
            </w:pPr>
            <w:r>
              <w:rPr>
                <w:rFonts w:ascii="Arial" w:hAnsi="Arial"/>
                <w:sz w:val="18"/>
              </w:rPr>
              <w:t xml:space="preserve">   8 + 2 = 10 = Elektrone</w:t>
            </w:r>
            <w:r>
              <w:rPr>
                <w:rFonts w:ascii="Arial" w:hAnsi="Arial"/>
                <w:sz w:val="18"/>
              </w:rPr>
              <w:t>n</w:t>
            </w:r>
            <w:r>
              <w:rPr>
                <w:rFonts w:ascii="Arial" w:hAnsi="Arial"/>
                <w:sz w:val="18"/>
              </w:rPr>
              <w:t>zahl</w:t>
            </w:r>
          </w:p>
        </w:tc>
      </w:tr>
      <w:tr w:rsidR="00654E08" w:rsidTr="00654E08">
        <w:tblPrEx>
          <w:jc w:val="right"/>
          <w:tblCellMar>
            <w:top w:w="0" w:type="dxa"/>
            <w:bottom w:w="0" w:type="dxa"/>
          </w:tblCellMar>
        </w:tblPrEx>
        <w:trPr>
          <w:gridAfter w:val="1"/>
          <w:wAfter w:w="10" w:type="dxa"/>
          <w:cantSplit/>
          <w:trHeight w:val="280"/>
          <w:jc w:val="right"/>
        </w:trPr>
        <w:tc>
          <w:tcPr>
            <w:tcW w:w="338" w:type="dxa"/>
            <w:tcBorders>
              <w:left w:val="single" w:sz="18" w:space="0" w:color="auto"/>
            </w:tcBorders>
          </w:tcPr>
          <w:p w:rsidR="00654E08" w:rsidRDefault="00654E08" w:rsidP="00654E08">
            <w:pPr>
              <w:framePr w:hSpace="181" w:wrap="notBeside" w:vAnchor="text" w:hAnchor="page" w:xAlign="center" w:y="256"/>
              <w:jc w:val="both"/>
              <w:rPr>
                <w:sz w:val="18"/>
              </w:rPr>
            </w:pPr>
            <w:r>
              <w:rPr>
                <w:sz w:val="18"/>
              </w:rPr>
              <w:t>11</w:t>
            </w:r>
          </w:p>
        </w:tc>
        <w:tc>
          <w:tcPr>
            <w:tcW w:w="554" w:type="dxa"/>
          </w:tcPr>
          <w:p w:rsidR="00654E08" w:rsidRDefault="00654E08" w:rsidP="00654E08">
            <w:pPr>
              <w:framePr w:hSpace="181" w:wrap="notBeside" w:vAnchor="text" w:hAnchor="page" w:xAlign="center" w:y="256"/>
              <w:jc w:val="both"/>
              <w:rPr>
                <w:rFonts w:ascii="Arial" w:hAnsi="Arial"/>
                <w:b/>
                <w:sz w:val="18"/>
              </w:rPr>
            </w:pPr>
            <w:r>
              <w:rPr>
                <w:rFonts w:ascii="Arial" w:hAnsi="Arial"/>
                <w:b/>
                <w:sz w:val="18"/>
              </w:rPr>
              <w:t>Na</w:t>
            </w:r>
          </w:p>
        </w:tc>
        <w:tc>
          <w:tcPr>
            <w:tcW w:w="408" w:type="dxa"/>
            <w:tcBorders>
              <w:bottom w:val="nil"/>
            </w:tcBorders>
            <w:shd w:val="pct25" w:color="auto" w:fill="auto"/>
          </w:tcPr>
          <w:p w:rsidR="00654E08" w:rsidRDefault="00654E08" w:rsidP="00654E08">
            <w:pPr>
              <w:framePr w:hSpace="181" w:wrap="notBeside" w:vAnchor="text" w:hAnchor="page" w:xAlign="center" w:y="256"/>
              <w:shd w:val="pct25" w:color="auto" w:fill="auto"/>
              <w:jc w:val="center"/>
              <w:rPr>
                <w:sz w:val="18"/>
              </w:rPr>
            </w:pPr>
            <w:r>
              <w:rPr>
                <w:sz w:val="18"/>
              </w:rPr>
              <w:t>5.1</w:t>
            </w:r>
          </w:p>
        </w:tc>
        <w:tc>
          <w:tcPr>
            <w:tcW w:w="400" w:type="dxa"/>
            <w:tcBorders>
              <w:bottom w:val="nil"/>
            </w:tcBorders>
          </w:tcPr>
          <w:p w:rsidR="00654E08" w:rsidRDefault="00654E08" w:rsidP="00654E08">
            <w:pPr>
              <w:framePr w:hSpace="181" w:wrap="notBeside" w:vAnchor="text" w:hAnchor="page" w:xAlign="center" w:y="256"/>
              <w:jc w:val="center"/>
              <w:rPr>
                <w:sz w:val="18"/>
              </w:rPr>
            </w:pPr>
            <w:r>
              <w:rPr>
                <w:sz w:val="18"/>
              </w:rPr>
              <w:t>47.3</w:t>
            </w:r>
          </w:p>
        </w:tc>
        <w:tc>
          <w:tcPr>
            <w:tcW w:w="539" w:type="dxa"/>
          </w:tcPr>
          <w:p w:rsidR="00654E08" w:rsidRDefault="00654E08" w:rsidP="00654E08">
            <w:pPr>
              <w:framePr w:hSpace="181" w:wrap="notBeside" w:vAnchor="text" w:hAnchor="page" w:xAlign="center" w:y="256"/>
              <w:jc w:val="center"/>
              <w:rPr>
                <w:sz w:val="18"/>
              </w:rPr>
            </w:pPr>
            <w:r>
              <w:rPr>
                <w:sz w:val="18"/>
              </w:rPr>
              <w:t>71.6</w:t>
            </w:r>
          </w:p>
        </w:tc>
        <w:tc>
          <w:tcPr>
            <w:tcW w:w="619" w:type="dxa"/>
          </w:tcPr>
          <w:p w:rsidR="00654E08" w:rsidRDefault="00654E08" w:rsidP="00654E08">
            <w:pPr>
              <w:framePr w:hSpace="181" w:wrap="notBeside" w:vAnchor="text" w:hAnchor="page" w:xAlign="center" w:y="256"/>
              <w:jc w:val="center"/>
              <w:rPr>
                <w:sz w:val="18"/>
              </w:rPr>
            </w:pPr>
            <w:r>
              <w:rPr>
                <w:sz w:val="18"/>
              </w:rPr>
              <w:t>98.9</w:t>
            </w:r>
          </w:p>
        </w:tc>
        <w:tc>
          <w:tcPr>
            <w:tcW w:w="531" w:type="dxa"/>
          </w:tcPr>
          <w:p w:rsidR="00654E08" w:rsidRDefault="00654E08" w:rsidP="00654E08">
            <w:pPr>
              <w:framePr w:hSpace="181" w:wrap="notBeside" w:vAnchor="text" w:hAnchor="page" w:xAlign="center" w:y="256"/>
              <w:jc w:val="center"/>
              <w:rPr>
                <w:sz w:val="18"/>
              </w:rPr>
            </w:pPr>
            <w:r>
              <w:rPr>
                <w:sz w:val="18"/>
              </w:rPr>
              <w:t>138.4</w:t>
            </w:r>
          </w:p>
        </w:tc>
        <w:tc>
          <w:tcPr>
            <w:tcW w:w="531" w:type="dxa"/>
          </w:tcPr>
          <w:p w:rsidR="00654E08" w:rsidRDefault="00654E08" w:rsidP="00654E08">
            <w:pPr>
              <w:framePr w:hSpace="181" w:wrap="notBeside" w:vAnchor="text" w:hAnchor="page" w:xAlign="center" w:y="256"/>
              <w:jc w:val="center"/>
              <w:rPr>
                <w:sz w:val="18"/>
              </w:rPr>
            </w:pPr>
            <w:r>
              <w:rPr>
                <w:sz w:val="18"/>
              </w:rPr>
              <w:t>172.2</w:t>
            </w:r>
          </w:p>
        </w:tc>
        <w:tc>
          <w:tcPr>
            <w:tcW w:w="531" w:type="dxa"/>
          </w:tcPr>
          <w:p w:rsidR="00654E08" w:rsidRDefault="00654E08" w:rsidP="00654E08">
            <w:pPr>
              <w:framePr w:hSpace="181" w:wrap="notBeside" w:vAnchor="text" w:hAnchor="page" w:xAlign="center" w:y="256"/>
              <w:jc w:val="center"/>
              <w:rPr>
                <w:sz w:val="18"/>
              </w:rPr>
            </w:pPr>
            <w:r>
              <w:rPr>
                <w:sz w:val="18"/>
              </w:rPr>
              <w:t>208.5</w:t>
            </w:r>
          </w:p>
        </w:tc>
        <w:tc>
          <w:tcPr>
            <w:tcW w:w="531" w:type="dxa"/>
          </w:tcPr>
          <w:p w:rsidR="00654E08" w:rsidRDefault="00654E08" w:rsidP="00654E08">
            <w:pPr>
              <w:framePr w:hSpace="181" w:wrap="notBeside" w:vAnchor="text" w:hAnchor="page" w:xAlign="center" w:y="256"/>
              <w:jc w:val="center"/>
              <w:rPr>
                <w:sz w:val="18"/>
              </w:rPr>
            </w:pPr>
            <w:r>
              <w:rPr>
                <w:sz w:val="18"/>
              </w:rPr>
              <w:t>264.2</w:t>
            </w:r>
          </w:p>
        </w:tc>
        <w:tc>
          <w:tcPr>
            <w:tcW w:w="708" w:type="dxa"/>
          </w:tcPr>
          <w:p w:rsidR="00654E08" w:rsidRDefault="00654E08" w:rsidP="00654E08">
            <w:pPr>
              <w:framePr w:hSpace="181" w:wrap="notBeside" w:vAnchor="text" w:hAnchor="page" w:xAlign="center" w:y="256"/>
              <w:jc w:val="center"/>
              <w:rPr>
                <w:sz w:val="18"/>
              </w:rPr>
            </w:pPr>
            <w:r>
              <w:rPr>
                <w:sz w:val="18"/>
              </w:rPr>
              <w:t>299.9</w:t>
            </w:r>
          </w:p>
        </w:tc>
        <w:tc>
          <w:tcPr>
            <w:tcW w:w="619" w:type="dxa"/>
            <w:shd w:val="pct20" w:color="auto" w:fill="auto"/>
          </w:tcPr>
          <w:p w:rsidR="00654E08" w:rsidRDefault="00654E08" w:rsidP="00654E08">
            <w:pPr>
              <w:framePr w:hSpace="181" w:wrap="notBeside" w:vAnchor="text" w:hAnchor="page" w:xAlign="center" w:y="256"/>
              <w:jc w:val="center"/>
              <w:rPr>
                <w:sz w:val="18"/>
              </w:rPr>
            </w:pPr>
            <w:r>
              <w:rPr>
                <w:sz w:val="18"/>
              </w:rPr>
              <w:t>1465.1</w:t>
            </w:r>
          </w:p>
        </w:tc>
        <w:tc>
          <w:tcPr>
            <w:tcW w:w="619" w:type="dxa"/>
            <w:tcBorders>
              <w:bottom w:val="nil"/>
            </w:tcBorders>
            <w:shd w:val="pct20" w:color="auto" w:fill="auto"/>
          </w:tcPr>
          <w:p w:rsidR="00654E08" w:rsidRDefault="00654E08" w:rsidP="00654E08">
            <w:pPr>
              <w:framePr w:hSpace="181" w:wrap="notBeside" w:vAnchor="text" w:hAnchor="page" w:xAlign="center" w:y="256"/>
              <w:jc w:val="center"/>
              <w:rPr>
                <w:sz w:val="18"/>
              </w:rPr>
            </w:pPr>
            <w:r>
              <w:rPr>
                <w:sz w:val="18"/>
              </w:rPr>
              <w:t>1648.7</w:t>
            </w:r>
          </w:p>
        </w:tc>
        <w:tc>
          <w:tcPr>
            <w:tcW w:w="2532" w:type="dxa"/>
            <w:gridSpan w:val="4"/>
            <w:tcBorders>
              <w:bottom w:val="nil"/>
              <w:right w:val="single" w:sz="18" w:space="0" w:color="auto"/>
            </w:tcBorders>
          </w:tcPr>
          <w:p w:rsidR="00654E08" w:rsidRDefault="00654E08" w:rsidP="00654E08">
            <w:pPr>
              <w:framePr w:hSpace="181" w:wrap="notBeside" w:vAnchor="text" w:hAnchor="page" w:xAlign="center" w:y="256"/>
              <w:rPr>
                <w:sz w:val="18"/>
              </w:rPr>
            </w:pPr>
            <w:r>
              <w:rPr>
                <w:rFonts w:ascii="Arial" w:hAnsi="Arial"/>
                <w:sz w:val="18"/>
              </w:rPr>
              <w:t xml:space="preserve"> 1+8+2= 11= Ele</w:t>
            </w:r>
            <w:r>
              <w:rPr>
                <w:rFonts w:ascii="Arial" w:hAnsi="Arial"/>
                <w:sz w:val="18"/>
              </w:rPr>
              <w:t>k</w:t>
            </w:r>
            <w:r>
              <w:rPr>
                <w:rFonts w:ascii="Arial" w:hAnsi="Arial"/>
                <w:sz w:val="18"/>
              </w:rPr>
              <w:t>tronenzahl</w:t>
            </w:r>
          </w:p>
        </w:tc>
      </w:tr>
      <w:tr w:rsidR="00654E08" w:rsidTr="00654E08">
        <w:tblPrEx>
          <w:jc w:val="right"/>
          <w:tblCellMar>
            <w:top w:w="0" w:type="dxa"/>
            <w:bottom w:w="0" w:type="dxa"/>
          </w:tblCellMar>
        </w:tblPrEx>
        <w:trPr>
          <w:gridAfter w:val="1"/>
          <w:wAfter w:w="11" w:type="dxa"/>
          <w:cantSplit/>
          <w:trHeight w:val="280"/>
          <w:jc w:val="right"/>
        </w:trPr>
        <w:tc>
          <w:tcPr>
            <w:tcW w:w="338" w:type="dxa"/>
            <w:tcBorders>
              <w:left w:val="single" w:sz="18" w:space="0" w:color="auto"/>
            </w:tcBorders>
          </w:tcPr>
          <w:p w:rsidR="00654E08" w:rsidRDefault="00654E08" w:rsidP="00654E08">
            <w:pPr>
              <w:framePr w:hSpace="181" w:wrap="notBeside" w:vAnchor="text" w:hAnchor="page" w:xAlign="center" w:y="256"/>
              <w:jc w:val="both"/>
              <w:rPr>
                <w:sz w:val="18"/>
              </w:rPr>
            </w:pPr>
            <w:r>
              <w:rPr>
                <w:sz w:val="18"/>
              </w:rPr>
              <w:t>12</w:t>
            </w:r>
          </w:p>
        </w:tc>
        <w:tc>
          <w:tcPr>
            <w:tcW w:w="554" w:type="dxa"/>
          </w:tcPr>
          <w:p w:rsidR="00654E08" w:rsidRDefault="00654E08" w:rsidP="00654E08">
            <w:pPr>
              <w:framePr w:hSpace="181" w:wrap="notBeside" w:vAnchor="text" w:hAnchor="page" w:xAlign="center" w:y="256"/>
              <w:jc w:val="both"/>
              <w:rPr>
                <w:rFonts w:ascii="Arial" w:hAnsi="Arial"/>
                <w:b/>
                <w:sz w:val="18"/>
              </w:rPr>
            </w:pPr>
            <w:r>
              <w:rPr>
                <w:rFonts w:ascii="Arial" w:hAnsi="Arial"/>
                <w:b/>
                <w:sz w:val="18"/>
              </w:rPr>
              <w:t>Mg</w:t>
            </w:r>
          </w:p>
        </w:tc>
        <w:tc>
          <w:tcPr>
            <w:tcW w:w="408" w:type="dxa"/>
            <w:shd w:val="pct25" w:color="auto" w:fill="auto"/>
          </w:tcPr>
          <w:p w:rsidR="00654E08" w:rsidRDefault="00654E08" w:rsidP="00654E08">
            <w:pPr>
              <w:framePr w:hSpace="181" w:wrap="notBeside" w:vAnchor="text" w:hAnchor="page" w:xAlign="center" w:y="256"/>
              <w:jc w:val="center"/>
              <w:rPr>
                <w:sz w:val="18"/>
              </w:rPr>
            </w:pPr>
            <w:r>
              <w:rPr>
                <w:sz w:val="18"/>
              </w:rPr>
              <w:t>7.6</w:t>
            </w:r>
          </w:p>
        </w:tc>
        <w:tc>
          <w:tcPr>
            <w:tcW w:w="400" w:type="dxa"/>
            <w:tcBorders>
              <w:bottom w:val="nil"/>
            </w:tcBorders>
            <w:shd w:val="pct25" w:color="auto" w:fill="auto"/>
          </w:tcPr>
          <w:p w:rsidR="00654E08" w:rsidRDefault="00654E08" w:rsidP="00654E08">
            <w:pPr>
              <w:framePr w:hSpace="181" w:wrap="notBeside" w:vAnchor="text" w:hAnchor="page" w:xAlign="center" w:y="256"/>
              <w:jc w:val="center"/>
              <w:rPr>
                <w:sz w:val="18"/>
              </w:rPr>
            </w:pPr>
            <w:r>
              <w:rPr>
                <w:sz w:val="18"/>
              </w:rPr>
              <w:t>15.0</w:t>
            </w:r>
          </w:p>
        </w:tc>
        <w:tc>
          <w:tcPr>
            <w:tcW w:w="539" w:type="dxa"/>
            <w:tcBorders>
              <w:bottom w:val="nil"/>
            </w:tcBorders>
          </w:tcPr>
          <w:p w:rsidR="00654E08" w:rsidRDefault="00654E08" w:rsidP="00654E08">
            <w:pPr>
              <w:framePr w:hSpace="181" w:wrap="notBeside" w:vAnchor="text" w:hAnchor="page" w:xAlign="center" w:y="256"/>
              <w:jc w:val="center"/>
              <w:rPr>
                <w:sz w:val="18"/>
              </w:rPr>
            </w:pPr>
            <w:r>
              <w:rPr>
                <w:sz w:val="18"/>
              </w:rPr>
              <w:t>80.1</w:t>
            </w:r>
          </w:p>
        </w:tc>
        <w:tc>
          <w:tcPr>
            <w:tcW w:w="619" w:type="dxa"/>
          </w:tcPr>
          <w:p w:rsidR="00654E08" w:rsidRDefault="00654E08" w:rsidP="00654E08">
            <w:pPr>
              <w:framePr w:hSpace="181" w:wrap="notBeside" w:vAnchor="text" w:hAnchor="page" w:xAlign="center" w:y="256"/>
              <w:jc w:val="center"/>
              <w:rPr>
                <w:sz w:val="18"/>
              </w:rPr>
            </w:pPr>
            <w:r>
              <w:rPr>
                <w:sz w:val="18"/>
              </w:rPr>
              <w:t>109.2</w:t>
            </w:r>
          </w:p>
        </w:tc>
        <w:tc>
          <w:tcPr>
            <w:tcW w:w="531" w:type="dxa"/>
          </w:tcPr>
          <w:p w:rsidR="00654E08" w:rsidRDefault="00654E08" w:rsidP="00654E08">
            <w:pPr>
              <w:framePr w:hSpace="181" w:wrap="notBeside" w:vAnchor="text" w:hAnchor="page" w:xAlign="center" w:y="256"/>
              <w:jc w:val="center"/>
              <w:rPr>
                <w:sz w:val="18"/>
              </w:rPr>
            </w:pPr>
            <w:r>
              <w:rPr>
                <w:sz w:val="18"/>
              </w:rPr>
              <w:t>141.3</w:t>
            </w:r>
          </w:p>
        </w:tc>
        <w:tc>
          <w:tcPr>
            <w:tcW w:w="531" w:type="dxa"/>
          </w:tcPr>
          <w:p w:rsidR="00654E08" w:rsidRDefault="00654E08" w:rsidP="00654E08">
            <w:pPr>
              <w:framePr w:hSpace="181" w:wrap="notBeside" w:vAnchor="text" w:hAnchor="page" w:xAlign="center" w:y="256"/>
              <w:jc w:val="center"/>
              <w:rPr>
                <w:sz w:val="18"/>
              </w:rPr>
            </w:pPr>
            <w:r>
              <w:rPr>
                <w:sz w:val="18"/>
              </w:rPr>
              <w:t>186.5</w:t>
            </w:r>
          </w:p>
        </w:tc>
        <w:tc>
          <w:tcPr>
            <w:tcW w:w="531" w:type="dxa"/>
          </w:tcPr>
          <w:p w:rsidR="00654E08" w:rsidRDefault="00654E08" w:rsidP="00654E08">
            <w:pPr>
              <w:framePr w:hSpace="181" w:wrap="notBeside" w:vAnchor="text" w:hAnchor="page" w:xAlign="center" w:y="256"/>
              <w:jc w:val="center"/>
              <w:rPr>
                <w:sz w:val="18"/>
              </w:rPr>
            </w:pPr>
            <w:r>
              <w:rPr>
                <w:sz w:val="18"/>
              </w:rPr>
              <w:t>224.9</w:t>
            </w:r>
          </w:p>
        </w:tc>
        <w:tc>
          <w:tcPr>
            <w:tcW w:w="531" w:type="dxa"/>
          </w:tcPr>
          <w:p w:rsidR="00654E08" w:rsidRDefault="00654E08" w:rsidP="00654E08">
            <w:pPr>
              <w:framePr w:hSpace="181" w:wrap="notBeside" w:vAnchor="text" w:hAnchor="page" w:xAlign="center" w:y="256"/>
              <w:jc w:val="center"/>
              <w:rPr>
                <w:sz w:val="18"/>
              </w:rPr>
            </w:pPr>
            <w:r>
              <w:rPr>
                <w:sz w:val="18"/>
              </w:rPr>
              <w:t>265.9</w:t>
            </w:r>
          </w:p>
        </w:tc>
        <w:tc>
          <w:tcPr>
            <w:tcW w:w="708" w:type="dxa"/>
          </w:tcPr>
          <w:p w:rsidR="00654E08" w:rsidRDefault="00654E08" w:rsidP="00654E08">
            <w:pPr>
              <w:framePr w:hSpace="181" w:wrap="notBeside" w:vAnchor="text" w:hAnchor="page" w:xAlign="center" w:y="256"/>
              <w:jc w:val="center"/>
              <w:rPr>
                <w:sz w:val="18"/>
              </w:rPr>
            </w:pPr>
            <w:r>
              <w:rPr>
                <w:sz w:val="18"/>
              </w:rPr>
              <w:t>328.0</w:t>
            </w:r>
          </w:p>
        </w:tc>
        <w:tc>
          <w:tcPr>
            <w:tcW w:w="619" w:type="dxa"/>
          </w:tcPr>
          <w:p w:rsidR="00654E08" w:rsidRDefault="00654E08" w:rsidP="00654E08">
            <w:pPr>
              <w:framePr w:hSpace="181" w:wrap="notBeside" w:vAnchor="text" w:hAnchor="page" w:xAlign="center" w:y="256"/>
              <w:jc w:val="center"/>
              <w:rPr>
                <w:sz w:val="18"/>
              </w:rPr>
            </w:pPr>
            <w:r>
              <w:rPr>
                <w:sz w:val="18"/>
              </w:rPr>
              <w:t>367.5</w:t>
            </w:r>
          </w:p>
        </w:tc>
        <w:tc>
          <w:tcPr>
            <w:tcW w:w="619" w:type="dxa"/>
            <w:shd w:val="pct20" w:color="auto" w:fill="auto"/>
          </w:tcPr>
          <w:p w:rsidR="00654E08" w:rsidRDefault="00654E08" w:rsidP="00654E08">
            <w:pPr>
              <w:framePr w:hSpace="181" w:wrap="notBeside" w:vAnchor="text" w:hAnchor="page" w:xAlign="center" w:y="256"/>
              <w:jc w:val="center"/>
              <w:rPr>
                <w:sz w:val="18"/>
              </w:rPr>
            </w:pPr>
            <w:r>
              <w:rPr>
                <w:sz w:val="18"/>
              </w:rPr>
              <w:t>1761.8</w:t>
            </w:r>
          </w:p>
        </w:tc>
        <w:tc>
          <w:tcPr>
            <w:tcW w:w="619" w:type="dxa"/>
            <w:tcBorders>
              <w:bottom w:val="nil"/>
            </w:tcBorders>
            <w:shd w:val="pct20" w:color="auto" w:fill="auto"/>
          </w:tcPr>
          <w:p w:rsidR="00654E08" w:rsidRDefault="00654E08" w:rsidP="00654E08">
            <w:pPr>
              <w:framePr w:hSpace="181" w:wrap="notBeside" w:vAnchor="text" w:hAnchor="page" w:xAlign="center" w:y="256"/>
              <w:jc w:val="center"/>
              <w:rPr>
                <w:sz w:val="18"/>
              </w:rPr>
            </w:pPr>
            <w:r>
              <w:rPr>
                <w:sz w:val="18"/>
              </w:rPr>
              <w:t>1962.6</w:t>
            </w:r>
          </w:p>
        </w:tc>
        <w:tc>
          <w:tcPr>
            <w:tcW w:w="1912" w:type="dxa"/>
            <w:gridSpan w:val="3"/>
            <w:tcBorders>
              <w:bottom w:val="nil"/>
              <w:right w:val="single" w:sz="18" w:space="0" w:color="auto"/>
            </w:tcBorders>
          </w:tcPr>
          <w:p w:rsidR="00654E08" w:rsidRDefault="00654E08" w:rsidP="00654E08">
            <w:pPr>
              <w:framePr w:hSpace="181" w:wrap="notBeside" w:vAnchor="text" w:hAnchor="page" w:xAlign="center" w:y="256"/>
              <w:rPr>
                <w:sz w:val="18"/>
              </w:rPr>
            </w:pPr>
            <w:r>
              <w:rPr>
                <w:rFonts w:ascii="Arial" w:hAnsi="Arial"/>
                <w:sz w:val="22"/>
              </w:rPr>
              <w:t xml:space="preserve"> </w:t>
            </w:r>
            <w:r>
              <w:rPr>
                <w:rFonts w:ascii="Arial" w:hAnsi="Arial"/>
                <w:sz w:val="18"/>
              </w:rPr>
              <w:t>2+8+2=12</w:t>
            </w:r>
          </w:p>
        </w:tc>
      </w:tr>
      <w:tr w:rsidR="00654E08" w:rsidTr="00654E08">
        <w:tblPrEx>
          <w:jc w:val="right"/>
          <w:tblCellMar>
            <w:top w:w="0" w:type="dxa"/>
            <w:bottom w:w="0" w:type="dxa"/>
          </w:tblCellMar>
        </w:tblPrEx>
        <w:trPr>
          <w:gridAfter w:val="1"/>
          <w:wAfter w:w="11" w:type="dxa"/>
          <w:cantSplit/>
          <w:trHeight w:val="280"/>
          <w:jc w:val="right"/>
        </w:trPr>
        <w:tc>
          <w:tcPr>
            <w:tcW w:w="338" w:type="dxa"/>
            <w:tcBorders>
              <w:left w:val="single" w:sz="18" w:space="0" w:color="auto"/>
            </w:tcBorders>
          </w:tcPr>
          <w:p w:rsidR="00654E08" w:rsidRDefault="00654E08" w:rsidP="00654E08">
            <w:pPr>
              <w:framePr w:hSpace="181" w:wrap="notBeside" w:vAnchor="text" w:hAnchor="page" w:xAlign="center" w:y="256"/>
              <w:jc w:val="both"/>
              <w:rPr>
                <w:sz w:val="18"/>
              </w:rPr>
            </w:pPr>
            <w:r>
              <w:rPr>
                <w:sz w:val="18"/>
              </w:rPr>
              <w:t>13</w:t>
            </w:r>
          </w:p>
        </w:tc>
        <w:tc>
          <w:tcPr>
            <w:tcW w:w="554" w:type="dxa"/>
          </w:tcPr>
          <w:p w:rsidR="00654E08" w:rsidRDefault="00654E08" w:rsidP="00654E08">
            <w:pPr>
              <w:framePr w:hSpace="181" w:wrap="notBeside" w:vAnchor="text" w:hAnchor="page" w:xAlign="center" w:y="256"/>
              <w:jc w:val="both"/>
              <w:rPr>
                <w:rFonts w:ascii="Arial" w:hAnsi="Arial"/>
                <w:b/>
                <w:sz w:val="18"/>
              </w:rPr>
            </w:pPr>
            <w:r>
              <w:rPr>
                <w:rFonts w:ascii="Arial" w:hAnsi="Arial"/>
                <w:b/>
                <w:sz w:val="18"/>
              </w:rPr>
              <w:t>Al</w:t>
            </w:r>
          </w:p>
        </w:tc>
        <w:tc>
          <w:tcPr>
            <w:tcW w:w="408" w:type="dxa"/>
            <w:tcBorders>
              <w:bottom w:val="nil"/>
            </w:tcBorders>
            <w:shd w:val="pct25" w:color="auto" w:fill="auto"/>
          </w:tcPr>
          <w:p w:rsidR="00654E08" w:rsidRDefault="00654E08" w:rsidP="00654E08">
            <w:pPr>
              <w:framePr w:hSpace="181" w:wrap="notBeside" w:vAnchor="text" w:hAnchor="page" w:xAlign="center" w:y="256"/>
              <w:shd w:val="pct25" w:color="auto" w:fill="auto"/>
              <w:jc w:val="center"/>
              <w:rPr>
                <w:sz w:val="18"/>
              </w:rPr>
            </w:pPr>
            <w:r>
              <w:rPr>
                <w:sz w:val="18"/>
              </w:rPr>
              <w:t>6.0</w:t>
            </w:r>
          </w:p>
        </w:tc>
        <w:tc>
          <w:tcPr>
            <w:tcW w:w="400" w:type="dxa"/>
            <w:tcBorders>
              <w:bottom w:val="nil"/>
            </w:tcBorders>
            <w:shd w:val="pct25" w:color="auto" w:fill="auto"/>
          </w:tcPr>
          <w:p w:rsidR="00654E08" w:rsidRDefault="00654E08" w:rsidP="00654E08">
            <w:pPr>
              <w:framePr w:hSpace="181" w:wrap="notBeside" w:vAnchor="text" w:hAnchor="page" w:xAlign="center" w:y="256"/>
              <w:jc w:val="center"/>
              <w:rPr>
                <w:sz w:val="18"/>
              </w:rPr>
            </w:pPr>
            <w:r>
              <w:rPr>
                <w:sz w:val="18"/>
              </w:rPr>
              <w:t>18.8</w:t>
            </w:r>
          </w:p>
        </w:tc>
        <w:tc>
          <w:tcPr>
            <w:tcW w:w="539" w:type="dxa"/>
            <w:tcBorders>
              <w:bottom w:val="nil"/>
            </w:tcBorders>
            <w:shd w:val="pct25" w:color="auto" w:fill="auto"/>
          </w:tcPr>
          <w:p w:rsidR="00654E08" w:rsidRDefault="00654E08" w:rsidP="00654E08">
            <w:pPr>
              <w:framePr w:hSpace="181" w:wrap="notBeside" w:vAnchor="text" w:hAnchor="page" w:xAlign="center" w:y="256"/>
              <w:jc w:val="center"/>
              <w:rPr>
                <w:sz w:val="18"/>
              </w:rPr>
            </w:pPr>
            <w:r>
              <w:rPr>
                <w:sz w:val="18"/>
              </w:rPr>
              <w:t>28.4</w:t>
            </w:r>
          </w:p>
        </w:tc>
        <w:tc>
          <w:tcPr>
            <w:tcW w:w="619" w:type="dxa"/>
            <w:tcBorders>
              <w:bottom w:val="nil"/>
            </w:tcBorders>
          </w:tcPr>
          <w:p w:rsidR="00654E08" w:rsidRDefault="00654E08" w:rsidP="00654E08">
            <w:pPr>
              <w:framePr w:hSpace="181" w:wrap="notBeside" w:vAnchor="text" w:hAnchor="page" w:xAlign="center" w:y="256"/>
              <w:jc w:val="center"/>
              <w:rPr>
                <w:sz w:val="18"/>
              </w:rPr>
            </w:pPr>
            <w:r>
              <w:rPr>
                <w:sz w:val="18"/>
              </w:rPr>
              <w:t>120.0</w:t>
            </w:r>
          </w:p>
        </w:tc>
        <w:tc>
          <w:tcPr>
            <w:tcW w:w="531" w:type="dxa"/>
          </w:tcPr>
          <w:p w:rsidR="00654E08" w:rsidRDefault="00654E08" w:rsidP="00654E08">
            <w:pPr>
              <w:framePr w:hSpace="181" w:wrap="notBeside" w:vAnchor="text" w:hAnchor="page" w:xAlign="center" w:y="256"/>
              <w:jc w:val="center"/>
              <w:rPr>
                <w:sz w:val="18"/>
              </w:rPr>
            </w:pPr>
            <w:r>
              <w:rPr>
                <w:sz w:val="18"/>
              </w:rPr>
              <w:t>153.7</w:t>
            </w:r>
          </w:p>
        </w:tc>
        <w:tc>
          <w:tcPr>
            <w:tcW w:w="531" w:type="dxa"/>
          </w:tcPr>
          <w:p w:rsidR="00654E08" w:rsidRDefault="00654E08" w:rsidP="00654E08">
            <w:pPr>
              <w:framePr w:hSpace="181" w:wrap="notBeside" w:vAnchor="text" w:hAnchor="page" w:xAlign="center" w:y="256"/>
              <w:jc w:val="center"/>
              <w:rPr>
                <w:sz w:val="18"/>
              </w:rPr>
            </w:pPr>
            <w:r>
              <w:rPr>
                <w:sz w:val="18"/>
              </w:rPr>
              <w:t>190.5</w:t>
            </w:r>
          </w:p>
        </w:tc>
        <w:tc>
          <w:tcPr>
            <w:tcW w:w="531" w:type="dxa"/>
          </w:tcPr>
          <w:p w:rsidR="00654E08" w:rsidRDefault="00654E08" w:rsidP="00654E08">
            <w:pPr>
              <w:framePr w:hSpace="181" w:wrap="notBeside" w:vAnchor="text" w:hAnchor="page" w:xAlign="center" w:y="256"/>
              <w:jc w:val="center"/>
              <w:rPr>
                <w:sz w:val="18"/>
              </w:rPr>
            </w:pPr>
            <w:r>
              <w:rPr>
                <w:sz w:val="18"/>
              </w:rPr>
              <w:t>241.4</w:t>
            </w:r>
          </w:p>
        </w:tc>
        <w:tc>
          <w:tcPr>
            <w:tcW w:w="531" w:type="dxa"/>
          </w:tcPr>
          <w:p w:rsidR="00654E08" w:rsidRDefault="00654E08" w:rsidP="00654E08">
            <w:pPr>
              <w:framePr w:hSpace="181" w:wrap="notBeside" w:vAnchor="text" w:hAnchor="page" w:xAlign="center" w:y="256"/>
              <w:jc w:val="center"/>
              <w:rPr>
                <w:sz w:val="18"/>
              </w:rPr>
            </w:pPr>
            <w:r>
              <w:rPr>
                <w:sz w:val="18"/>
              </w:rPr>
              <w:t>284.6</w:t>
            </w:r>
          </w:p>
        </w:tc>
        <w:tc>
          <w:tcPr>
            <w:tcW w:w="708" w:type="dxa"/>
          </w:tcPr>
          <w:p w:rsidR="00654E08" w:rsidRDefault="00654E08" w:rsidP="00654E08">
            <w:pPr>
              <w:framePr w:hSpace="181" w:wrap="notBeside" w:vAnchor="text" w:hAnchor="page" w:xAlign="center" w:y="256"/>
              <w:jc w:val="center"/>
              <w:rPr>
                <w:sz w:val="18"/>
              </w:rPr>
            </w:pPr>
            <w:r>
              <w:rPr>
                <w:sz w:val="18"/>
              </w:rPr>
              <w:t>330.2</w:t>
            </w:r>
          </w:p>
        </w:tc>
        <w:tc>
          <w:tcPr>
            <w:tcW w:w="619" w:type="dxa"/>
          </w:tcPr>
          <w:p w:rsidR="00654E08" w:rsidRDefault="00654E08" w:rsidP="00654E08">
            <w:pPr>
              <w:framePr w:hSpace="181" w:wrap="notBeside" w:vAnchor="text" w:hAnchor="page" w:xAlign="center" w:y="256"/>
              <w:jc w:val="center"/>
              <w:rPr>
                <w:sz w:val="18"/>
              </w:rPr>
            </w:pPr>
            <w:r>
              <w:rPr>
                <w:sz w:val="18"/>
              </w:rPr>
              <w:t>398.6</w:t>
            </w:r>
          </w:p>
        </w:tc>
        <w:tc>
          <w:tcPr>
            <w:tcW w:w="619" w:type="dxa"/>
          </w:tcPr>
          <w:p w:rsidR="00654E08" w:rsidRDefault="00654E08" w:rsidP="00654E08">
            <w:pPr>
              <w:framePr w:hSpace="181" w:wrap="notBeside" w:vAnchor="text" w:hAnchor="page" w:xAlign="center" w:y="256"/>
              <w:jc w:val="center"/>
              <w:rPr>
                <w:sz w:val="18"/>
              </w:rPr>
            </w:pPr>
            <w:r>
              <w:rPr>
                <w:sz w:val="18"/>
              </w:rPr>
              <w:t>442.1</w:t>
            </w:r>
          </w:p>
        </w:tc>
        <w:tc>
          <w:tcPr>
            <w:tcW w:w="619" w:type="dxa"/>
            <w:shd w:val="pct20" w:color="auto" w:fill="auto"/>
          </w:tcPr>
          <w:p w:rsidR="00654E08" w:rsidRDefault="00654E08" w:rsidP="00654E08">
            <w:pPr>
              <w:framePr w:hSpace="181" w:wrap="notBeside" w:vAnchor="text" w:hAnchor="page" w:xAlign="center" w:y="256"/>
              <w:jc w:val="center"/>
              <w:rPr>
                <w:sz w:val="18"/>
              </w:rPr>
            </w:pPr>
            <w:r>
              <w:rPr>
                <w:sz w:val="18"/>
              </w:rPr>
              <w:t>2085.9</w:t>
            </w:r>
          </w:p>
        </w:tc>
        <w:tc>
          <w:tcPr>
            <w:tcW w:w="619" w:type="dxa"/>
            <w:tcBorders>
              <w:bottom w:val="nil"/>
            </w:tcBorders>
            <w:shd w:val="pct20" w:color="auto" w:fill="auto"/>
          </w:tcPr>
          <w:p w:rsidR="00654E08" w:rsidRDefault="00654E08" w:rsidP="00654E08">
            <w:pPr>
              <w:framePr w:hSpace="181" w:wrap="notBeside" w:vAnchor="text" w:hAnchor="page" w:xAlign="center" w:y="256"/>
              <w:jc w:val="center"/>
              <w:rPr>
                <w:sz w:val="18"/>
              </w:rPr>
            </w:pPr>
            <w:r>
              <w:rPr>
                <w:sz w:val="18"/>
              </w:rPr>
              <w:t>2304.0</w:t>
            </w:r>
          </w:p>
        </w:tc>
        <w:tc>
          <w:tcPr>
            <w:tcW w:w="1293" w:type="dxa"/>
            <w:gridSpan w:val="2"/>
            <w:tcBorders>
              <w:bottom w:val="nil"/>
              <w:right w:val="single" w:sz="18" w:space="0" w:color="auto"/>
            </w:tcBorders>
          </w:tcPr>
          <w:p w:rsidR="00654E08" w:rsidRDefault="00654E08" w:rsidP="00654E08">
            <w:pPr>
              <w:framePr w:hSpace="181" w:wrap="notBeside" w:vAnchor="text" w:hAnchor="page" w:xAlign="center" w:y="256"/>
              <w:rPr>
                <w:sz w:val="18"/>
              </w:rPr>
            </w:pPr>
            <w:r>
              <w:rPr>
                <w:sz w:val="18"/>
              </w:rPr>
              <w:t xml:space="preserve"> </w:t>
            </w:r>
            <w:r>
              <w:rPr>
                <w:rFonts w:ascii="Arial" w:hAnsi="Arial"/>
                <w:sz w:val="18"/>
              </w:rPr>
              <w:t>3+8+2=13</w:t>
            </w:r>
          </w:p>
        </w:tc>
      </w:tr>
      <w:tr w:rsidR="00654E08" w:rsidTr="00654E08">
        <w:tblPrEx>
          <w:jc w:val="right"/>
          <w:tblCellMar>
            <w:top w:w="0" w:type="dxa"/>
            <w:bottom w:w="0" w:type="dxa"/>
          </w:tblCellMar>
        </w:tblPrEx>
        <w:trPr>
          <w:gridAfter w:val="1"/>
          <w:wAfter w:w="11" w:type="dxa"/>
          <w:cantSplit/>
          <w:trHeight w:val="280"/>
          <w:jc w:val="right"/>
        </w:trPr>
        <w:tc>
          <w:tcPr>
            <w:tcW w:w="338" w:type="dxa"/>
            <w:tcBorders>
              <w:left w:val="single" w:sz="18" w:space="0" w:color="auto"/>
            </w:tcBorders>
          </w:tcPr>
          <w:p w:rsidR="00654E08" w:rsidRDefault="00654E08" w:rsidP="00654E08">
            <w:pPr>
              <w:framePr w:hSpace="181" w:wrap="notBeside" w:vAnchor="text" w:hAnchor="page" w:xAlign="center" w:y="256"/>
              <w:jc w:val="both"/>
              <w:rPr>
                <w:sz w:val="18"/>
              </w:rPr>
            </w:pPr>
            <w:r>
              <w:rPr>
                <w:sz w:val="18"/>
              </w:rPr>
              <w:t>14</w:t>
            </w:r>
          </w:p>
        </w:tc>
        <w:tc>
          <w:tcPr>
            <w:tcW w:w="554" w:type="dxa"/>
          </w:tcPr>
          <w:p w:rsidR="00654E08" w:rsidRDefault="00654E08" w:rsidP="00654E08">
            <w:pPr>
              <w:framePr w:hSpace="181" w:wrap="notBeside" w:vAnchor="text" w:hAnchor="page" w:xAlign="center" w:y="256"/>
              <w:jc w:val="both"/>
              <w:rPr>
                <w:rFonts w:ascii="Arial" w:hAnsi="Arial"/>
                <w:b/>
                <w:sz w:val="18"/>
              </w:rPr>
            </w:pPr>
            <w:r>
              <w:rPr>
                <w:rFonts w:ascii="Arial" w:hAnsi="Arial"/>
                <w:b/>
                <w:sz w:val="18"/>
              </w:rPr>
              <w:t>Si</w:t>
            </w:r>
          </w:p>
        </w:tc>
        <w:tc>
          <w:tcPr>
            <w:tcW w:w="408" w:type="dxa"/>
            <w:shd w:val="pct25" w:color="auto" w:fill="auto"/>
          </w:tcPr>
          <w:p w:rsidR="00654E08" w:rsidRDefault="00654E08" w:rsidP="00654E08">
            <w:pPr>
              <w:framePr w:hSpace="181" w:wrap="notBeside" w:vAnchor="text" w:hAnchor="page" w:xAlign="center" w:y="256"/>
              <w:jc w:val="center"/>
              <w:rPr>
                <w:sz w:val="18"/>
              </w:rPr>
            </w:pPr>
            <w:r>
              <w:rPr>
                <w:sz w:val="18"/>
              </w:rPr>
              <w:t>8.1</w:t>
            </w:r>
          </w:p>
        </w:tc>
        <w:tc>
          <w:tcPr>
            <w:tcW w:w="400" w:type="dxa"/>
            <w:shd w:val="pct25" w:color="auto" w:fill="auto"/>
          </w:tcPr>
          <w:p w:rsidR="00654E08" w:rsidRDefault="00654E08" w:rsidP="00654E08">
            <w:pPr>
              <w:framePr w:hSpace="181" w:wrap="notBeside" w:vAnchor="text" w:hAnchor="page" w:xAlign="center" w:y="256"/>
              <w:jc w:val="center"/>
              <w:rPr>
                <w:sz w:val="18"/>
              </w:rPr>
            </w:pPr>
            <w:r>
              <w:rPr>
                <w:sz w:val="18"/>
              </w:rPr>
              <w:t>16.3</w:t>
            </w:r>
          </w:p>
        </w:tc>
        <w:tc>
          <w:tcPr>
            <w:tcW w:w="539" w:type="dxa"/>
            <w:shd w:val="pct25" w:color="auto" w:fill="auto"/>
          </w:tcPr>
          <w:p w:rsidR="00654E08" w:rsidRDefault="00654E08" w:rsidP="00654E08">
            <w:pPr>
              <w:framePr w:hSpace="181" w:wrap="notBeside" w:vAnchor="text" w:hAnchor="page" w:xAlign="center" w:y="256"/>
              <w:jc w:val="center"/>
              <w:rPr>
                <w:sz w:val="18"/>
              </w:rPr>
            </w:pPr>
            <w:r>
              <w:rPr>
                <w:sz w:val="18"/>
              </w:rPr>
              <w:t>33.5</w:t>
            </w:r>
          </w:p>
        </w:tc>
        <w:tc>
          <w:tcPr>
            <w:tcW w:w="619" w:type="dxa"/>
            <w:tcBorders>
              <w:bottom w:val="nil"/>
            </w:tcBorders>
            <w:shd w:val="pct25" w:color="auto" w:fill="auto"/>
          </w:tcPr>
          <w:p w:rsidR="00654E08" w:rsidRDefault="00654E08" w:rsidP="00654E08">
            <w:pPr>
              <w:framePr w:hSpace="181" w:wrap="notBeside" w:vAnchor="text" w:hAnchor="page" w:xAlign="center" w:y="256"/>
              <w:jc w:val="center"/>
              <w:rPr>
                <w:sz w:val="18"/>
              </w:rPr>
            </w:pPr>
            <w:r>
              <w:rPr>
                <w:sz w:val="18"/>
              </w:rPr>
              <w:t>45.1</w:t>
            </w:r>
          </w:p>
        </w:tc>
        <w:tc>
          <w:tcPr>
            <w:tcW w:w="531" w:type="dxa"/>
            <w:tcBorders>
              <w:bottom w:val="nil"/>
            </w:tcBorders>
          </w:tcPr>
          <w:p w:rsidR="00654E08" w:rsidRDefault="00654E08" w:rsidP="00654E08">
            <w:pPr>
              <w:framePr w:hSpace="181" w:wrap="notBeside" w:vAnchor="text" w:hAnchor="page" w:xAlign="center" w:y="256"/>
              <w:jc w:val="center"/>
              <w:rPr>
                <w:sz w:val="18"/>
              </w:rPr>
            </w:pPr>
            <w:r>
              <w:rPr>
                <w:sz w:val="18"/>
              </w:rPr>
              <w:t>166.7</w:t>
            </w:r>
          </w:p>
        </w:tc>
        <w:tc>
          <w:tcPr>
            <w:tcW w:w="531" w:type="dxa"/>
          </w:tcPr>
          <w:p w:rsidR="00654E08" w:rsidRDefault="00654E08" w:rsidP="00654E08">
            <w:pPr>
              <w:framePr w:hSpace="181" w:wrap="notBeside" w:vAnchor="text" w:hAnchor="page" w:xAlign="center" w:y="256"/>
              <w:jc w:val="center"/>
              <w:rPr>
                <w:sz w:val="18"/>
              </w:rPr>
            </w:pPr>
            <w:r>
              <w:rPr>
                <w:sz w:val="18"/>
              </w:rPr>
              <w:t>205.0</w:t>
            </w:r>
          </w:p>
        </w:tc>
        <w:tc>
          <w:tcPr>
            <w:tcW w:w="531" w:type="dxa"/>
          </w:tcPr>
          <w:p w:rsidR="00654E08" w:rsidRDefault="00654E08" w:rsidP="00654E08">
            <w:pPr>
              <w:framePr w:hSpace="181" w:wrap="notBeside" w:vAnchor="text" w:hAnchor="page" w:xAlign="center" w:y="256"/>
              <w:jc w:val="center"/>
              <w:rPr>
                <w:sz w:val="18"/>
              </w:rPr>
            </w:pPr>
            <w:r>
              <w:rPr>
                <w:sz w:val="18"/>
              </w:rPr>
              <w:t>246.5</w:t>
            </w:r>
          </w:p>
        </w:tc>
        <w:tc>
          <w:tcPr>
            <w:tcW w:w="531" w:type="dxa"/>
          </w:tcPr>
          <w:p w:rsidR="00654E08" w:rsidRDefault="00654E08" w:rsidP="00654E08">
            <w:pPr>
              <w:framePr w:hSpace="181" w:wrap="notBeside" w:vAnchor="text" w:hAnchor="page" w:xAlign="center" w:y="256"/>
              <w:jc w:val="center"/>
              <w:rPr>
                <w:sz w:val="18"/>
              </w:rPr>
            </w:pPr>
            <w:r>
              <w:rPr>
                <w:sz w:val="18"/>
              </w:rPr>
              <w:t>303.2</w:t>
            </w:r>
          </w:p>
        </w:tc>
        <w:tc>
          <w:tcPr>
            <w:tcW w:w="708" w:type="dxa"/>
          </w:tcPr>
          <w:p w:rsidR="00654E08" w:rsidRDefault="00654E08" w:rsidP="00654E08">
            <w:pPr>
              <w:framePr w:hSpace="181" w:wrap="notBeside" w:vAnchor="text" w:hAnchor="page" w:xAlign="center" w:y="256"/>
              <w:jc w:val="center"/>
              <w:rPr>
                <w:sz w:val="18"/>
              </w:rPr>
            </w:pPr>
            <w:r>
              <w:rPr>
                <w:sz w:val="18"/>
              </w:rPr>
              <w:t>351.1</w:t>
            </w:r>
          </w:p>
        </w:tc>
        <w:tc>
          <w:tcPr>
            <w:tcW w:w="619" w:type="dxa"/>
          </w:tcPr>
          <w:p w:rsidR="00654E08" w:rsidRDefault="00654E08" w:rsidP="00654E08">
            <w:pPr>
              <w:framePr w:hSpace="181" w:wrap="notBeside" w:vAnchor="text" w:hAnchor="page" w:xAlign="center" w:y="256"/>
              <w:jc w:val="center"/>
              <w:rPr>
                <w:sz w:val="18"/>
              </w:rPr>
            </w:pPr>
            <w:r>
              <w:rPr>
                <w:sz w:val="18"/>
              </w:rPr>
              <w:t>404.4</w:t>
            </w:r>
          </w:p>
        </w:tc>
        <w:tc>
          <w:tcPr>
            <w:tcW w:w="619" w:type="dxa"/>
          </w:tcPr>
          <w:p w:rsidR="00654E08" w:rsidRDefault="00654E08" w:rsidP="00654E08">
            <w:pPr>
              <w:framePr w:hSpace="181" w:wrap="notBeside" w:vAnchor="text" w:hAnchor="page" w:xAlign="center" w:y="256"/>
              <w:jc w:val="center"/>
              <w:rPr>
                <w:sz w:val="18"/>
              </w:rPr>
            </w:pPr>
            <w:r>
              <w:rPr>
                <w:sz w:val="18"/>
              </w:rPr>
              <w:t>476.1</w:t>
            </w:r>
          </w:p>
        </w:tc>
        <w:tc>
          <w:tcPr>
            <w:tcW w:w="619" w:type="dxa"/>
          </w:tcPr>
          <w:p w:rsidR="00654E08" w:rsidRDefault="00654E08" w:rsidP="00654E08">
            <w:pPr>
              <w:framePr w:hSpace="181" w:wrap="notBeside" w:vAnchor="text" w:hAnchor="page" w:xAlign="center" w:y="256"/>
              <w:jc w:val="center"/>
              <w:rPr>
                <w:sz w:val="18"/>
              </w:rPr>
            </w:pPr>
            <w:r>
              <w:rPr>
                <w:sz w:val="18"/>
              </w:rPr>
              <w:t>523.5</w:t>
            </w:r>
          </w:p>
        </w:tc>
        <w:tc>
          <w:tcPr>
            <w:tcW w:w="619" w:type="dxa"/>
            <w:shd w:val="pct20" w:color="auto" w:fill="auto"/>
          </w:tcPr>
          <w:p w:rsidR="00654E08" w:rsidRDefault="00654E08" w:rsidP="00654E08">
            <w:pPr>
              <w:framePr w:hSpace="181" w:wrap="notBeside" w:vAnchor="text" w:hAnchor="page" w:xAlign="center" w:y="256"/>
              <w:jc w:val="center"/>
              <w:rPr>
                <w:sz w:val="18"/>
              </w:rPr>
            </w:pPr>
            <w:r>
              <w:rPr>
                <w:sz w:val="18"/>
              </w:rPr>
              <w:t>2437.7</w:t>
            </w:r>
          </w:p>
        </w:tc>
        <w:tc>
          <w:tcPr>
            <w:tcW w:w="619" w:type="dxa"/>
            <w:tcBorders>
              <w:bottom w:val="nil"/>
            </w:tcBorders>
            <w:shd w:val="pct20" w:color="auto" w:fill="auto"/>
          </w:tcPr>
          <w:p w:rsidR="00654E08" w:rsidRDefault="00654E08" w:rsidP="00654E08">
            <w:pPr>
              <w:framePr w:hSpace="181" w:wrap="notBeside" w:vAnchor="text" w:hAnchor="page" w:xAlign="center" w:y="256"/>
              <w:jc w:val="center"/>
              <w:rPr>
                <w:sz w:val="18"/>
              </w:rPr>
            </w:pPr>
            <w:r>
              <w:rPr>
                <w:sz w:val="18"/>
              </w:rPr>
              <w:t>2673.1</w:t>
            </w:r>
          </w:p>
        </w:tc>
        <w:tc>
          <w:tcPr>
            <w:tcW w:w="674" w:type="dxa"/>
            <w:tcBorders>
              <w:bottom w:val="nil"/>
              <w:right w:val="single" w:sz="18" w:space="0" w:color="auto"/>
            </w:tcBorders>
          </w:tcPr>
          <w:p w:rsidR="00654E08" w:rsidRDefault="00654E08" w:rsidP="00654E08">
            <w:pPr>
              <w:framePr w:hSpace="181" w:wrap="notBeside" w:vAnchor="text" w:hAnchor="page" w:xAlign="center" w:y="256"/>
              <w:rPr>
                <w:rFonts w:ascii="Arial" w:hAnsi="Arial"/>
                <w:sz w:val="18"/>
              </w:rPr>
            </w:pPr>
            <w:r>
              <w:rPr>
                <w:rFonts w:ascii="Arial" w:hAnsi="Arial"/>
                <w:sz w:val="18"/>
              </w:rPr>
              <w:t xml:space="preserve"> 4+8+2</w:t>
            </w:r>
          </w:p>
        </w:tc>
      </w:tr>
      <w:tr w:rsidR="00654E08" w:rsidTr="00654E08">
        <w:tblPrEx>
          <w:jc w:val="right"/>
          <w:tblCellMar>
            <w:top w:w="0" w:type="dxa"/>
            <w:bottom w:w="0" w:type="dxa"/>
          </w:tblCellMar>
        </w:tblPrEx>
        <w:trPr>
          <w:gridAfter w:val="1"/>
          <w:wAfter w:w="11" w:type="dxa"/>
          <w:cantSplit/>
          <w:trHeight w:val="280"/>
          <w:jc w:val="right"/>
        </w:trPr>
        <w:tc>
          <w:tcPr>
            <w:tcW w:w="338" w:type="dxa"/>
            <w:tcBorders>
              <w:left w:val="single" w:sz="18" w:space="0" w:color="auto"/>
            </w:tcBorders>
          </w:tcPr>
          <w:p w:rsidR="00654E08" w:rsidRDefault="00654E08" w:rsidP="00654E08">
            <w:pPr>
              <w:framePr w:hSpace="181" w:wrap="notBeside" w:vAnchor="text" w:hAnchor="page" w:xAlign="center" w:y="256"/>
              <w:jc w:val="both"/>
              <w:rPr>
                <w:sz w:val="18"/>
              </w:rPr>
            </w:pPr>
            <w:r>
              <w:rPr>
                <w:sz w:val="18"/>
              </w:rPr>
              <w:t>15</w:t>
            </w:r>
          </w:p>
        </w:tc>
        <w:tc>
          <w:tcPr>
            <w:tcW w:w="554" w:type="dxa"/>
          </w:tcPr>
          <w:p w:rsidR="00654E08" w:rsidRDefault="00654E08" w:rsidP="00654E08">
            <w:pPr>
              <w:framePr w:hSpace="181" w:wrap="notBeside" w:vAnchor="text" w:hAnchor="page" w:xAlign="center" w:y="256"/>
              <w:jc w:val="both"/>
              <w:rPr>
                <w:rFonts w:ascii="Arial" w:hAnsi="Arial"/>
                <w:b/>
                <w:sz w:val="18"/>
              </w:rPr>
            </w:pPr>
            <w:r>
              <w:rPr>
                <w:rFonts w:ascii="Arial" w:hAnsi="Arial"/>
                <w:b/>
                <w:sz w:val="18"/>
              </w:rPr>
              <w:t>P</w:t>
            </w:r>
          </w:p>
        </w:tc>
        <w:tc>
          <w:tcPr>
            <w:tcW w:w="408" w:type="dxa"/>
            <w:tcBorders>
              <w:bottom w:val="nil"/>
            </w:tcBorders>
            <w:shd w:val="pct25" w:color="auto" w:fill="auto"/>
          </w:tcPr>
          <w:p w:rsidR="00654E08" w:rsidRDefault="00654E08" w:rsidP="00654E08">
            <w:pPr>
              <w:framePr w:hSpace="181" w:wrap="notBeside" w:vAnchor="text" w:hAnchor="page" w:xAlign="center" w:y="256"/>
              <w:jc w:val="center"/>
              <w:rPr>
                <w:sz w:val="18"/>
              </w:rPr>
            </w:pPr>
            <w:r>
              <w:rPr>
                <w:sz w:val="18"/>
              </w:rPr>
              <w:t>10.5</w:t>
            </w:r>
          </w:p>
        </w:tc>
        <w:tc>
          <w:tcPr>
            <w:tcW w:w="400" w:type="dxa"/>
            <w:tcBorders>
              <w:bottom w:val="nil"/>
            </w:tcBorders>
            <w:shd w:val="pct25" w:color="auto" w:fill="auto"/>
          </w:tcPr>
          <w:p w:rsidR="00654E08" w:rsidRDefault="00654E08" w:rsidP="00654E08">
            <w:pPr>
              <w:framePr w:hSpace="181" w:wrap="notBeside" w:vAnchor="text" w:hAnchor="page" w:xAlign="center" w:y="256"/>
              <w:jc w:val="center"/>
              <w:rPr>
                <w:sz w:val="18"/>
              </w:rPr>
            </w:pPr>
            <w:r>
              <w:rPr>
                <w:sz w:val="18"/>
              </w:rPr>
              <w:t>19.7</w:t>
            </w:r>
          </w:p>
        </w:tc>
        <w:tc>
          <w:tcPr>
            <w:tcW w:w="539" w:type="dxa"/>
            <w:tcBorders>
              <w:bottom w:val="nil"/>
            </w:tcBorders>
            <w:shd w:val="pct25" w:color="auto" w:fill="auto"/>
          </w:tcPr>
          <w:p w:rsidR="00654E08" w:rsidRDefault="00654E08" w:rsidP="00654E08">
            <w:pPr>
              <w:framePr w:hSpace="181" w:wrap="notBeside" w:vAnchor="text" w:hAnchor="page" w:xAlign="center" w:y="256"/>
              <w:jc w:val="center"/>
              <w:rPr>
                <w:sz w:val="18"/>
              </w:rPr>
            </w:pPr>
            <w:r>
              <w:rPr>
                <w:sz w:val="18"/>
              </w:rPr>
              <w:t>30.2</w:t>
            </w:r>
          </w:p>
        </w:tc>
        <w:tc>
          <w:tcPr>
            <w:tcW w:w="619" w:type="dxa"/>
            <w:tcBorders>
              <w:bottom w:val="nil"/>
            </w:tcBorders>
            <w:shd w:val="pct25" w:color="auto" w:fill="auto"/>
          </w:tcPr>
          <w:p w:rsidR="00654E08" w:rsidRDefault="00654E08" w:rsidP="00654E08">
            <w:pPr>
              <w:framePr w:hSpace="181" w:wrap="notBeside" w:vAnchor="text" w:hAnchor="page" w:xAlign="center" w:y="256"/>
              <w:jc w:val="center"/>
              <w:rPr>
                <w:sz w:val="18"/>
              </w:rPr>
            </w:pPr>
            <w:r>
              <w:rPr>
                <w:sz w:val="18"/>
              </w:rPr>
              <w:t>51.4</w:t>
            </w:r>
          </w:p>
        </w:tc>
        <w:tc>
          <w:tcPr>
            <w:tcW w:w="531" w:type="dxa"/>
            <w:tcBorders>
              <w:bottom w:val="nil"/>
            </w:tcBorders>
            <w:shd w:val="pct25" w:color="auto" w:fill="auto"/>
          </w:tcPr>
          <w:p w:rsidR="00654E08" w:rsidRDefault="00654E08" w:rsidP="00654E08">
            <w:pPr>
              <w:framePr w:hSpace="181" w:wrap="notBeside" w:vAnchor="text" w:hAnchor="page" w:xAlign="center" w:y="256"/>
              <w:jc w:val="center"/>
              <w:rPr>
                <w:sz w:val="18"/>
              </w:rPr>
            </w:pPr>
            <w:r>
              <w:rPr>
                <w:sz w:val="18"/>
              </w:rPr>
              <w:t>65.0</w:t>
            </w:r>
          </w:p>
        </w:tc>
        <w:tc>
          <w:tcPr>
            <w:tcW w:w="531" w:type="dxa"/>
            <w:tcBorders>
              <w:bottom w:val="nil"/>
            </w:tcBorders>
          </w:tcPr>
          <w:p w:rsidR="00654E08" w:rsidRDefault="00654E08" w:rsidP="00654E08">
            <w:pPr>
              <w:framePr w:hSpace="181" w:wrap="notBeside" w:vAnchor="text" w:hAnchor="page" w:xAlign="center" w:y="256"/>
              <w:jc w:val="center"/>
              <w:rPr>
                <w:sz w:val="18"/>
              </w:rPr>
            </w:pPr>
            <w:r>
              <w:rPr>
                <w:sz w:val="18"/>
              </w:rPr>
              <w:t>220.4</w:t>
            </w:r>
          </w:p>
        </w:tc>
        <w:tc>
          <w:tcPr>
            <w:tcW w:w="531" w:type="dxa"/>
          </w:tcPr>
          <w:p w:rsidR="00654E08" w:rsidRDefault="00654E08" w:rsidP="00654E08">
            <w:pPr>
              <w:framePr w:hSpace="181" w:wrap="notBeside" w:vAnchor="text" w:hAnchor="page" w:xAlign="center" w:y="256"/>
              <w:jc w:val="center"/>
              <w:rPr>
                <w:sz w:val="18"/>
              </w:rPr>
            </w:pPr>
            <w:r>
              <w:rPr>
                <w:sz w:val="18"/>
              </w:rPr>
              <w:t>263.2</w:t>
            </w:r>
          </w:p>
        </w:tc>
        <w:tc>
          <w:tcPr>
            <w:tcW w:w="531" w:type="dxa"/>
          </w:tcPr>
          <w:p w:rsidR="00654E08" w:rsidRDefault="00654E08" w:rsidP="00654E08">
            <w:pPr>
              <w:framePr w:hSpace="181" w:wrap="notBeside" w:vAnchor="text" w:hAnchor="page" w:xAlign="center" w:y="256"/>
              <w:jc w:val="center"/>
              <w:rPr>
                <w:sz w:val="18"/>
              </w:rPr>
            </w:pPr>
            <w:r>
              <w:rPr>
                <w:sz w:val="18"/>
              </w:rPr>
              <w:t>309.4</w:t>
            </w:r>
          </w:p>
        </w:tc>
        <w:tc>
          <w:tcPr>
            <w:tcW w:w="708" w:type="dxa"/>
          </w:tcPr>
          <w:p w:rsidR="00654E08" w:rsidRDefault="00654E08" w:rsidP="00654E08">
            <w:pPr>
              <w:framePr w:hSpace="181" w:wrap="notBeside" w:vAnchor="text" w:hAnchor="page" w:xAlign="center" w:y="256"/>
              <w:jc w:val="center"/>
              <w:rPr>
                <w:sz w:val="18"/>
              </w:rPr>
            </w:pPr>
            <w:r>
              <w:rPr>
                <w:sz w:val="18"/>
              </w:rPr>
              <w:t>371.7</w:t>
            </w:r>
          </w:p>
        </w:tc>
        <w:tc>
          <w:tcPr>
            <w:tcW w:w="619" w:type="dxa"/>
          </w:tcPr>
          <w:p w:rsidR="00654E08" w:rsidRDefault="00654E08" w:rsidP="00654E08">
            <w:pPr>
              <w:framePr w:hSpace="181" w:wrap="notBeside" w:vAnchor="text" w:hAnchor="page" w:xAlign="center" w:y="256"/>
              <w:jc w:val="center"/>
              <w:rPr>
                <w:sz w:val="18"/>
              </w:rPr>
            </w:pPr>
            <w:r>
              <w:rPr>
                <w:sz w:val="18"/>
              </w:rPr>
              <w:t>424.5</w:t>
            </w:r>
          </w:p>
        </w:tc>
        <w:tc>
          <w:tcPr>
            <w:tcW w:w="619" w:type="dxa"/>
          </w:tcPr>
          <w:p w:rsidR="00654E08" w:rsidRDefault="00654E08" w:rsidP="00654E08">
            <w:pPr>
              <w:framePr w:hSpace="181" w:wrap="notBeside" w:vAnchor="text" w:hAnchor="page" w:xAlign="center" w:y="256"/>
              <w:jc w:val="center"/>
              <w:rPr>
                <w:sz w:val="18"/>
              </w:rPr>
            </w:pPr>
            <w:r>
              <w:rPr>
                <w:sz w:val="18"/>
              </w:rPr>
              <w:t>479.6</w:t>
            </w:r>
          </w:p>
        </w:tc>
        <w:tc>
          <w:tcPr>
            <w:tcW w:w="619" w:type="dxa"/>
          </w:tcPr>
          <w:p w:rsidR="00654E08" w:rsidRDefault="00654E08" w:rsidP="00654E08">
            <w:pPr>
              <w:framePr w:hSpace="181" w:wrap="notBeside" w:vAnchor="text" w:hAnchor="page" w:xAlign="center" w:y="256"/>
              <w:jc w:val="center"/>
              <w:rPr>
                <w:sz w:val="18"/>
              </w:rPr>
            </w:pPr>
            <w:r>
              <w:rPr>
                <w:sz w:val="18"/>
              </w:rPr>
              <w:t>560.4</w:t>
            </w:r>
          </w:p>
        </w:tc>
        <w:tc>
          <w:tcPr>
            <w:tcW w:w="619" w:type="dxa"/>
          </w:tcPr>
          <w:p w:rsidR="00654E08" w:rsidRDefault="00654E08" w:rsidP="00654E08">
            <w:pPr>
              <w:framePr w:hSpace="181" w:wrap="notBeside" w:vAnchor="text" w:hAnchor="page" w:xAlign="center" w:y="256"/>
              <w:jc w:val="center"/>
              <w:rPr>
                <w:sz w:val="18"/>
              </w:rPr>
            </w:pPr>
            <w:r>
              <w:rPr>
                <w:sz w:val="18"/>
              </w:rPr>
              <w:t>611.9</w:t>
            </w:r>
          </w:p>
        </w:tc>
        <w:tc>
          <w:tcPr>
            <w:tcW w:w="619" w:type="dxa"/>
            <w:shd w:val="pct20" w:color="auto" w:fill="auto"/>
          </w:tcPr>
          <w:p w:rsidR="00654E08" w:rsidRDefault="00654E08" w:rsidP="00654E08">
            <w:pPr>
              <w:framePr w:hSpace="181" w:wrap="notBeside" w:vAnchor="text" w:hAnchor="page" w:xAlign="center" w:y="256"/>
              <w:jc w:val="center"/>
              <w:rPr>
                <w:sz w:val="18"/>
              </w:rPr>
            </w:pPr>
            <w:r>
              <w:rPr>
                <w:sz w:val="18"/>
              </w:rPr>
              <w:t>2816.9</w:t>
            </w:r>
          </w:p>
        </w:tc>
        <w:tc>
          <w:tcPr>
            <w:tcW w:w="674" w:type="dxa"/>
            <w:tcBorders>
              <w:bottom w:val="nil"/>
              <w:right w:val="single" w:sz="18" w:space="0" w:color="auto"/>
            </w:tcBorders>
            <w:shd w:val="pct20" w:color="auto" w:fill="auto"/>
          </w:tcPr>
          <w:p w:rsidR="00654E08" w:rsidRDefault="00654E08" w:rsidP="00654E08">
            <w:pPr>
              <w:framePr w:hSpace="181" w:wrap="notBeside" w:vAnchor="text" w:hAnchor="page" w:xAlign="center" w:y="256"/>
              <w:jc w:val="center"/>
              <w:rPr>
                <w:sz w:val="18"/>
              </w:rPr>
            </w:pPr>
            <w:r>
              <w:rPr>
                <w:sz w:val="18"/>
              </w:rPr>
              <w:t>3069.8</w:t>
            </w:r>
          </w:p>
        </w:tc>
      </w:tr>
      <w:tr w:rsidR="00654E08" w:rsidTr="00654E08">
        <w:tblPrEx>
          <w:jc w:val="right"/>
          <w:tblCellMar>
            <w:top w:w="0" w:type="dxa"/>
            <w:bottom w:w="0" w:type="dxa"/>
          </w:tblCellMar>
        </w:tblPrEx>
        <w:trPr>
          <w:gridAfter w:val="1"/>
          <w:wAfter w:w="11" w:type="dxa"/>
          <w:cantSplit/>
          <w:trHeight w:val="280"/>
          <w:jc w:val="right"/>
        </w:trPr>
        <w:tc>
          <w:tcPr>
            <w:tcW w:w="338" w:type="dxa"/>
            <w:tcBorders>
              <w:left w:val="single" w:sz="18" w:space="0" w:color="auto"/>
            </w:tcBorders>
          </w:tcPr>
          <w:p w:rsidR="00654E08" w:rsidRDefault="00654E08" w:rsidP="00654E08">
            <w:pPr>
              <w:framePr w:hSpace="181" w:wrap="notBeside" w:vAnchor="text" w:hAnchor="page" w:xAlign="center" w:y="256"/>
              <w:jc w:val="both"/>
              <w:rPr>
                <w:sz w:val="18"/>
              </w:rPr>
            </w:pPr>
            <w:r>
              <w:rPr>
                <w:sz w:val="18"/>
              </w:rPr>
              <w:t>16</w:t>
            </w:r>
          </w:p>
        </w:tc>
        <w:tc>
          <w:tcPr>
            <w:tcW w:w="554" w:type="dxa"/>
          </w:tcPr>
          <w:p w:rsidR="00654E08" w:rsidRDefault="00654E08" w:rsidP="00654E08">
            <w:pPr>
              <w:framePr w:hSpace="181" w:wrap="notBeside" w:vAnchor="text" w:hAnchor="page" w:xAlign="center" w:y="256"/>
              <w:jc w:val="both"/>
              <w:rPr>
                <w:rFonts w:ascii="Arial" w:hAnsi="Arial"/>
                <w:b/>
                <w:sz w:val="18"/>
              </w:rPr>
            </w:pPr>
            <w:r>
              <w:rPr>
                <w:rFonts w:ascii="Arial" w:hAnsi="Arial"/>
                <w:b/>
                <w:sz w:val="18"/>
              </w:rPr>
              <w:t>S</w:t>
            </w:r>
          </w:p>
        </w:tc>
        <w:tc>
          <w:tcPr>
            <w:tcW w:w="408" w:type="dxa"/>
            <w:tcBorders>
              <w:bottom w:val="nil"/>
            </w:tcBorders>
            <w:shd w:val="pct25" w:color="auto" w:fill="auto"/>
          </w:tcPr>
          <w:p w:rsidR="00654E08" w:rsidRDefault="00654E08" w:rsidP="00654E08">
            <w:pPr>
              <w:framePr w:hSpace="181" w:wrap="notBeside" w:vAnchor="text" w:hAnchor="page" w:xAlign="center" w:y="256"/>
              <w:jc w:val="center"/>
              <w:rPr>
                <w:sz w:val="18"/>
              </w:rPr>
            </w:pPr>
            <w:r>
              <w:rPr>
                <w:sz w:val="18"/>
              </w:rPr>
              <w:t>10.4</w:t>
            </w:r>
          </w:p>
        </w:tc>
        <w:tc>
          <w:tcPr>
            <w:tcW w:w="400" w:type="dxa"/>
            <w:tcBorders>
              <w:bottom w:val="nil"/>
            </w:tcBorders>
            <w:shd w:val="pct25" w:color="auto" w:fill="auto"/>
          </w:tcPr>
          <w:p w:rsidR="00654E08" w:rsidRDefault="00654E08" w:rsidP="00654E08">
            <w:pPr>
              <w:framePr w:hSpace="181" w:wrap="notBeside" w:vAnchor="text" w:hAnchor="page" w:xAlign="center" w:y="256"/>
              <w:jc w:val="center"/>
              <w:rPr>
                <w:sz w:val="18"/>
              </w:rPr>
            </w:pPr>
            <w:r>
              <w:rPr>
                <w:sz w:val="18"/>
              </w:rPr>
              <w:t>23.4</w:t>
            </w:r>
          </w:p>
        </w:tc>
        <w:tc>
          <w:tcPr>
            <w:tcW w:w="539" w:type="dxa"/>
            <w:tcBorders>
              <w:bottom w:val="nil"/>
            </w:tcBorders>
            <w:shd w:val="pct25" w:color="auto" w:fill="auto"/>
          </w:tcPr>
          <w:p w:rsidR="00654E08" w:rsidRDefault="00654E08" w:rsidP="00654E08">
            <w:pPr>
              <w:framePr w:hSpace="181" w:wrap="notBeside" w:vAnchor="text" w:hAnchor="page" w:xAlign="center" w:y="256"/>
              <w:jc w:val="center"/>
              <w:rPr>
                <w:sz w:val="18"/>
              </w:rPr>
            </w:pPr>
            <w:r>
              <w:rPr>
                <w:sz w:val="18"/>
              </w:rPr>
              <w:t>35.0</w:t>
            </w:r>
          </w:p>
        </w:tc>
        <w:tc>
          <w:tcPr>
            <w:tcW w:w="619" w:type="dxa"/>
            <w:tcBorders>
              <w:bottom w:val="nil"/>
            </w:tcBorders>
            <w:shd w:val="pct25" w:color="auto" w:fill="auto"/>
          </w:tcPr>
          <w:p w:rsidR="00654E08" w:rsidRDefault="00654E08" w:rsidP="00654E08">
            <w:pPr>
              <w:framePr w:hSpace="181" w:wrap="notBeside" w:vAnchor="text" w:hAnchor="page" w:xAlign="center" w:y="256"/>
              <w:jc w:val="center"/>
              <w:rPr>
                <w:sz w:val="18"/>
              </w:rPr>
            </w:pPr>
            <w:r>
              <w:rPr>
                <w:sz w:val="18"/>
              </w:rPr>
              <w:t>47.3</w:t>
            </w:r>
          </w:p>
        </w:tc>
        <w:tc>
          <w:tcPr>
            <w:tcW w:w="531" w:type="dxa"/>
            <w:tcBorders>
              <w:bottom w:val="nil"/>
            </w:tcBorders>
            <w:shd w:val="pct25" w:color="auto" w:fill="auto"/>
          </w:tcPr>
          <w:p w:rsidR="00654E08" w:rsidRDefault="00654E08" w:rsidP="00654E08">
            <w:pPr>
              <w:framePr w:hSpace="181" w:wrap="notBeside" w:vAnchor="text" w:hAnchor="page" w:xAlign="center" w:y="256"/>
              <w:jc w:val="center"/>
              <w:rPr>
                <w:sz w:val="18"/>
              </w:rPr>
            </w:pPr>
            <w:r>
              <w:rPr>
                <w:sz w:val="18"/>
              </w:rPr>
              <w:t>72.5</w:t>
            </w:r>
          </w:p>
        </w:tc>
        <w:tc>
          <w:tcPr>
            <w:tcW w:w="531" w:type="dxa"/>
            <w:tcBorders>
              <w:bottom w:val="nil"/>
            </w:tcBorders>
            <w:shd w:val="pct25" w:color="auto" w:fill="auto"/>
          </w:tcPr>
          <w:p w:rsidR="00654E08" w:rsidRDefault="00654E08" w:rsidP="00654E08">
            <w:pPr>
              <w:framePr w:hSpace="181" w:wrap="notBeside" w:vAnchor="text" w:hAnchor="page" w:xAlign="center" w:y="256"/>
              <w:jc w:val="center"/>
              <w:rPr>
                <w:sz w:val="18"/>
              </w:rPr>
            </w:pPr>
            <w:r>
              <w:rPr>
                <w:sz w:val="18"/>
              </w:rPr>
              <w:t>88.0</w:t>
            </w:r>
          </w:p>
        </w:tc>
        <w:tc>
          <w:tcPr>
            <w:tcW w:w="531" w:type="dxa"/>
            <w:tcBorders>
              <w:bottom w:val="nil"/>
            </w:tcBorders>
          </w:tcPr>
          <w:p w:rsidR="00654E08" w:rsidRDefault="00654E08" w:rsidP="00654E08">
            <w:pPr>
              <w:framePr w:hSpace="181" w:wrap="notBeside" w:vAnchor="text" w:hAnchor="page" w:xAlign="center" w:y="256"/>
              <w:jc w:val="center"/>
              <w:rPr>
                <w:sz w:val="18"/>
              </w:rPr>
            </w:pPr>
            <w:r>
              <w:rPr>
                <w:sz w:val="18"/>
              </w:rPr>
              <w:t>281.0</w:t>
            </w:r>
          </w:p>
        </w:tc>
        <w:tc>
          <w:tcPr>
            <w:tcW w:w="531" w:type="dxa"/>
          </w:tcPr>
          <w:p w:rsidR="00654E08" w:rsidRDefault="00654E08" w:rsidP="00654E08">
            <w:pPr>
              <w:framePr w:hSpace="181" w:wrap="notBeside" w:vAnchor="text" w:hAnchor="page" w:xAlign="center" w:y="256"/>
              <w:jc w:val="center"/>
              <w:rPr>
                <w:sz w:val="18"/>
              </w:rPr>
            </w:pPr>
            <w:r>
              <w:rPr>
                <w:sz w:val="18"/>
              </w:rPr>
              <w:t>328.8</w:t>
            </w:r>
          </w:p>
        </w:tc>
        <w:tc>
          <w:tcPr>
            <w:tcW w:w="708" w:type="dxa"/>
          </w:tcPr>
          <w:p w:rsidR="00654E08" w:rsidRDefault="00654E08" w:rsidP="00654E08">
            <w:pPr>
              <w:framePr w:hSpace="181" w:wrap="notBeside" w:vAnchor="text" w:hAnchor="page" w:xAlign="center" w:y="256"/>
              <w:jc w:val="center"/>
              <w:rPr>
                <w:sz w:val="18"/>
              </w:rPr>
            </w:pPr>
            <w:r>
              <w:rPr>
                <w:sz w:val="18"/>
              </w:rPr>
              <w:t>379.1</w:t>
            </w:r>
          </w:p>
        </w:tc>
        <w:tc>
          <w:tcPr>
            <w:tcW w:w="619" w:type="dxa"/>
          </w:tcPr>
          <w:p w:rsidR="00654E08" w:rsidRDefault="00654E08" w:rsidP="00654E08">
            <w:pPr>
              <w:framePr w:hSpace="181" w:wrap="notBeside" w:vAnchor="text" w:hAnchor="page" w:xAlign="center" w:y="256"/>
              <w:jc w:val="center"/>
              <w:rPr>
                <w:sz w:val="18"/>
              </w:rPr>
            </w:pPr>
            <w:r>
              <w:rPr>
                <w:sz w:val="18"/>
              </w:rPr>
              <w:t>447.1</w:t>
            </w:r>
          </w:p>
        </w:tc>
        <w:tc>
          <w:tcPr>
            <w:tcW w:w="619" w:type="dxa"/>
          </w:tcPr>
          <w:p w:rsidR="00654E08" w:rsidRDefault="00654E08" w:rsidP="00654E08">
            <w:pPr>
              <w:framePr w:hSpace="181" w:wrap="notBeside" w:vAnchor="text" w:hAnchor="page" w:xAlign="center" w:y="256"/>
              <w:jc w:val="center"/>
              <w:rPr>
                <w:sz w:val="18"/>
              </w:rPr>
            </w:pPr>
            <w:r>
              <w:rPr>
                <w:sz w:val="18"/>
              </w:rPr>
              <w:t>504.8</w:t>
            </w:r>
          </w:p>
        </w:tc>
        <w:tc>
          <w:tcPr>
            <w:tcW w:w="619" w:type="dxa"/>
          </w:tcPr>
          <w:p w:rsidR="00654E08" w:rsidRDefault="00654E08" w:rsidP="00654E08">
            <w:pPr>
              <w:framePr w:hSpace="181" w:wrap="notBeside" w:vAnchor="text" w:hAnchor="page" w:xAlign="center" w:y="256"/>
              <w:jc w:val="center"/>
              <w:rPr>
                <w:sz w:val="18"/>
              </w:rPr>
            </w:pPr>
            <w:r>
              <w:rPr>
                <w:sz w:val="18"/>
              </w:rPr>
              <w:t>564.6</w:t>
            </w:r>
          </w:p>
        </w:tc>
        <w:tc>
          <w:tcPr>
            <w:tcW w:w="619" w:type="dxa"/>
          </w:tcPr>
          <w:p w:rsidR="00654E08" w:rsidRDefault="00654E08" w:rsidP="00654E08">
            <w:pPr>
              <w:framePr w:hSpace="181" w:wrap="notBeside" w:vAnchor="text" w:hAnchor="page" w:xAlign="center" w:y="256"/>
              <w:jc w:val="center"/>
              <w:rPr>
                <w:sz w:val="18"/>
              </w:rPr>
            </w:pPr>
            <w:r>
              <w:rPr>
                <w:sz w:val="18"/>
              </w:rPr>
              <w:t>651.6</w:t>
            </w:r>
          </w:p>
        </w:tc>
        <w:tc>
          <w:tcPr>
            <w:tcW w:w="619" w:type="dxa"/>
          </w:tcPr>
          <w:p w:rsidR="00654E08" w:rsidRDefault="00654E08" w:rsidP="00654E08">
            <w:pPr>
              <w:framePr w:hSpace="181" w:wrap="notBeside" w:vAnchor="text" w:hAnchor="page" w:xAlign="center" w:y="256"/>
              <w:jc w:val="center"/>
              <w:rPr>
                <w:sz w:val="18"/>
              </w:rPr>
            </w:pPr>
            <w:r>
              <w:rPr>
                <w:sz w:val="18"/>
              </w:rPr>
              <w:t>707.1</w:t>
            </w:r>
          </w:p>
        </w:tc>
        <w:tc>
          <w:tcPr>
            <w:tcW w:w="674" w:type="dxa"/>
            <w:tcBorders>
              <w:right w:val="single" w:sz="18" w:space="0" w:color="auto"/>
            </w:tcBorders>
            <w:shd w:val="pct20" w:color="auto" w:fill="auto"/>
          </w:tcPr>
          <w:p w:rsidR="00654E08" w:rsidRDefault="00654E08" w:rsidP="00654E08">
            <w:pPr>
              <w:framePr w:hSpace="181" w:wrap="notBeside" w:vAnchor="text" w:hAnchor="page" w:xAlign="center" w:y="256"/>
              <w:jc w:val="center"/>
              <w:rPr>
                <w:sz w:val="18"/>
              </w:rPr>
            </w:pPr>
            <w:r>
              <w:rPr>
                <w:sz w:val="18"/>
              </w:rPr>
              <w:t>3223.8</w:t>
            </w:r>
          </w:p>
        </w:tc>
      </w:tr>
      <w:tr w:rsidR="00654E08" w:rsidTr="00654E08">
        <w:tblPrEx>
          <w:jc w:val="right"/>
          <w:tblCellMar>
            <w:top w:w="0" w:type="dxa"/>
            <w:bottom w:w="0" w:type="dxa"/>
          </w:tblCellMar>
        </w:tblPrEx>
        <w:trPr>
          <w:gridAfter w:val="1"/>
          <w:wAfter w:w="11" w:type="dxa"/>
          <w:cantSplit/>
          <w:trHeight w:val="280"/>
          <w:jc w:val="right"/>
        </w:trPr>
        <w:tc>
          <w:tcPr>
            <w:tcW w:w="338" w:type="dxa"/>
            <w:tcBorders>
              <w:left w:val="single" w:sz="18" w:space="0" w:color="auto"/>
            </w:tcBorders>
          </w:tcPr>
          <w:p w:rsidR="00654E08" w:rsidRDefault="00654E08" w:rsidP="00654E08">
            <w:pPr>
              <w:framePr w:hSpace="181" w:wrap="notBeside" w:vAnchor="text" w:hAnchor="page" w:xAlign="center" w:y="256"/>
              <w:jc w:val="both"/>
              <w:rPr>
                <w:sz w:val="18"/>
              </w:rPr>
            </w:pPr>
            <w:r>
              <w:rPr>
                <w:sz w:val="18"/>
              </w:rPr>
              <w:t>17</w:t>
            </w:r>
          </w:p>
        </w:tc>
        <w:tc>
          <w:tcPr>
            <w:tcW w:w="554" w:type="dxa"/>
          </w:tcPr>
          <w:p w:rsidR="00654E08" w:rsidRDefault="00654E08" w:rsidP="00654E08">
            <w:pPr>
              <w:framePr w:hSpace="181" w:wrap="notBeside" w:vAnchor="text" w:hAnchor="page" w:xAlign="center" w:y="256"/>
              <w:jc w:val="both"/>
              <w:rPr>
                <w:rFonts w:ascii="Arial" w:hAnsi="Arial"/>
                <w:b/>
                <w:sz w:val="18"/>
              </w:rPr>
            </w:pPr>
            <w:r>
              <w:rPr>
                <w:rFonts w:ascii="Arial" w:hAnsi="Arial"/>
                <w:b/>
                <w:sz w:val="18"/>
              </w:rPr>
              <w:t>Cl</w:t>
            </w:r>
          </w:p>
        </w:tc>
        <w:tc>
          <w:tcPr>
            <w:tcW w:w="408" w:type="dxa"/>
            <w:tcBorders>
              <w:bottom w:val="nil"/>
            </w:tcBorders>
            <w:shd w:val="pct25" w:color="auto" w:fill="auto"/>
          </w:tcPr>
          <w:p w:rsidR="00654E08" w:rsidRDefault="00654E08" w:rsidP="00654E08">
            <w:pPr>
              <w:framePr w:hSpace="181" w:wrap="notBeside" w:vAnchor="text" w:hAnchor="page" w:xAlign="center" w:y="256"/>
              <w:jc w:val="center"/>
              <w:rPr>
                <w:sz w:val="18"/>
              </w:rPr>
            </w:pPr>
            <w:r>
              <w:rPr>
                <w:sz w:val="18"/>
              </w:rPr>
              <w:t>13.0</w:t>
            </w:r>
          </w:p>
        </w:tc>
        <w:tc>
          <w:tcPr>
            <w:tcW w:w="400" w:type="dxa"/>
            <w:tcBorders>
              <w:bottom w:val="nil"/>
            </w:tcBorders>
            <w:shd w:val="pct25" w:color="auto" w:fill="auto"/>
          </w:tcPr>
          <w:p w:rsidR="00654E08" w:rsidRDefault="00654E08" w:rsidP="00654E08">
            <w:pPr>
              <w:framePr w:hSpace="181" w:wrap="notBeside" w:vAnchor="text" w:hAnchor="page" w:xAlign="center" w:y="256"/>
              <w:jc w:val="center"/>
              <w:rPr>
                <w:sz w:val="18"/>
              </w:rPr>
            </w:pPr>
            <w:r>
              <w:rPr>
                <w:sz w:val="18"/>
              </w:rPr>
              <w:t>23.8</w:t>
            </w:r>
          </w:p>
        </w:tc>
        <w:tc>
          <w:tcPr>
            <w:tcW w:w="539" w:type="dxa"/>
            <w:tcBorders>
              <w:bottom w:val="nil"/>
            </w:tcBorders>
            <w:shd w:val="pct25" w:color="auto" w:fill="auto"/>
          </w:tcPr>
          <w:p w:rsidR="00654E08" w:rsidRDefault="00654E08" w:rsidP="00654E08">
            <w:pPr>
              <w:framePr w:hSpace="181" w:wrap="notBeside" w:vAnchor="text" w:hAnchor="page" w:xAlign="center" w:y="256"/>
              <w:jc w:val="center"/>
              <w:rPr>
                <w:sz w:val="18"/>
              </w:rPr>
            </w:pPr>
            <w:r>
              <w:rPr>
                <w:sz w:val="18"/>
              </w:rPr>
              <w:t>39.9</w:t>
            </w:r>
          </w:p>
        </w:tc>
        <w:tc>
          <w:tcPr>
            <w:tcW w:w="619" w:type="dxa"/>
            <w:tcBorders>
              <w:bottom w:val="nil"/>
            </w:tcBorders>
            <w:shd w:val="pct25" w:color="auto" w:fill="auto"/>
          </w:tcPr>
          <w:p w:rsidR="00654E08" w:rsidRDefault="00654E08" w:rsidP="00654E08">
            <w:pPr>
              <w:framePr w:hSpace="181" w:wrap="notBeside" w:vAnchor="text" w:hAnchor="page" w:xAlign="center" w:y="256"/>
              <w:jc w:val="center"/>
              <w:rPr>
                <w:sz w:val="18"/>
              </w:rPr>
            </w:pPr>
            <w:r>
              <w:rPr>
                <w:sz w:val="18"/>
              </w:rPr>
              <w:t>53.5</w:t>
            </w:r>
          </w:p>
        </w:tc>
        <w:tc>
          <w:tcPr>
            <w:tcW w:w="531" w:type="dxa"/>
            <w:tcBorders>
              <w:bottom w:val="nil"/>
            </w:tcBorders>
            <w:shd w:val="pct25" w:color="auto" w:fill="auto"/>
          </w:tcPr>
          <w:p w:rsidR="00654E08" w:rsidRDefault="00654E08" w:rsidP="00654E08">
            <w:pPr>
              <w:framePr w:hSpace="181" w:wrap="notBeside" w:vAnchor="text" w:hAnchor="page" w:xAlign="center" w:y="256"/>
              <w:jc w:val="center"/>
              <w:rPr>
                <w:sz w:val="18"/>
              </w:rPr>
            </w:pPr>
            <w:r>
              <w:rPr>
                <w:sz w:val="18"/>
              </w:rPr>
              <w:t>67.8</w:t>
            </w:r>
          </w:p>
        </w:tc>
        <w:tc>
          <w:tcPr>
            <w:tcW w:w="531" w:type="dxa"/>
            <w:tcBorders>
              <w:bottom w:val="nil"/>
            </w:tcBorders>
            <w:shd w:val="pct25" w:color="auto" w:fill="auto"/>
          </w:tcPr>
          <w:p w:rsidR="00654E08" w:rsidRDefault="00654E08" w:rsidP="00654E08">
            <w:pPr>
              <w:framePr w:hSpace="181" w:wrap="notBeside" w:vAnchor="text" w:hAnchor="page" w:xAlign="center" w:y="256"/>
              <w:jc w:val="center"/>
              <w:rPr>
                <w:sz w:val="18"/>
              </w:rPr>
            </w:pPr>
            <w:r>
              <w:rPr>
                <w:sz w:val="18"/>
              </w:rPr>
              <w:t>97.0</w:t>
            </w:r>
          </w:p>
        </w:tc>
        <w:tc>
          <w:tcPr>
            <w:tcW w:w="531" w:type="dxa"/>
            <w:tcBorders>
              <w:bottom w:val="nil"/>
            </w:tcBorders>
            <w:shd w:val="pct25" w:color="auto" w:fill="auto"/>
          </w:tcPr>
          <w:p w:rsidR="00654E08" w:rsidRDefault="00654E08" w:rsidP="00654E08">
            <w:pPr>
              <w:framePr w:hSpace="181" w:wrap="notBeside" w:vAnchor="text" w:hAnchor="page" w:xAlign="center" w:y="256"/>
              <w:jc w:val="center"/>
              <w:rPr>
                <w:sz w:val="18"/>
              </w:rPr>
            </w:pPr>
            <w:r>
              <w:rPr>
                <w:sz w:val="18"/>
              </w:rPr>
              <w:t>114.2</w:t>
            </w:r>
          </w:p>
        </w:tc>
        <w:tc>
          <w:tcPr>
            <w:tcW w:w="531" w:type="dxa"/>
            <w:tcBorders>
              <w:bottom w:val="nil"/>
            </w:tcBorders>
          </w:tcPr>
          <w:p w:rsidR="00654E08" w:rsidRDefault="00654E08" w:rsidP="00654E08">
            <w:pPr>
              <w:framePr w:hSpace="181" w:wrap="notBeside" w:vAnchor="text" w:hAnchor="page" w:xAlign="center" w:y="256"/>
              <w:jc w:val="center"/>
              <w:rPr>
                <w:sz w:val="18"/>
              </w:rPr>
            </w:pPr>
            <w:r>
              <w:rPr>
                <w:sz w:val="18"/>
              </w:rPr>
              <w:t>348.3</w:t>
            </w:r>
          </w:p>
        </w:tc>
        <w:tc>
          <w:tcPr>
            <w:tcW w:w="708" w:type="dxa"/>
          </w:tcPr>
          <w:p w:rsidR="00654E08" w:rsidRDefault="00654E08" w:rsidP="00654E08">
            <w:pPr>
              <w:framePr w:hSpace="181" w:wrap="notBeside" w:vAnchor="text" w:hAnchor="page" w:xAlign="center" w:y="256"/>
              <w:jc w:val="center"/>
              <w:rPr>
                <w:sz w:val="18"/>
              </w:rPr>
            </w:pPr>
            <w:r>
              <w:rPr>
                <w:sz w:val="18"/>
              </w:rPr>
              <w:t>400.1</w:t>
            </w:r>
          </w:p>
        </w:tc>
        <w:tc>
          <w:tcPr>
            <w:tcW w:w="619" w:type="dxa"/>
          </w:tcPr>
          <w:p w:rsidR="00654E08" w:rsidRDefault="00654E08" w:rsidP="00654E08">
            <w:pPr>
              <w:framePr w:hSpace="181" w:wrap="notBeside" w:vAnchor="text" w:hAnchor="page" w:xAlign="center" w:y="256"/>
              <w:jc w:val="center"/>
              <w:rPr>
                <w:sz w:val="18"/>
              </w:rPr>
            </w:pPr>
            <w:r>
              <w:rPr>
                <w:sz w:val="18"/>
              </w:rPr>
              <w:t>455.6</w:t>
            </w:r>
          </w:p>
        </w:tc>
        <w:tc>
          <w:tcPr>
            <w:tcW w:w="619" w:type="dxa"/>
          </w:tcPr>
          <w:p w:rsidR="00654E08" w:rsidRDefault="00654E08" w:rsidP="00654E08">
            <w:pPr>
              <w:framePr w:hSpace="181" w:wrap="notBeside" w:vAnchor="text" w:hAnchor="page" w:xAlign="center" w:y="256"/>
              <w:jc w:val="center"/>
              <w:rPr>
                <w:sz w:val="18"/>
              </w:rPr>
            </w:pPr>
            <w:r>
              <w:rPr>
                <w:sz w:val="18"/>
              </w:rPr>
              <w:t>529.3</w:t>
            </w:r>
          </w:p>
        </w:tc>
        <w:tc>
          <w:tcPr>
            <w:tcW w:w="619" w:type="dxa"/>
          </w:tcPr>
          <w:p w:rsidR="00654E08" w:rsidRDefault="00654E08" w:rsidP="00654E08">
            <w:pPr>
              <w:framePr w:hSpace="181" w:wrap="notBeside" w:vAnchor="text" w:hAnchor="page" w:xAlign="center" w:y="256"/>
              <w:jc w:val="center"/>
              <w:rPr>
                <w:sz w:val="18"/>
              </w:rPr>
            </w:pPr>
            <w:r>
              <w:rPr>
                <w:sz w:val="18"/>
              </w:rPr>
              <w:t>592.0</w:t>
            </w:r>
          </w:p>
        </w:tc>
        <w:tc>
          <w:tcPr>
            <w:tcW w:w="619" w:type="dxa"/>
          </w:tcPr>
          <w:p w:rsidR="00654E08" w:rsidRDefault="00654E08" w:rsidP="00654E08">
            <w:pPr>
              <w:framePr w:hSpace="181" w:wrap="notBeside" w:vAnchor="text" w:hAnchor="page" w:xAlign="center" w:y="256"/>
              <w:jc w:val="center"/>
              <w:rPr>
                <w:sz w:val="18"/>
              </w:rPr>
            </w:pPr>
            <w:r>
              <w:rPr>
                <w:sz w:val="18"/>
              </w:rPr>
              <w:t>656.7</w:t>
            </w:r>
          </w:p>
        </w:tc>
        <w:tc>
          <w:tcPr>
            <w:tcW w:w="619" w:type="dxa"/>
          </w:tcPr>
          <w:p w:rsidR="00654E08" w:rsidRDefault="00654E08" w:rsidP="00654E08">
            <w:pPr>
              <w:framePr w:hSpace="181" w:wrap="notBeside" w:vAnchor="text" w:hAnchor="page" w:xAlign="center" w:y="256"/>
              <w:jc w:val="center"/>
              <w:rPr>
                <w:sz w:val="18"/>
              </w:rPr>
            </w:pPr>
            <w:r>
              <w:rPr>
                <w:sz w:val="18"/>
              </w:rPr>
              <w:t>749.7</w:t>
            </w:r>
          </w:p>
        </w:tc>
        <w:tc>
          <w:tcPr>
            <w:tcW w:w="674" w:type="dxa"/>
            <w:tcBorders>
              <w:right w:val="single" w:sz="18" w:space="0" w:color="auto"/>
            </w:tcBorders>
          </w:tcPr>
          <w:p w:rsidR="00654E08" w:rsidRDefault="00654E08" w:rsidP="00654E08">
            <w:pPr>
              <w:framePr w:hSpace="181" w:wrap="notBeside" w:vAnchor="text" w:hAnchor="page" w:xAlign="center" w:y="256"/>
              <w:jc w:val="center"/>
              <w:rPr>
                <w:sz w:val="18"/>
              </w:rPr>
            </w:pPr>
            <w:r>
              <w:rPr>
                <w:sz w:val="18"/>
              </w:rPr>
              <w:t>809.4</w:t>
            </w:r>
          </w:p>
        </w:tc>
      </w:tr>
      <w:tr w:rsidR="00654E08" w:rsidTr="00654E08">
        <w:tblPrEx>
          <w:jc w:val="right"/>
          <w:tblCellMar>
            <w:top w:w="0" w:type="dxa"/>
            <w:bottom w:w="0" w:type="dxa"/>
          </w:tblCellMar>
        </w:tblPrEx>
        <w:trPr>
          <w:gridAfter w:val="1"/>
          <w:wAfter w:w="11" w:type="dxa"/>
          <w:cantSplit/>
          <w:trHeight w:val="280"/>
          <w:jc w:val="right"/>
        </w:trPr>
        <w:tc>
          <w:tcPr>
            <w:tcW w:w="338" w:type="dxa"/>
            <w:tcBorders>
              <w:left w:val="single" w:sz="18" w:space="0" w:color="auto"/>
            </w:tcBorders>
          </w:tcPr>
          <w:p w:rsidR="00654E08" w:rsidRDefault="00654E08" w:rsidP="00654E08">
            <w:pPr>
              <w:framePr w:hSpace="181" w:wrap="notBeside" w:vAnchor="text" w:hAnchor="page" w:xAlign="center" w:y="256"/>
              <w:jc w:val="both"/>
              <w:rPr>
                <w:sz w:val="18"/>
              </w:rPr>
            </w:pPr>
            <w:r>
              <w:rPr>
                <w:sz w:val="18"/>
              </w:rPr>
              <w:t>18</w:t>
            </w:r>
          </w:p>
        </w:tc>
        <w:tc>
          <w:tcPr>
            <w:tcW w:w="554" w:type="dxa"/>
          </w:tcPr>
          <w:p w:rsidR="00654E08" w:rsidRDefault="00654E08" w:rsidP="00654E08">
            <w:pPr>
              <w:framePr w:hSpace="181" w:wrap="notBeside" w:vAnchor="text" w:hAnchor="page" w:xAlign="center" w:y="256"/>
              <w:jc w:val="both"/>
              <w:rPr>
                <w:rFonts w:ascii="Arial" w:hAnsi="Arial"/>
                <w:b/>
                <w:sz w:val="18"/>
              </w:rPr>
            </w:pPr>
            <w:r>
              <w:rPr>
                <w:rFonts w:ascii="Arial" w:hAnsi="Arial"/>
                <w:b/>
                <w:sz w:val="18"/>
              </w:rPr>
              <w:t>Ar</w:t>
            </w:r>
          </w:p>
        </w:tc>
        <w:tc>
          <w:tcPr>
            <w:tcW w:w="408" w:type="dxa"/>
            <w:shd w:val="pct25" w:color="auto" w:fill="auto"/>
          </w:tcPr>
          <w:p w:rsidR="00654E08" w:rsidRDefault="00654E08" w:rsidP="00654E08">
            <w:pPr>
              <w:framePr w:hSpace="181" w:wrap="notBeside" w:vAnchor="text" w:hAnchor="page" w:xAlign="center" w:y="256"/>
              <w:jc w:val="center"/>
              <w:rPr>
                <w:sz w:val="18"/>
              </w:rPr>
            </w:pPr>
            <w:r>
              <w:rPr>
                <w:sz w:val="18"/>
              </w:rPr>
              <w:t>15.8</w:t>
            </w:r>
          </w:p>
        </w:tc>
        <w:tc>
          <w:tcPr>
            <w:tcW w:w="400" w:type="dxa"/>
            <w:tcBorders>
              <w:bottom w:val="nil"/>
            </w:tcBorders>
            <w:shd w:val="pct25" w:color="auto" w:fill="auto"/>
          </w:tcPr>
          <w:p w:rsidR="00654E08" w:rsidRDefault="00654E08" w:rsidP="00654E08">
            <w:pPr>
              <w:framePr w:hSpace="181" w:wrap="notBeside" w:vAnchor="text" w:hAnchor="page" w:xAlign="center" w:y="256"/>
              <w:jc w:val="center"/>
              <w:rPr>
                <w:sz w:val="18"/>
              </w:rPr>
            </w:pPr>
            <w:r>
              <w:rPr>
                <w:sz w:val="18"/>
              </w:rPr>
              <w:t>27.6</w:t>
            </w:r>
          </w:p>
        </w:tc>
        <w:tc>
          <w:tcPr>
            <w:tcW w:w="539" w:type="dxa"/>
            <w:tcBorders>
              <w:bottom w:val="nil"/>
            </w:tcBorders>
            <w:shd w:val="pct25" w:color="auto" w:fill="auto"/>
          </w:tcPr>
          <w:p w:rsidR="00654E08" w:rsidRDefault="00654E08" w:rsidP="00654E08">
            <w:pPr>
              <w:framePr w:hSpace="181" w:wrap="notBeside" w:vAnchor="text" w:hAnchor="page" w:xAlign="center" w:y="256"/>
              <w:jc w:val="center"/>
              <w:rPr>
                <w:sz w:val="18"/>
              </w:rPr>
            </w:pPr>
            <w:r>
              <w:rPr>
                <w:sz w:val="18"/>
              </w:rPr>
              <w:t>40.9</w:t>
            </w:r>
          </w:p>
        </w:tc>
        <w:tc>
          <w:tcPr>
            <w:tcW w:w="619" w:type="dxa"/>
            <w:tcBorders>
              <w:bottom w:val="nil"/>
            </w:tcBorders>
            <w:shd w:val="pct25" w:color="auto" w:fill="auto"/>
          </w:tcPr>
          <w:p w:rsidR="00654E08" w:rsidRDefault="00654E08" w:rsidP="00654E08">
            <w:pPr>
              <w:framePr w:hSpace="181" w:wrap="notBeside" w:vAnchor="text" w:hAnchor="page" w:xAlign="center" w:y="256"/>
              <w:jc w:val="center"/>
              <w:rPr>
                <w:sz w:val="18"/>
              </w:rPr>
            </w:pPr>
            <w:r>
              <w:rPr>
                <w:sz w:val="18"/>
              </w:rPr>
              <w:t>59.8</w:t>
            </w:r>
          </w:p>
        </w:tc>
        <w:tc>
          <w:tcPr>
            <w:tcW w:w="531" w:type="dxa"/>
            <w:tcBorders>
              <w:bottom w:val="nil"/>
            </w:tcBorders>
            <w:shd w:val="pct25" w:color="auto" w:fill="auto"/>
          </w:tcPr>
          <w:p w:rsidR="00654E08" w:rsidRDefault="00654E08" w:rsidP="00654E08">
            <w:pPr>
              <w:framePr w:hSpace="181" w:wrap="notBeside" w:vAnchor="text" w:hAnchor="page" w:xAlign="center" w:y="256"/>
              <w:jc w:val="center"/>
              <w:rPr>
                <w:sz w:val="18"/>
              </w:rPr>
            </w:pPr>
            <w:r>
              <w:rPr>
                <w:sz w:val="18"/>
              </w:rPr>
              <w:t>75.0</w:t>
            </w:r>
          </w:p>
        </w:tc>
        <w:tc>
          <w:tcPr>
            <w:tcW w:w="531" w:type="dxa"/>
            <w:tcBorders>
              <w:bottom w:val="nil"/>
            </w:tcBorders>
            <w:shd w:val="pct25" w:color="auto" w:fill="auto"/>
          </w:tcPr>
          <w:p w:rsidR="00654E08" w:rsidRDefault="00654E08" w:rsidP="00654E08">
            <w:pPr>
              <w:framePr w:hSpace="181" w:wrap="notBeside" w:vAnchor="text" w:hAnchor="page" w:xAlign="center" w:y="256"/>
              <w:jc w:val="center"/>
              <w:rPr>
                <w:sz w:val="18"/>
              </w:rPr>
            </w:pPr>
            <w:r>
              <w:rPr>
                <w:sz w:val="18"/>
              </w:rPr>
              <w:t>91.3</w:t>
            </w:r>
          </w:p>
        </w:tc>
        <w:tc>
          <w:tcPr>
            <w:tcW w:w="531" w:type="dxa"/>
            <w:tcBorders>
              <w:bottom w:val="nil"/>
            </w:tcBorders>
            <w:shd w:val="pct25" w:color="auto" w:fill="auto"/>
          </w:tcPr>
          <w:p w:rsidR="00654E08" w:rsidRDefault="00654E08" w:rsidP="00654E08">
            <w:pPr>
              <w:framePr w:hSpace="181" w:wrap="notBeside" w:vAnchor="text" w:hAnchor="page" w:xAlign="center" w:y="256"/>
              <w:jc w:val="center"/>
              <w:rPr>
                <w:sz w:val="18"/>
              </w:rPr>
            </w:pPr>
            <w:r>
              <w:rPr>
                <w:sz w:val="18"/>
              </w:rPr>
              <w:t>124.0</w:t>
            </w:r>
          </w:p>
        </w:tc>
        <w:tc>
          <w:tcPr>
            <w:tcW w:w="531" w:type="dxa"/>
            <w:tcBorders>
              <w:bottom w:val="nil"/>
            </w:tcBorders>
            <w:shd w:val="pct25" w:color="auto" w:fill="auto"/>
          </w:tcPr>
          <w:p w:rsidR="00654E08" w:rsidRDefault="00654E08" w:rsidP="00654E08">
            <w:pPr>
              <w:framePr w:hSpace="181" w:wrap="notBeside" w:vAnchor="text" w:hAnchor="page" w:xAlign="center" w:y="256"/>
              <w:jc w:val="center"/>
              <w:rPr>
                <w:sz w:val="18"/>
              </w:rPr>
            </w:pPr>
            <w:r>
              <w:rPr>
                <w:sz w:val="18"/>
              </w:rPr>
              <w:t>143.5</w:t>
            </w:r>
          </w:p>
        </w:tc>
        <w:tc>
          <w:tcPr>
            <w:tcW w:w="708" w:type="dxa"/>
            <w:tcBorders>
              <w:bottom w:val="nil"/>
            </w:tcBorders>
          </w:tcPr>
          <w:p w:rsidR="00654E08" w:rsidRDefault="00654E08" w:rsidP="00654E08">
            <w:pPr>
              <w:framePr w:hSpace="181" w:wrap="notBeside" w:vAnchor="text" w:hAnchor="page" w:xAlign="center" w:y="256"/>
              <w:jc w:val="center"/>
              <w:rPr>
                <w:sz w:val="18"/>
              </w:rPr>
            </w:pPr>
            <w:r>
              <w:rPr>
                <w:sz w:val="18"/>
              </w:rPr>
              <w:t>422.4</w:t>
            </w:r>
          </w:p>
        </w:tc>
        <w:tc>
          <w:tcPr>
            <w:tcW w:w="619" w:type="dxa"/>
          </w:tcPr>
          <w:p w:rsidR="00654E08" w:rsidRDefault="00654E08" w:rsidP="00654E08">
            <w:pPr>
              <w:framePr w:hSpace="181" w:wrap="notBeside" w:vAnchor="text" w:hAnchor="page" w:xAlign="center" w:y="256"/>
              <w:jc w:val="center"/>
              <w:rPr>
                <w:sz w:val="18"/>
              </w:rPr>
            </w:pPr>
            <w:r>
              <w:rPr>
                <w:sz w:val="18"/>
              </w:rPr>
              <w:t>478.7</w:t>
            </w:r>
          </w:p>
        </w:tc>
        <w:tc>
          <w:tcPr>
            <w:tcW w:w="619" w:type="dxa"/>
          </w:tcPr>
          <w:p w:rsidR="00654E08" w:rsidRDefault="00654E08" w:rsidP="00654E08">
            <w:pPr>
              <w:framePr w:hSpace="181" w:wrap="notBeside" w:vAnchor="text" w:hAnchor="page" w:xAlign="center" w:y="256"/>
              <w:jc w:val="center"/>
              <w:rPr>
                <w:sz w:val="18"/>
              </w:rPr>
            </w:pPr>
            <w:r>
              <w:rPr>
                <w:sz w:val="18"/>
              </w:rPr>
              <w:t>539.0</w:t>
            </w:r>
          </w:p>
        </w:tc>
        <w:tc>
          <w:tcPr>
            <w:tcW w:w="619" w:type="dxa"/>
          </w:tcPr>
          <w:p w:rsidR="00654E08" w:rsidRDefault="00654E08" w:rsidP="00654E08">
            <w:pPr>
              <w:framePr w:hSpace="181" w:wrap="notBeside" w:vAnchor="text" w:hAnchor="page" w:xAlign="center" w:y="256"/>
              <w:jc w:val="center"/>
              <w:rPr>
                <w:sz w:val="18"/>
              </w:rPr>
            </w:pPr>
            <w:r>
              <w:rPr>
                <w:sz w:val="18"/>
              </w:rPr>
              <w:t>618.2</w:t>
            </w:r>
          </w:p>
        </w:tc>
        <w:tc>
          <w:tcPr>
            <w:tcW w:w="619" w:type="dxa"/>
          </w:tcPr>
          <w:p w:rsidR="00654E08" w:rsidRDefault="00654E08" w:rsidP="00654E08">
            <w:pPr>
              <w:framePr w:hSpace="181" w:wrap="notBeside" w:vAnchor="text" w:hAnchor="page" w:xAlign="center" w:y="256"/>
              <w:jc w:val="center"/>
              <w:rPr>
                <w:sz w:val="18"/>
              </w:rPr>
            </w:pPr>
            <w:r>
              <w:rPr>
                <w:sz w:val="18"/>
              </w:rPr>
              <w:t>686.0</w:t>
            </w:r>
          </w:p>
        </w:tc>
        <w:tc>
          <w:tcPr>
            <w:tcW w:w="619" w:type="dxa"/>
          </w:tcPr>
          <w:p w:rsidR="00654E08" w:rsidRDefault="00654E08" w:rsidP="00654E08">
            <w:pPr>
              <w:framePr w:hSpace="181" w:wrap="notBeside" w:vAnchor="text" w:hAnchor="page" w:xAlign="center" w:y="256"/>
              <w:jc w:val="center"/>
              <w:rPr>
                <w:sz w:val="18"/>
              </w:rPr>
            </w:pPr>
            <w:r>
              <w:rPr>
                <w:sz w:val="18"/>
              </w:rPr>
              <w:t>755.7</w:t>
            </w:r>
          </w:p>
        </w:tc>
        <w:tc>
          <w:tcPr>
            <w:tcW w:w="674" w:type="dxa"/>
            <w:tcBorders>
              <w:right w:val="single" w:sz="18" w:space="0" w:color="auto"/>
            </w:tcBorders>
          </w:tcPr>
          <w:p w:rsidR="00654E08" w:rsidRDefault="00654E08" w:rsidP="00654E08">
            <w:pPr>
              <w:framePr w:hSpace="181" w:wrap="notBeside" w:vAnchor="text" w:hAnchor="page" w:xAlign="center" w:y="256"/>
              <w:jc w:val="center"/>
              <w:rPr>
                <w:sz w:val="18"/>
              </w:rPr>
            </w:pPr>
            <w:r>
              <w:rPr>
                <w:sz w:val="18"/>
              </w:rPr>
              <w:t>854.8</w:t>
            </w:r>
          </w:p>
        </w:tc>
      </w:tr>
      <w:tr w:rsidR="00654E08" w:rsidTr="00654E08">
        <w:tblPrEx>
          <w:jc w:val="right"/>
          <w:tblCellMar>
            <w:top w:w="0" w:type="dxa"/>
            <w:bottom w:w="0" w:type="dxa"/>
          </w:tblCellMar>
        </w:tblPrEx>
        <w:trPr>
          <w:gridAfter w:val="1"/>
          <w:wAfter w:w="11" w:type="dxa"/>
          <w:cantSplit/>
          <w:trHeight w:val="280"/>
          <w:jc w:val="right"/>
        </w:trPr>
        <w:tc>
          <w:tcPr>
            <w:tcW w:w="338" w:type="dxa"/>
            <w:tcBorders>
              <w:left w:val="single" w:sz="18" w:space="0" w:color="auto"/>
            </w:tcBorders>
          </w:tcPr>
          <w:p w:rsidR="00654E08" w:rsidRDefault="00654E08" w:rsidP="00654E08">
            <w:pPr>
              <w:framePr w:hSpace="181" w:wrap="notBeside" w:vAnchor="text" w:hAnchor="page" w:xAlign="center" w:y="256"/>
              <w:jc w:val="both"/>
              <w:rPr>
                <w:sz w:val="18"/>
              </w:rPr>
            </w:pPr>
            <w:r>
              <w:rPr>
                <w:sz w:val="18"/>
              </w:rPr>
              <w:t>19</w:t>
            </w:r>
          </w:p>
        </w:tc>
        <w:tc>
          <w:tcPr>
            <w:tcW w:w="554" w:type="dxa"/>
          </w:tcPr>
          <w:p w:rsidR="00654E08" w:rsidRDefault="00654E08" w:rsidP="00654E08">
            <w:pPr>
              <w:framePr w:hSpace="181" w:wrap="notBeside" w:vAnchor="text" w:hAnchor="page" w:xAlign="center" w:y="256"/>
              <w:jc w:val="both"/>
              <w:rPr>
                <w:rFonts w:ascii="Arial" w:hAnsi="Arial"/>
                <w:b/>
                <w:sz w:val="18"/>
              </w:rPr>
            </w:pPr>
            <w:r>
              <w:rPr>
                <w:rFonts w:ascii="Arial" w:hAnsi="Arial"/>
                <w:b/>
                <w:sz w:val="18"/>
              </w:rPr>
              <w:t>K</w:t>
            </w:r>
          </w:p>
        </w:tc>
        <w:tc>
          <w:tcPr>
            <w:tcW w:w="408" w:type="dxa"/>
          </w:tcPr>
          <w:p w:rsidR="00654E08" w:rsidRDefault="00654E08" w:rsidP="00654E08">
            <w:pPr>
              <w:framePr w:hSpace="181" w:wrap="notBeside" w:vAnchor="text" w:hAnchor="page" w:xAlign="center" w:y="256"/>
              <w:jc w:val="center"/>
              <w:rPr>
                <w:sz w:val="18"/>
              </w:rPr>
            </w:pPr>
            <w:r>
              <w:rPr>
                <w:sz w:val="18"/>
              </w:rPr>
              <w:t>4.3</w:t>
            </w:r>
          </w:p>
        </w:tc>
        <w:tc>
          <w:tcPr>
            <w:tcW w:w="400" w:type="dxa"/>
            <w:shd w:val="pct25" w:color="auto" w:fill="auto"/>
          </w:tcPr>
          <w:p w:rsidR="00654E08" w:rsidRDefault="00654E08" w:rsidP="00654E08">
            <w:pPr>
              <w:framePr w:hSpace="181" w:wrap="notBeside" w:vAnchor="text" w:hAnchor="page" w:xAlign="center" w:y="256"/>
              <w:jc w:val="center"/>
              <w:rPr>
                <w:sz w:val="18"/>
              </w:rPr>
            </w:pPr>
            <w:r>
              <w:rPr>
                <w:sz w:val="18"/>
              </w:rPr>
              <w:t>31.8</w:t>
            </w:r>
          </w:p>
        </w:tc>
        <w:tc>
          <w:tcPr>
            <w:tcW w:w="539" w:type="dxa"/>
            <w:tcBorders>
              <w:bottom w:val="nil"/>
            </w:tcBorders>
            <w:shd w:val="pct25" w:color="auto" w:fill="auto"/>
          </w:tcPr>
          <w:p w:rsidR="00654E08" w:rsidRDefault="00654E08" w:rsidP="00654E08">
            <w:pPr>
              <w:framePr w:hSpace="181" w:wrap="notBeside" w:vAnchor="text" w:hAnchor="page" w:xAlign="center" w:y="256"/>
              <w:jc w:val="center"/>
              <w:rPr>
                <w:sz w:val="18"/>
              </w:rPr>
            </w:pPr>
            <w:r>
              <w:rPr>
                <w:sz w:val="18"/>
              </w:rPr>
              <w:t>45.7</w:t>
            </w:r>
          </w:p>
        </w:tc>
        <w:tc>
          <w:tcPr>
            <w:tcW w:w="619" w:type="dxa"/>
            <w:tcBorders>
              <w:bottom w:val="nil"/>
            </w:tcBorders>
            <w:shd w:val="pct25" w:color="auto" w:fill="auto"/>
          </w:tcPr>
          <w:p w:rsidR="00654E08" w:rsidRDefault="00654E08" w:rsidP="00654E08">
            <w:pPr>
              <w:framePr w:hSpace="181" w:wrap="notBeside" w:vAnchor="text" w:hAnchor="page" w:xAlign="center" w:y="256"/>
              <w:jc w:val="center"/>
              <w:rPr>
                <w:sz w:val="18"/>
              </w:rPr>
            </w:pPr>
            <w:r>
              <w:rPr>
                <w:sz w:val="18"/>
              </w:rPr>
              <w:t>60.9</w:t>
            </w:r>
          </w:p>
        </w:tc>
        <w:tc>
          <w:tcPr>
            <w:tcW w:w="531" w:type="dxa"/>
            <w:tcBorders>
              <w:bottom w:val="nil"/>
            </w:tcBorders>
            <w:shd w:val="pct25" w:color="auto" w:fill="auto"/>
          </w:tcPr>
          <w:p w:rsidR="00654E08" w:rsidRDefault="00654E08" w:rsidP="00654E08">
            <w:pPr>
              <w:framePr w:hSpace="181" w:wrap="notBeside" w:vAnchor="text" w:hAnchor="page" w:xAlign="center" w:y="256"/>
              <w:jc w:val="center"/>
              <w:rPr>
                <w:sz w:val="18"/>
              </w:rPr>
            </w:pPr>
            <w:r>
              <w:rPr>
                <w:sz w:val="18"/>
              </w:rPr>
              <w:t>83.0</w:t>
            </w:r>
          </w:p>
        </w:tc>
        <w:tc>
          <w:tcPr>
            <w:tcW w:w="531" w:type="dxa"/>
            <w:tcBorders>
              <w:bottom w:val="nil"/>
            </w:tcBorders>
            <w:shd w:val="pct25" w:color="auto" w:fill="auto"/>
          </w:tcPr>
          <w:p w:rsidR="00654E08" w:rsidRDefault="00654E08" w:rsidP="00654E08">
            <w:pPr>
              <w:framePr w:hSpace="181" w:wrap="notBeside" w:vAnchor="text" w:hAnchor="page" w:xAlign="center" w:y="256"/>
              <w:jc w:val="center"/>
              <w:rPr>
                <w:sz w:val="18"/>
              </w:rPr>
            </w:pPr>
            <w:r>
              <w:rPr>
                <w:sz w:val="18"/>
              </w:rPr>
              <w:t>100.0</w:t>
            </w:r>
          </w:p>
        </w:tc>
        <w:tc>
          <w:tcPr>
            <w:tcW w:w="531" w:type="dxa"/>
            <w:tcBorders>
              <w:bottom w:val="nil"/>
            </w:tcBorders>
            <w:shd w:val="pct25" w:color="auto" w:fill="auto"/>
          </w:tcPr>
          <w:p w:rsidR="00654E08" w:rsidRDefault="00654E08" w:rsidP="00654E08">
            <w:pPr>
              <w:framePr w:hSpace="181" w:wrap="notBeside" w:vAnchor="text" w:hAnchor="page" w:xAlign="center" w:y="256"/>
              <w:jc w:val="center"/>
              <w:rPr>
                <w:sz w:val="18"/>
              </w:rPr>
            </w:pPr>
            <w:r>
              <w:rPr>
                <w:sz w:val="18"/>
              </w:rPr>
              <w:t>117.6</w:t>
            </w:r>
          </w:p>
        </w:tc>
        <w:tc>
          <w:tcPr>
            <w:tcW w:w="531" w:type="dxa"/>
            <w:shd w:val="pct25" w:color="auto" w:fill="auto"/>
          </w:tcPr>
          <w:p w:rsidR="00654E08" w:rsidRDefault="00654E08" w:rsidP="00654E08">
            <w:pPr>
              <w:framePr w:hSpace="181" w:wrap="notBeside" w:vAnchor="text" w:hAnchor="page" w:xAlign="center" w:y="256"/>
              <w:jc w:val="center"/>
              <w:rPr>
                <w:sz w:val="18"/>
              </w:rPr>
            </w:pPr>
            <w:r>
              <w:rPr>
                <w:sz w:val="18"/>
              </w:rPr>
              <w:t>155.0</w:t>
            </w:r>
          </w:p>
        </w:tc>
        <w:tc>
          <w:tcPr>
            <w:tcW w:w="708" w:type="dxa"/>
            <w:shd w:val="pct25" w:color="auto" w:fill="auto"/>
          </w:tcPr>
          <w:p w:rsidR="00654E08" w:rsidRDefault="00654E08" w:rsidP="00654E08">
            <w:pPr>
              <w:framePr w:hSpace="181" w:wrap="notBeside" w:vAnchor="text" w:hAnchor="page" w:xAlign="center" w:y="256"/>
              <w:jc w:val="center"/>
              <w:rPr>
                <w:sz w:val="18"/>
              </w:rPr>
            </w:pPr>
            <w:r>
              <w:rPr>
                <w:sz w:val="18"/>
              </w:rPr>
              <w:t>176.0</w:t>
            </w:r>
          </w:p>
        </w:tc>
        <w:tc>
          <w:tcPr>
            <w:tcW w:w="619" w:type="dxa"/>
            <w:tcBorders>
              <w:bottom w:val="nil"/>
            </w:tcBorders>
          </w:tcPr>
          <w:p w:rsidR="00654E08" w:rsidRDefault="00654E08" w:rsidP="00654E08">
            <w:pPr>
              <w:framePr w:hSpace="181" w:wrap="notBeside" w:vAnchor="text" w:hAnchor="page" w:xAlign="center" w:y="256"/>
              <w:jc w:val="center"/>
              <w:rPr>
                <w:sz w:val="18"/>
              </w:rPr>
            </w:pPr>
            <w:r>
              <w:rPr>
                <w:sz w:val="18"/>
              </w:rPr>
              <w:t>503.4</w:t>
            </w:r>
          </w:p>
        </w:tc>
        <w:tc>
          <w:tcPr>
            <w:tcW w:w="619" w:type="dxa"/>
          </w:tcPr>
          <w:p w:rsidR="00654E08" w:rsidRDefault="00654E08" w:rsidP="00654E08">
            <w:pPr>
              <w:framePr w:hSpace="181" w:wrap="notBeside" w:vAnchor="text" w:hAnchor="page" w:xAlign="center" w:y="256"/>
              <w:jc w:val="center"/>
              <w:rPr>
                <w:sz w:val="18"/>
              </w:rPr>
            </w:pPr>
            <w:r>
              <w:rPr>
                <w:sz w:val="18"/>
              </w:rPr>
              <w:t>564.1</w:t>
            </w:r>
          </w:p>
        </w:tc>
        <w:tc>
          <w:tcPr>
            <w:tcW w:w="619" w:type="dxa"/>
          </w:tcPr>
          <w:p w:rsidR="00654E08" w:rsidRDefault="00654E08" w:rsidP="00654E08">
            <w:pPr>
              <w:framePr w:hSpace="181" w:wrap="notBeside" w:vAnchor="text" w:hAnchor="page" w:xAlign="center" w:y="256"/>
              <w:jc w:val="center"/>
              <w:rPr>
                <w:sz w:val="18"/>
              </w:rPr>
            </w:pPr>
            <w:r>
              <w:rPr>
                <w:sz w:val="18"/>
              </w:rPr>
              <w:t>629.1</w:t>
            </w:r>
          </w:p>
        </w:tc>
        <w:tc>
          <w:tcPr>
            <w:tcW w:w="619" w:type="dxa"/>
          </w:tcPr>
          <w:p w:rsidR="00654E08" w:rsidRDefault="00654E08" w:rsidP="00654E08">
            <w:pPr>
              <w:framePr w:hSpace="181" w:wrap="notBeside" w:vAnchor="text" w:hAnchor="page" w:xAlign="center" w:y="256"/>
              <w:jc w:val="center"/>
              <w:rPr>
                <w:sz w:val="18"/>
              </w:rPr>
            </w:pPr>
            <w:r>
              <w:rPr>
                <w:sz w:val="18"/>
              </w:rPr>
              <w:t>714.0</w:t>
            </w:r>
          </w:p>
        </w:tc>
        <w:tc>
          <w:tcPr>
            <w:tcW w:w="619" w:type="dxa"/>
          </w:tcPr>
          <w:p w:rsidR="00654E08" w:rsidRDefault="00654E08" w:rsidP="00654E08">
            <w:pPr>
              <w:framePr w:hSpace="181" w:wrap="notBeside" w:vAnchor="text" w:hAnchor="page" w:xAlign="center" w:y="256"/>
              <w:jc w:val="center"/>
              <w:rPr>
                <w:sz w:val="18"/>
              </w:rPr>
            </w:pPr>
            <w:r>
              <w:rPr>
                <w:sz w:val="18"/>
              </w:rPr>
              <w:t>787.1</w:t>
            </w:r>
          </w:p>
        </w:tc>
        <w:tc>
          <w:tcPr>
            <w:tcW w:w="674" w:type="dxa"/>
            <w:tcBorders>
              <w:right w:val="single" w:sz="18" w:space="0" w:color="auto"/>
            </w:tcBorders>
          </w:tcPr>
          <w:p w:rsidR="00654E08" w:rsidRDefault="00654E08" w:rsidP="00654E08">
            <w:pPr>
              <w:framePr w:hSpace="181" w:wrap="notBeside" w:vAnchor="text" w:hAnchor="page" w:xAlign="center" w:y="256"/>
              <w:jc w:val="center"/>
              <w:rPr>
                <w:sz w:val="18"/>
              </w:rPr>
            </w:pPr>
            <w:r>
              <w:rPr>
                <w:sz w:val="18"/>
              </w:rPr>
              <w:t>861.8</w:t>
            </w:r>
          </w:p>
        </w:tc>
      </w:tr>
      <w:tr w:rsidR="00654E08" w:rsidTr="00654E08">
        <w:tblPrEx>
          <w:jc w:val="right"/>
          <w:tblCellMar>
            <w:top w:w="0" w:type="dxa"/>
            <w:bottom w:w="0" w:type="dxa"/>
          </w:tblCellMar>
        </w:tblPrEx>
        <w:trPr>
          <w:gridAfter w:val="1"/>
          <w:wAfter w:w="11" w:type="dxa"/>
          <w:cantSplit/>
          <w:trHeight w:val="280"/>
          <w:jc w:val="right"/>
        </w:trPr>
        <w:tc>
          <w:tcPr>
            <w:tcW w:w="338" w:type="dxa"/>
            <w:tcBorders>
              <w:left w:val="single" w:sz="18" w:space="0" w:color="auto"/>
              <w:bottom w:val="single" w:sz="18" w:space="0" w:color="auto"/>
            </w:tcBorders>
          </w:tcPr>
          <w:p w:rsidR="00654E08" w:rsidRDefault="00654E08" w:rsidP="00654E08">
            <w:pPr>
              <w:framePr w:hSpace="181" w:wrap="notBeside" w:vAnchor="text" w:hAnchor="page" w:xAlign="center" w:y="256"/>
              <w:jc w:val="both"/>
              <w:rPr>
                <w:sz w:val="18"/>
              </w:rPr>
            </w:pPr>
            <w:r>
              <w:rPr>
                <w:sz w:val="18"/>
              </w:rPr>
              <w:t>20</w:t>
            </w:r>
          </w:p>
        </w:tc>
        <w:tc>
          <w:tcPr>
            <w:tcW w:w="554" w:type="dxa"/>
            <w:tcBorders>
              <w:bottom w:val="single" w:sz="18" w:space="0" w:color="auto"/>
            </w:tcBorders>
          </w:tcPr>
          <w:p w:rsidR="00654E08" w:rsidRDefault="00654E08" w:rsidP="00654E08">
            <w:pPr>
              <w:framePr w:hSpace="181" w:wrap="notBeside" w:vAnchor="text" w:hAnchor="page" w:xAlign="center" w:y="256"/>
              <w:jc w:val="both"/>
              <w:rPr>
                <w:rFonts w:ascii="Arial" w:hAnsi="Arial"/>
                <w:b/>
                <w:sz w:val="18"/>
              </w:rPr>
            </w:pPr>
            <w:r>
              <w:rPr>
                <w:rFonts w:ascii="Arial" w:hAnsi="Arial"/>
                <w:b/>
                <w:sz w:val="18"/>
              </w:rPr>
              <w:t>Ca</w:t>
            </w:r>
          </w:p>
        </w:tc>
        <w:tc>
          <w:tcPr>
            <w:tcW w:w="408" w:type="dxa"/>
            <w:tcBorders>
              <w:bottom w:val="single" w:sz="18" w:space="0" w:color="auto"/>
            </w:tcBorders>
          </w:tcPr>
          <w:p w:rsidR="00654E08" w:rsidRDefault="00654E08" w:rsidP="00654E08">
            <w:pPr>
              <w:framePr w:hSpace="181" w:wrap="notBeside" w:vAnchor="text" w:hAnchor="page" w:xAlign="center" w:y="256"/>
              <w:jc w:val="center"/>
              <w:rPr>
                <w:sz w:val="18"/>
              </w:rPr>
            </w:pPr>
            <w:r>
              <w:rPr>
                <w:sz w:val="18"/>
              </w:rPr>
              <w:t>6.1</w:t>
            </w:r>
          </w:p>
        </w:tc>
        <w:tc>
          <w:tcPr>
            <w:tcW w:w="400" w:type="dxa"/>
            <w:tcBorders>
              <w:bottom w:val="single" w:sz="18" w:space="0" w:color="auto"/>
            </w:tcBorders>
          </w:tcPr>
          <w:p w:rsidR="00654E08" w:rsidRDefault="00654E08" w:rsidP="00654E08">
            <w:pPr>
              <w:framePr w:hSpace="181" w:wrap="notBeside" w:vAnchor="text" w:hAnchor="page" w:xAlign="center" w:y="256"/>
              <w:jc w:val="center"/>
              <w:rPr>
                <w:sz w:val="18"/>
              </w:rPr>
            </w:pPr>
            <w:r>
              <w:rPr>
                <w:sz w:val="18"/>
              </w:rPr>
              <w:t>11.9</w:t>
            </w:r>
          </w:p>
        </w:tc>
        <w:tc>
          <w:tcPr>
            <w:tcW w:w="539" w:type="dxa"/>
            <w:tcBorders>
              <w:bottom w:val="single" w:sz="18" w:space="0" w:color="auto"/>
            </w:tcBorders>
            <w:shd w:val="pct25" w:color="auto" w:fill="auto"/>
          </w:tcPr>
          <w:p w:rsidR="00654E08" w:rsidRDefault="00654E08" w:rsidP="00654E08">
            <w:pPr>
              <w:framePr w:hSpace="181" w:wrap="notBeside" w:vAnchor="text" w:hAnchor="page" w:xAlign="center" w:y="256"/>
              <w:jc w:val="center"/>
              <w:rPr>
                <w:sz w:val="18"/>
              </w:rPr>
            </w:pPr>
            <w:r>
              <w:rPr>
                <w:sz w:val="18"/>
              </w:rPr>
              <w:t>50.9</w:t>
            </w:r>
          </w:p>
        </w:tc>
        <w:tc>
          <w:tcPr>
            <w:tcW w:w="619" w:type="dxa"/>
            <w:tcBorders>
              <w:bottom w:val="single" w:sz="18" w:space="0" w:color="auto"/>
            </w:tcBorders>
            <w:shd w:val="pct25" w:color="auto" w:fill="auto"/>
          </w:tcPr>
          <w:p w:rsidR="00654E08" w:rsidRDefault="00654E08" w:rsidP="00654E08">
            <w:pPr>
              <w:framePr w:hSpace="181" w:wrap="notBeside" w:vAnchor="text" w:hAnchor="page" w:xAlign="center" w:y="256"/>
              <w:jc w:val="center"/>
              <w:rPr>
                <w:sz w:val="18"/>
              </w:rPr>
            </w:pPr>
            <w:r>
              <w:rPr>
                <w:sz w:val="18"/>
              </w:rPr>
              <w:t>67.0</w:t>
            </w:r>
          </w:p>
        </w:tc>
        <w:tc>
          <w:tcPr>
            <w:tcW w:w="531" w:type="dxa"/>
            <w:tcBorders>
              <w:bottom w:val="single" w:sz="18" w:space="0" w:color="auto"/>
            </w:tcBorders>
            <w:shd w:val="pct25" w:color="auto" w:fill="auto"/>
          </w:tcPr>
          <w:p w:rsidR="00654E08" w:rsidRDefault="00654E08" w:rsidP="00654E08">
            <w:pPr>
              <w:framePr w:hSpace="181" w:wrap="notBeside" w:vAnchor="text" w:hAnchor="page" w:xAlign="center" w:y="256"/>
              <w:jc w:val="center"/>
              <w:rPr>
                <w:sz w:val="18"/>
              </w:rPr>
            </w:pPr>
            <w:r>
              <w:rPr>
                <w:sz w:val="18"/>
              </w:rPr>
              <w:t>84.4</w:t>
            </w:r>
          </w:p>
        </w:tc>
        <w:tc>
          <w:tcPr>
            <w:tcW w:w="531" w:type="dxa"/>
            <w:tcBorders>
              <w:bottom w:val="single" w:sz="18" w:space="0" w:color="auto"/>
            </w:tcBorders>
            <w:shd w:val="pct25" w:color="auto" w:fill="auto"/>
          </w:tcPr>
          <w:p w:rsidR="00654E08" w:rsidRDefault="00654E08" w:rsidP="00654E08">
            <w:pPr>
              <w:framePr w:hSpace="181" w:wrap="notBeside" w:vAnchor="text" w:hAnchor="page" w:xAlign="center" w:y="256"/>
              <w:jc w:val="center"/>
              <w:rPr>
                <w:sz w:val="18"/>
              </w:rPr>
            </w:pPr>
            <w:r>
              <w:rPr>
                <w:sz w:val="18"/>
              </w:rPr>
              <w:t>108.8</w:t>
            </w:r>
          </w:p>
        </w:tc>
        <w:tc>
          <w:tcPr>
            <w:tcW w:w="531" w:type="dxa"/>
            <w:tcBorders>
              <w:bottom w:val="single" w:sz="18" w:space="0" w:color="auto"/>
            </w:tcBorders>
            <w:shd w:val="pct25" w:color="auto" w:fill="auto"/>
          </w:tcPr>
          <w:p w:rsidR="00654E08" w:rsidRDefault="00654E08" w:rsidP="00654E08">
            <w:pPr>
              <w:framePr w:hSpace="181" w:wrap="notBeside" w:vAnchor="text" w:hAnchor="page" w:xAlign="center" w:y="256"/>
              <w:jc w:val="center"/>
              <w:rPr>
                <w:sz w:val="18"/>
              </w:rPr>
            </w:pPr>
            <w:r>
              <w:rPr>
                <w:sz w:val="18"/>
              </w:rPr>
              <w:t>127.7</w:t>
            </w:r>
          </w:p>
        </w:tc>
        <w:tc>
          <w:tcPr>
            <w:tcW w:w="531" w:type="dxa"/>
            <w:tcBorders>
              <w:bottom w:val="single" w:sz="18" w:space="0" w:color="auto"/>
            </w:tcBorders>
            <w:shd w:val="pct25" w:color="auto" w:fill="auto"/>
          </w:tcPr>
          <w:p w:rsidR="00654E08" w:rsidRDefault="00654E08" w:rsidP="00654E08">
            <w:pPr>
              <w:framePr w:hSpace="181" w:wrap="notBeside" w:vAnchor="text" w:hAnchor="page" w:xAlign="center" w:y="256"/>
              <w:jc w:val="center"/>
              <w:rPr>
                <w:sz w:val="18"/>
              </w:rPr>
            </w:pPr>
            <w:r>
              <w:rPr>
                <w:sz w:val="18"/>
              </w:rPr>
              <w:t>147.2</w:t>
            </w:r>
          </w:p>
        </w:tc>
        <w:tc>
          <w:tcPr>
            <w:tcW w:w="708" w:type="dxa"/>
            <w:tcBorders>
              <w:bottom w:val="single" w:sz="18" w:space="0" w:color="auto"/>
            </w:tcBorders>
            <w:shd w:val="pct25" w:color="auto" w:fill="auto"/>
          </w:tcPr>
          <w:p w:rsidR="00654E08" w:rsidRDefault="00654E08" w:rsidP="00654E08">
            <w:pPr>
              <w:framePr w:hSpace="181" w:wrap="notBeside" w:vAnchor="text" w:hAnchor="page" w:xAlign="center" w:y="256"/>
              <w:jc w:val="center"/>
              <w:rPr>
                <w:sz w:val="18"/>
              </w:rPr>
            </w:pPr>
            <w:r>
              <w:rPr>
                <w:sz w:val="18"/>
              </w:rPr>
              <w:t>188.5</w:t>
            </w:r>
          </w:p>
        </w:tc>
        <w:tc>
          <w:tcPr>
            <w:tcW w:w="619" w:type="dxa"/>
            <w:tcBorders>
              <w:bottom w:val="single" w:sz="18" w:space="0" w:color="auto"/>
            </w:tcBorders>
            <w:shd w:val="pct25" w:color="auto" w:fill="auto"/>
          </w:tcPr>
          <w:p w:rsidR="00654E08" w:rsidRDefault="00654E08" w:rsidP="00654E08">
            <w:pPr>
              <w:framePr w:hSpace="181" w:wrap="notBeside" w:vAnchor="text" w:hAnchor="page" w:xAlign="center" w:y="256"/>
              <w:jc w:val="center"/>
              <w:rPr>
                <w:sz w:val="18"/>
              </w:rPr>
            </w:pPr>
            <w:r>
              <w:rPr>
                <w:sz w:val="18"/>
              </w:rPr>
              <w:t>211.3</w:t>
            </w:r>
          </w:p>
        </w:tc>
        <w:tc>
          <w:tcPr>
            <w:tcW w:w="619" w:type="dxa"/>
            <w:tcBorders>
              <w:bottom w:val="single" w:sz="18" w:space="0" w:color="auto"/>
            </w:tcBorders>
          </w:tcPr>
          <w:p w:rsidR="00654E08" w:rsidRDefault="00654E08" w:rsidP="00654E08">
            <w:pPr>
              <w:framePr w:hSpace="181" w:wrap="notBeside" w:vAnchor="text" w:hAnchor="page" w:xAlign="center" w:y="256"/>
              <w:jc w:val="center"/>
              <w:rPr>
                <w:sz w:val="18"/>
              </w:rPr>
            </w:pPr>
            <w:r>
              <w:rPr>
                <w:sz w:val="18"/>
              </w:rPr>
              <w:t>591.3</w:t>
            </w:r>
          </w:p>
        </w:tc>
        <w:tc>
          <w:tcPr>
            <w:tcW w:w="619" w:type="dxa"/>
            <w:tcBorders>
              <w:bottom w:val="single" w:sz="18" w:space="0" w:color="auto"/>
            </w:tcBorders>
          </w:tcPr>
          <w:p w:rsidR="00654E08" w:rsidRDefault="00654E08" w:rsidP="00654E08">
            <w:pPr>
              <w:framePr w:hSpace="181" w:wrap="notBeside" w:vAnchor="text" w:hAnchor="page" w:xAlign="center" w:y="256"/>
              <w:jc w:val="center"/>
              <w:rPr>
                <w:sz w:val="18"/>
              </w:rPr>
            </w:pPr>
            <w:r>
              <w:rPr>
                <w:sz w:val="18"/>
              </w:rPr>
              <w:t>656.4</w:t>
            </w:r>
          </w:p>
        </w:tc>
        <w:tc>
          <w:tcPr>
            <w:tcW w:w="619" w:type="dxa"/>
            <w:tcBorders>
              <w:bottom w:val="single" w:sz="18" w:space="0" w:color="auto"/>
            </w:tcBorders>
          </w:tcPr>
          <w:p w:rsidR="00654E08" w:rsidRDefault="00654E08" w:rsidP="00654E08">
            <w:pPr>
              <w:framePr w:hSpace="181" w:wrap="notBeside" w:vAnchor="text" w:hAnchor="page" w:xAlign="center" w:y="256"/>
              <w:jc w:val="center"/>
              <w:rPr>
                <w:sz w:val="18"/>
              </w:rPr>
            </w:pPr>
            <w:r>
              <w:rPr>
                <w:sz w:val="18"/>
              </w:rPr>
              <w:t>726.0</w:t>
            </w:r>
          </w:p>
        </w:tc>
        <w:tc>
          <w:tcPr>
            <w:tcW w:w="619" w:type="dxa"/>
            <w:tcBorders>
              <w:bottom w:val="single" w:sz="18" w:space="0" w:color="auto"/>
            </w:tcBorders>
          </w:tcPr>
          <w:p w:rsidR="00654E08" w:rsidRDefault="00654E08" w:rsidP="00654E08">
            <w:pPr>
              <w:framePr w:hSpace="181" w:wrap="notBeside" w:vAnchor="text" w:hAnchor="page" w:xAlign="center" w:y="256"/>
              <w:jc w:val="center"/>
              <w:rPr>
                <w:sz w:val="18"/>
              </w:rPr>
            </w:pPr>
            <w:r>
              <w:rPr>
                <w:sz w:val="18"/>
              </w:rPr>
              <w:t>816.6</w:t>
            </w:r>
          </w:p>
        </w:tc>
        <w:tc>
          <w:tcPr>
            <w:tcW w:w="674" w:type="dxa"/>
            <w:tcBorders>
              <w:bottom w:val="single" w:sz="18" w:space="0" w:color="auto"/>
              <w:right w:val="single" w:sz="18" w:space="0" w:color="auto"/>
            </w:tcBorders>
          </w:tcPr>
          <w:p w:rsidR="00654E08" w:rsidRDefault="00654E08" w:rsidP="00654E08">
            <w:pPr>
              <w:framePr w:hSpace="181" w:wrap="notBeside" w:vAnchor="text" w:hAnchor="page" w:xAlign="center" w:y="256"/>
              <w:jc w:val="center"/>
              <w:rPr>
                <w:sz w:val="18"/>
              </w:rPr>
            </w:pPr>
            <w:r>
              <w:rPr>
                <w:sz w:val="18"/>
              </w:rPr>
              <w:t>895.1</w:t>
            </w:r>
          </w:p>
        </w:tc>
      </w:tr>
    </w:tbl>
    <w:p w:rsidR="00654E08" w:rsidRDefault="00654E08" w:rsidP="00654E08">
      <w:pPr>
        <w:jc w:val="both"/>
        <w:rPr>
          <w:spacing w:val="0"/>
          <w:sz w:val="22"/>
        </w:rPr>
      </w:pPr>
    </w:p>
    <w:p w:rsidR="00654E08" w:rsidRDefault="00654E08" w:rsidP="00654E08">
      <w:pPr>
        <w:jc w:val="both"/>
        <w:rPr>
          <w:spacing w:val="0"/>
          <w:sz w:val="24"/>
        </w:rPr>
      </w:pPr>
    </w:p>
    <w:p w:rsidR="00B357C0" w:rsidRDefault="00B357C0">
      <w:pPr>
        <w:spacing w:after="160" w:line="259" w:lineRule="auto"/>
      </w:pPr>
      <w:r>
        <w:br w:type="page"/>
      </w:r>
    </w:p>
    <w:p w:rsidR="00B357C0" w:rsidRPr="00FB068B" w:rsidRDefault="00B357C0" w:rsidP="00B357C0">
      <w:pPr>
        <w:jc w:val="center"/>
        <w:rPr>
          <w:rFonts w:ascii="Tahoma" w:hAnsi="Tahoma" w:cs="Tahoma"/>
          <w:spacing w:val="0"/>
          <w:sz w:val="24"/>
        </w:rPr>
      </w:pPr>
      <w:r w:rsidRPr="00FB068B">
        <w:rPr>
          <w:rFonts w:ascii="Tahoma" w:hAnsi="Tahoma" w:cs="Tahoma"/>
          <w:b/>
          <w:spacing w:val="0"/>
          <w:sz w:val="28"/>
        </w:rPr>
        <w:lastRenderedPageBreak/>
        <w:t>Ionisierungsenergien der ersten 20 Elemente</w:t>
      </w:r>
    </w:p>
    <w:p w:rsidR="00B357C0" w:rsidRPr="00FB068B" w:rsidRDefault="00B357C0" w:rsidP="00B357C0">
      <w:pPr>
        <w:jc w:val="both"/>
        <w:rPr>
          <w:rFonts w:ascii="Tahoma" w:hAnsi="Tahoma" w:cs="Tahoma"/>
          <w:spacing w:val="0"/>
          <w:sz w:val="24"/>
        </w:rPr>
      </w:pPr>
    </w:p>
    <w:p w:rsidR="00B357C0" w:rsidRPr="00FB068B" w:rsidRDefault="00B357C0" w:rsidP="00B357C0">
      <w:pPr>
        <w:jc w:val="both"/>
        <w:rPr>
          <w:spacing w:val="0"/>
          <w:sz w:val="24"/>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39"/>
        <w:gridCol w:w="556"/>
        <w:gridCol w:w="401"/>
        <w:gridCol w:w="401"/>
        <w:gridCol w:w="542"/>
        <w:gridCol w:w="622"/>
        <w:gridCol w:w="534"/>
        <w:gridCol w:w="534"/>
        <w:gridCol w:w="534"/>
        <w:gridCol w:w="534"/>
        <w:gridCol w:w="711"/>
        <w:gridCol w:w="622"/>
        <w:gridCol w:w="622"/>
        <w:gridCol w:w="622"/>
        <w:gridCol w:w="622"/>
        <w:gridCol w:w="622"/>
        <w:gridCol w:w="680"/>
      </w:tblGrid>
      <w:tr w:rsidR="00B357C0" w:rsidRPr="00FB068B" w:rsidTr="008B723D">
        <w:tblPrEx>
          <w:tblCellMar>
            <w:top w:w="0" w:type="dxa"/>
            <w:bottom w:w="0" w:type="dxa"/>
          </w:tblCellMar>
        </w:tblPrEx>
        <w:trPr>
          <w:cantSplit/>
          <w:trHeight w:val="250"/>
          <w:jc w:val="center"/>
        </w:trPr>
        <w:tc>
          <w:tcPr>
            <w:tcW w:w="339" w:type="dxa"/>
            <w:tcBorders>
              <w:top w:val="single" w:sz="18" w:space="0" w:color="auto"/>
              <w:left w:val="single" w:sz="18" w:space="0" w:color="auto"/>
              <w:bottom w:val="nil"/>
              <w:right w:val="single" w:sz="12" w:space="0" w:color="auto"/>
            </w:tcBorders>
            <w:shd w:val="pct20" w:color="auto" w:fill="auto"/>
          </w:tcPr>
          <w:p w:rsidR="00B357C0" w:rsidRPr="00FB068B" w:rsidRDefault="00B357C0" w:rsidP="008B723D">
            <w:pPr>
              <w:framePr w:hSpace="180" w:wrap="around" w:vAnchor="text" w:hAnchor="page" w:x="1137" w:y="1"/>
              <w:jc w:val="both"/>
              <w:rPr>
                <w:sz w:val="18"/>
              </w:rPr>
            </w:pPr>
          </w:p>
          <w:p w:rsidR="00B357C0" w:rsidRPr="00FB068B" w:rsidRDefault="00B357C0" w:rsidP="008B723D">
            <w:pPr>
              <w:framePr w:hSpace="180" w:wrap="around" w:vAnchor="text" w:hAnchor="page" w:x="1137" w:y="1"/>
              <w:jc w:val="both"/>
              <w:rPr>
                <w:sz w:val="18"/>
              </w:rPr>
            </w:pPr>
            <w:r w:rsidRPr="00FB068B">
              <w:rPr>
                <w:b/>
                <w:sz w:val="18"/>
              </w:rPr>
              <w:t>Nr.</w:t>
            </w:r>
          </w:p>
        </w:tc>
        <w:tc>
          <w:tcPr>
            <w:tcW w:w="556" w:type="dxa"/>
            <w:tcBorders>
              <w:top w:val="single" w:sz="18" w:space="0" w:color="auto"/>
              <w:bottom w:val="nil"/>
              <w:right w:val="single" w:sz="12" w:space="0" w:color="auto"/>
            </w:tcBorders>
            <w:shd w:val="pct20" w:color="auto" w:fill="auto"/>
          </w:tcPr>
          <w:p w:rsidR="00B357C0" w:rsidRPr="00FB068B" w:rsidRDefault="00B357C0" w:rsidP="008B723D">
            <w:pPr>
              <w:framePr w:hSpace="180" w:wrap="around" w:vAnchor="text" w:hAnchor="page" w:x="1137" w:y="1"/>
              <w:jc w:val="both"/>
              <w:rPr>
                <w:b/>
                <w:sz w:val="18"/>
              </w:rPr>
            </w:pPr>
          </w:p>
          <w:p w:rsidR="00B357C0" w:rsidRPr="00FB068B" w:rsidRDefault="00B357C0" w:rsidP="008B723D">
            <w:pPr>
              <w:framePr w:hSpace="180" w:wrap="around" w:vAnchor="text" w:hAnchor="page" w:x="1137" w:y="1"/>
              <w:jc w:val="both"/>
              <w:rPr>
                <w:b/>
                <w:sz w:val="18"/>
              </w:rPr>
            </w:pPr>
            <w:r w:rsidRPr="00FB068B">
              <w:rPr>
                <w:b/>
                <w:sz w:val="18"/>
              </w:rPr>
              <w:t>Sym</w:t>
            </w:r>
            <w:r w:rsidRPr="00FB068B">
              <w:rPr>
                <w:b/>
                <w:sz w:val="18"/>
              </w:rPr>
              <w:softHyphen/>
              <w:t>bol</w:t>
            </w:r>
          </w:p>
        </w:tc>
        <w:tc>
          <w:tcPr>
            <w:tcW w:w="8603" w:type="dxa"/>
            <w:gridSpan w:val="15"/>
            <w:tcBorders>
              <w:top w:val="single" w:sz="18" w:space="0" w:color="auto"/>
              <w:left w:val="nil"/>
              <w:bottom w:val="nil"/>
              <w:right w:val="single" w:sz="18" w:space="0" w:color="auto"/>
            </w:tcBorders>
            <w:shd w:val="pct20" w:color="auto" w:fill="auto"/>
          </w:tcPr>
          <w:p w:rsidR="00B357C0" w:rsidRPr="00FB068B" w:rsidRDefault="00B357C0" w:rsidP="008B723D">
            <w:pPr>
              <w:framePr w:hSpace="180" w:wrap="around" w:vAnchor="text" w:hAnchor="page" w:x="1137" w:y="1"/>
              <w:jc w:val="center"/>
              <w:rPr>
                <w:sz w:val="18"/>
              </w:rPr>
            </w:pPr>
            <w:r w:rsidRPr="00FB068B">
              <w:rPr>
                <w:b/>
                <w:i/>
                <w:sz w:val="36"/>
              </w:rPr>
              <w:t>Ionisierungsenergie in eV*</w:t>
            </w:r>
          </w:p>
        </w:tc>
      </w:tr>
      <w:tr w:rsidR="00B357C0" w:rsidRPr="00FB068B" w:rsidTr="008B723D">
        <w:tblPrEx>
          <w:tblCellMar>
            <w:top w:w="0" w:type="dxa"/>
            <w:bottom w:w="0" w:type="dxa"/>
          </w:tblCellMar>
        </w:tblPrEx>
        <w:trPr>
          <w:cantSplit/>
          <w:trHeight w:val="250"/>
          <w:jc w:val="center"/>
        </w:trPr>
        <w:tc>
          <w:tcPr>
            <w:tcW w:w="339" w:type="dxa"/>
            <w:tcBorders>
              <w:top w:val="nil"/>
              <w:left w:val="single" w:sz="18" w:space="0" w:color="auto"/>
              <w:bottom w:val="nil"/>
              <w:right w:val="single" w:sz="12" w:space="0" w:color="auto"/>
            </w:tcBorders>
            <w:shd w:val="pct20" w:color="auto" w:fill="auto"/>
          </w:tcPr>
          <w:p w:rsidR="00B357C0" w:rsidRPr="00FB068B" w:rsidRDefault="00B357C0" w:rsidP="008B723D">
            <w:pPr>
              <w:framePr w:hSpace="180" w:wrap="around" w:vAnchor="text" w:hAnchor="page" w:x="1137" w:y="1"/>
              <w:jc w:val="both"/>
              <w:rPr>
                <w:sz w:val="18"/>
              </w:rPr>
            </w:pPr>
          </w:p>
        </w:tc>
        <w:tc>
          <w:tcPr>
            <w:tcW w:w="556" w:type="dxa"/>
            <w:tcBorders>
              <w:top w:val="nil"/>
              <w:bottom w:val="nil"/>
              <w:right w:val="single" w:sz="12" w:space="0" w:color="auto"/>
            </w:tcBorders>
            <w:shd w:val="pct20" w:color="auto" w:fill="auto"/>
          </w:tcPr>
          <w:p w:rsidR="00B357C0" w:rsidRPr="00FB068B" w:rsidRDefault="00B357C0" w:rsidP="008B723D">
            <w:pPr>
              <w:framePr w:hSpace="180" w:wrap="around" w:vAnchor="text" w:hAnchor="page" w:x="1137" w:y="1"/>
              <w:jc w:val="both"/>
              <w:rPr>
                <w:b/>
                <w:sz w:val="18"/>
              </w:rPr>
            </w:pPr>
          </w:p>
        </w:tc>
        <w:tc>
          <w:tcPr>
            <w:tcW w:w="401" w:type="dxa"/>
            <w:tcBorders>
              <w:top w:val="single" w:sz="12" w:space="0" w:color="auto"/>
              <w:left w:val="nil"/>
              <w:bottom w:val="nil"/>
              <w:right w:val="nil"/>
            </w:tcBorders>
            <w:shd w:val="pct20" w:color="auto" w:fill="auto"/>
          </w:tcPr>
          <w:p w:rsidR="00B357C0" w:rsidRPr="00FB068B" w:rsidRDefault="00B357C0" w:rsidP="008B723D">
            <w:pPr>
              <w:framePr w:hSpace="180" w:wrap="around" w:vAnchor="text" w:hAnchor="page" w:x="1137" w:y="1"/>
              <w:jc w:val="center"/>
              <w:rPr>
                <w:b/>
                <w:sz w:val="18"/>
              </w:rPr>
            </w:pPr>
            <w:r w:rsidRPr="00FB068B">
              <w:rPr>
                <w:b/>
                <w:sz w:val="18"/>
              </w:rPr>
              <w:t>1.</w:t>
            </w:r>
          </w:p>
        </w:tc>
        <w:tc>
          <w:tcPr>
            <w:tcW w:w="401" w:type="dxa"/>
            <w:tcBorders>
              <w:top w:val="single" w:sz="12" w:space="0" w:color="auto"/>
              <w:left w:val="nil"/>
              <w:bottom w:val="nil"/>
              <w:right w:val="nil"/>
            </w:tcBorders>
            <w:shd w:val="pct20" w:color="auto" w:fill="auto"/>
          </w:tcPr>
          <w:p w:rsidR="00B357C0" w:rsidRPr="00FB068B" w:rsidRDefault="00B357C0" w:rsidP="008B723D">
            <w:pPr>
              <w:framePr w:hSpace="180" w:wrap="around" w:vAnchor="text" w:hAnchor="page" w:x="1137" w:y="1"/>
              <w:jc w:val="center"/>
              <w:rPr>
                <w:b/>
                <w:sz w:val="18"/>
              </w:rPr>
            </w:pPr>
            <w:r w:rsidRPr="00FB068B">
              <w:rPr>
                <w:b/>
                <w:sz w:val="18"/>
              </w:rPr>
              <w:t>2.</w:t>
            </w:r>
          </w:p>
        </w:tc>
        <w:tc>
          <w:tcPr>
            <w:tcW w:w="542" w:type="dxa"/>
            <w:tcBorders>
              <w:top w:val="single" w:sz="12" w:space="0" w:color="auto"/>
              <w:left w:val="nil"/>
              <w:bottom w:val="nil"/>
              <w:right w:val="nil"/>
            </w:tcBorders>
            <w:shd w:val="pct20" w:color="auto" w:fill="auto"/>
          </w:tcPr>
          <w:p w:rsidR="00B357C0" w:rsidRPr="00FB068B" w:rsidRDefault="00B357C0" w:rsidP="008B723D">
            <w:pPr>
              <w:framePr w:hSpace="180" w:wrap="around" w:vAnchor="text" w:hAnchor="page" w:x="1137" w:y="1"/>
              <w:jc w:val="center"/>
              <w:rPr>
                <w:b/>
                <w:sz w:val="18"/>
              </w:rPr>
            </w:pPr>
            <w:r w:rsidRPr="00FB068B">
              <w:rPr>
                <w:b/>
                <w:sz w:val="18"/>
              </w:rPr>
              <w:t>3.</w:t>
            </w:r>
          </w:p>
        </w:tc>
        <w:tc>
          <w:tcPr>
            <w:tcW w:w="622" w:type="dxa"/>
            <w:tcBorders>
              <w:top w:val="single" w:sz="12" w:space="0" w:color="auto"/>
              <w:left w:val="nil"/>
              <w:bottom w:val="nil"/>
              <w:right w:val="nil"/>
            </w:tcBorders>
            <w:shd w:val="pct20" w:color="auto" w:fill="auto"/>
          </w:tcPr>
          <w:p w:rsidR="00B357C0" w:rsidRPr="00FB068B" w:rsidRDefault="00B357C0" w:rsidP="008B723D">
            <w:pPr>
              <w:framePr w:hSpace="180" w:wrap="around" w:vAnchor="text" w:hAnchor="page" w:x="1137" w:y="1"/>
              <w:jc w:val="center"/>
              <w:rPr>
                <w:b/>
                <w:sz w:val="18"/>
              </w:rPr>
            </w:pPr>
            <w:r w:rsidRPr="00FB068B">
              <w:rPr>
                <w:b/>
                <w:sz w:val="18"/>
              </w:rPr>
              <w:t>4.</w:t>
            </w:r>
          </w:p>
        </w:tc>
        <w:tc>
          <w:tcPr>
            <w:tcW w:w="534" w:type="dxa"/>
            <w:tcBorders>
              <w:top w:val="single" w:sz="12" w:space="0" w:color="auto"/>
              <w:left w:val="nil"/>
              <w:bottom w:val="nil"/>
              <w:right w:val="nil"/>
            </w:tcBorders>
            <w:shd w:val="pct20" w:color="auto" w:fill="auto"/>
          </w:tcPr>
          <w:p w:rsidR="00B357C0" w:rsidRPr="00FB068B" w:rsidRDefault="00B357C0" w:rsidP="008B723D">
            <w:pPr>
              <w:framePr w:hSpace="180" w:wrap="around" w:vAnchor="text" w:hAnchor="page" w:x="1137" w:y="1"/>
              <w:jc w:val="center"/>
              <w:rPr>
                <w:b/>
                <w:sz w:val="18"/>
              </w:rPr>
            </w:pPr>
            <w:r w:rsidRPr="00FB068B">
              <w:rPr>
                <w:b/>
                <w:sz w:val="18"/>
              </w:rPr>
              <w:t>5.</w:t>
            </w:r>
          </w:p>
        </w:tc>
        <w:tc>
          <w:tcPr>
            <w:tcW w:w="534" w:type="dxa"/>
            <w:tcBorders>
              <w:top w:val="single" w:sz="12" w:space="0" w:color="auto"/>
              <w:left w:val="nil"/>
              <w:bottom w:val="nil"/>
              <w:right w:val="nil"/>
            </w:tcBorders>
            <w:shd w:val="pct20" w:color="auto" w:fill="auto"/>
          </w:tcPr>
          <w:p w:rsidR="00B357C0" w:rsidRPr="00FB068B" w:rsidRDefault="00B357C0" w:rsidP="008B723D">
            <w:pPr>
              <w:framePr w:hSpace="180" w:wrap="around" w:vAnchor="text" w:hAnchor="page" w:x="1137" w:y="1"/>
              <w:jc w:val="center"/>
              <w:rPr>
                <w:b/>
                <w:sz w:val="18"/>
              </w:rPr>
            </w:pPr>
            <w:r w:rsidRPr="00FB068B">
              <w:rPr>
                <w:b/>
                <w:sz w:val="18"/>
              </w:rPr>
              <w:t>6.</w:t>
            </w:r>
          </w:p>
        </w:tc>
        <w:tc>
          <w:tcPr>
            <w:tcW w:w="534" w:type="dxa"/>
            <w:tcBorders>
              <w:top w:val="single" w:sz="12" w:space="0" w:color="auto"/>
              <w:left w:val="nil"/>
              <w:bottom w:val="nil"/>
              <w:right w:val="nil"/>
            </w:tcBorders>
            <w:shd w:val="pct20" w:color="auto" w:fill="auto"/>
          </w:tcPr>
          <w:p w:rsidR="00B357C0" w:rsidRPr="00FB068B" w:rsidRDefault="00B357C0" w:rsidP="008B723D">
            <w:pPr>
              <w:framePr w:hSpace="180" w:wrap="around" w:vAnchor="text" w:hAnchor="page" w:x="1137" w:y="1"/>
              <w:jc w:val="center"/>
              <w:rPr>
                <w:b/>
                <w:sz w:val="18"/>
              </w:rPr>
            </w:pPr>
            <w:r w:rsidRPr="00FB068B">
              <w:rPr>
                <w:b/>
                <w:sz w:val="18"/>
              </w:rPr>
              <w:t>7.</w:t>
            </w:r>
          </w:p>
        </w:tc>
        <w:tc>
          <w:tcPr>
            <w:tcW w:w="534" w:type="dxa"/>
            <w:tcBorders>
              <w:top w:val="single" w:sz="12" w:space="0" w:color="auto"/>
              <w:left w:val="nil"/>
              <w:bottom w:val="nil"/>
              <w:right w:val="nil"/>
            </w:tcBorders>
            <w:shd w:val="pct20" w:color="auto" w:fill="auto"/>
          </w:tcPr>
          <w:p w:rsidR="00B357C0" w:rsidRPr="00FB068B" w:rsidRDefault="00B357C0" w:rsidP="008B723D">
            <w:pPr>
              <w:framePr w:hSpace="180" w:wrap="around" w:vAnchor="text" w:hAnchor="page" w:x="1137" w:y="1"/>
              <w:jc w:val="center"/>
              <w:rPr>
                <w:b/>
                <w:sz w:val="18"/>
              </w:rPr>
            </w:pPr>
            <w:r w:rsidRPr="00FB068B">
              <w:rPr>
                <w:b/>
                <w:sz w:val="18"/>
              </w:rPr>
              <w:t>8.</w:t>
            </w:r>
          </w:p>
        </w:tc>
        <w:tc>
          <w:tcPr>
            <w:tcW w:w="711" w:type="dxa"/>
            <w:tcBorders>
              <w:top w:val="single" w:sz="12" w:space="0" w:color="auto"/>
              <w:left w:val="nil"/>
              <w:bottom w:val="nil"/>
              <w:right w:val="nil"/>
            </w:tcBorders>
            <w:shd w:val="pct20" w:color="auto" w:fill="auto"/>
          </w:tcPr>
          <w:p w:rsidR="00B357C0" w:rsidRPr="00FB068B" w:rsidRDefault="00B357C0" w:rsidP="008B723D">
            <w:pPr>
              <w:framePr w:hSpace="180" w:wrap="around" w:vAnchor="text" w:hAnchor="page" w:x="1137" w:y="1"/>
              <w:jc w:val="center"/>
              <w:rPr>
                <w:b/>
                <w:sz w:val="18"/>
              </w:rPr>
            </w:pPr>
            <w:r w:rsidRPr="00FB068B">
              <w:rPr>
                <w:b/>
                <w:sz w:val="18"/>
              </w:rPr>
              <w:t>9.</w:t>
            </w:r>
          </w:p>
        </w:tc>
        <w:tc>
          <w:tcPr>
            <w:tcW w:w="622" w:type="dxa"/>
            <w:tcBorders>
              <w:top w:val="single" w:sz="12" w:space="0" w:color="auto"/>
              <w:left w:val="nil"/>
              <w:bottom w:val="nil"/>
              <w:right w:val="nil"/>
            </w:tcBorders>
            <w:shd w:val="pct20" w:color="auto" w:fill="auto"/>
          </w:tcPr>
          <w:p w:rsidR="00B357C0" w:rsidRPr="00FB068B" w:rsidRDefault="00B357C0" w:rsidP="008B723D">
            <w:pPr>
              <w:framePr w:hSpace="180" w:wrap="around" w:vAnchor="text" w:hAnchor="page" w:x="1137" w:y="1"/>
              <w:jc w:val="center"/>
              <w:rPr>
                <w:b/>
                <w:sz w:val="18"/>
              </w:rPr>
            </w:pPr>
            <w:r w:rsidRPr="00FB068B">
              <w:rPr>
                <w:b/>
                <w:sz w:val="18"/>
              </w:rPr>
              <w:t>10</w:t>
            </w:r>
          </w:p>
        </w:tc>
        <w:tc>
          <w:tcPr>
            <w:tcW w:w="622" w:type="dxa"/>
            <w:tcBorders>
              <w:top w:val="single" w:sz="12" w:space="0" w:color="auto"/>
              <w:left w:val="nil"/>
              <w:bottom w:val="nil"/>
              <w:right w:val="nil"/>
            </w:tcBorders>
            <w:shd w:val="pct20" w:color="auto" w:fill="auto"/>
          </w:tcPr>
          <w:p w:rsidR="00B357C0" w:rsidRPr="00FB068B" w:rsidRDefault="00B357C0" w:rsidP="008B723D">
            <w:pPr>
              <w:framePr w:hSpace="180" w:wrap="around" w:vAnchor="text" w:hAnchor="page" w:x="1137" w:y="1"/>
              <w:jc w:val="center"/>
              <w:rPr>
                <w:b/>
                <w:sz w:val="18"/>
              </w:rPr>
            </w:pPr>
            <w:r w:rsidRPr="00FB068B">
              <w:rPr>
                <w:b/>
                <w:sz w:val="18"/>
              </w:rPr>
              <w:t>11.</w:t>
            </w:r>
          </w:p>
        </w:tc>
        <w:tc>
          <w:tcPr>
            <w:tcW w:w="622" w:type="dxa"/>
            <w:tcBorders>
              <w:top w:val="single" w:sz="12" w:space="0" w:color="auto"/>
              <w:left w:val="nil"/>
              <w:bottom w:val="nil"/>
              <w:right w:val="nil"/>
            </w:tcBorders>
            <w:shd w:val="pct20" w:color="auto" w:fill="auto"/>
          </w:tcPr>
          <w:p w:rsidR="00B357C0" w:rsidRPr="00FB068B" w:rsidRDefault="00B357C0" w:rsidP="008B723D">
            <w:pPr>
              <w:framePr w:hSpace="180" w:wrap="around" w:vAnchor="text" w:hAnchor="page" w:x="1137" w:y="1"/>
              <w:jc w:val="center"/>
              <w:rPr>
                <w:b/>
                <w:sz w:val="18"/>
              </w:rPr>
            </w:pPr>
            <w:r w:rsidRPr="00FB068B">
              <w:rPr>
                <w:b/>
                <w:sz w:val="18"/>
              </w:rPr>
              <w:t>12.</w:t>
            </w:r>
          </w:p>
        </w:tc>
        <w:tc>
          <w:tcPr>
            <w:tcW w:w="622" w:type="dxa"/>
            <w:tcBorders>
              <w:top w:val="single" w:sz="12" w:space="0" w:color="auto"/>
              <w:left w:val="nil"/>
              <w:bottom w:val="nil"/>
              <w:right w:val="nil"/>
            </w:tcBorders>
            <w:shd w:val="pct20" w:color="auto" w:fill="auto"/>
          </w:tcPr>
          <w:p w:rsidR="00B357C0" w:rsidRPr="00FB068B" w:rsidRDefault="00B357C0" w:rsidP="008B723D">
            <w:pPr>
              <w:framePr w:hSpace="180" w:wrap="around" w:vAnchor="text" w:hAnchor="page" w:x="1137" w:y="1"/>
              <w:jc w:val="center"/>
              <w:rPr>
                <w:b/>
                <w:sz w:val="18"/>
              </w:rPr>
            </w:pPr>
            <w:r w:rsidRPr="00FB068B">
              <w:rPr>
                <w:b/>
                <w:sz w:val="18"/>
              </w:rPr>
              <w:t>13.</w:t>
            </w:r>
          </w:p>
        </w:tc>
        <w:tc>
          <w:tcPr>
            <w:tcW w:w="622" w:type="dxa"/>
            <w:tcBorders>
              <w:top w:val="single" w:sz="12" w:space="0" w:color="auto"/>
              <w:left w:val="nil"/>
              <w:bottom w:val="nil"/>
              <w:right w:val="nil"/>
            </w:tcBorders>
            <w:shd w:val="pct20" w:color="auto" w:fill="auto"/>
          </w:tcPr>
          <w:p w:rsidR="00B357C0" w:rsidRPr="00FB068B" w:rsidRDefault="00B357C0" w:rsidP="008B723D">
            <w:pPr>
              <w:framePr w:hSpace="180" w:wrap="around" w:vAnchor="text" w:hAnchor="page" w:x="1137" w:y="1"/>
              <w:jc w:val="center"/>
              <w:rPr>
                <w:b/>
                <w:sz w:val="18"/>
              </w:rPr>
            </w:pPr>
            <w:r w:rsidRPr="00FB068B">
              <w:rPr>
                <w:b/>
                <w:sz w:val="18"/>
              </w:rPr>
              <w:t>14.</w:t>
            </w:r>
          </w:p>
        </w:tc>
        <w:tc>
          <w:tcPr>
            <w:tcW w:w="677" w:type="dxa"/>
            <w:tcBorders>
              <w:top w:val="single" w:sz="12" w:space="0" w:color="auto"/>
              <w:left w:val="nil"/>
              <w:bottom w:val="nil"/>
              <w:right w:val="single" w:sz="18" w:space="0" w:color="auto"/>
            </w:tcBorders>
            <w:shd w:val="pct20" w:color="auto" w:fill="auto"/>
          </w:tcPr>
          <w:p w:rsidR="00B357C0" w:rsidRPr="00FB068B" w:rsidRDefault="00B357C0" w:rsidP="008B723D">
            <w:pPr>
              <w:framePr w:hSpace="180" w:wrap="around" w:vAnchor="text" w:hAnchor="page" w:x="1137" w:y="1"/>
              <w:jc w:val="center"/>
              <w:rPr>
                <w:b/>
                <w:sz w:val="18"/>
              </w:rPr>
            </w:pPr>
            <w:r w:rsidRPr="00FB068B">
              <w:rPr>
                <w:b/>
                <w:sz w:val="18"/>
              </w:rPr>
              <w:t>15.</w:t>
            </w:r>
          </w:p>
        </w:tc>
      </w:tr>
      <w:tr w:rsidR="00B357C0" w:rsidRPr="00FB068B" w:rsidTr="008B723D">
        <w:tblPrEx>
          <w:tblCellMar>
            <w:top w:w="0" w:type="dxa"/>
            <w:bottom w:w="0" w:type="dxa"/>
          </w:tblCellMar>
        </w:tblPrEx>
        <w:trPr>
          <w:cantSplit/>
          <w:trHeight w:val="250"/>
          <w:jc w:val="center"/>
        </w:trPr>
        <w:tc>
          <w:tcPr>
            <w:tcW w:w="339" w:type="dxa"/>
            <w:tcBorders>
              <w:top w:val="nil"/>
              <w:left w:val="single" w:sz="18" w:space="0" w:color="auto"/>
              <w:bottom w:val="single" w:sz="12" w:space="0" w:color="auto"/>
              <w:right w:val="single" w:sz="12" w:space="0" w:color="auto"/>
            </w:tcBorders>
            <w:shd w:val="pct20" w:color="auto" w:fill="auto"/>
          </w:tcPr>
          <w:p w:rsidR="00B357C0" w:rsidRPr="00FB068B" w:rsidRDefault="00B357C0" w:rsidP="008B723D">
            <w:pPr>
              <w:framePr w:hSpace="180" w:wrap="around" w:vAnchor="text" w:hAnchor="page" w:x="1137" w:y="1"/>
              <w:jc w:val="both"/>
              <w:rPr>
                <w:sz w:val="18"/>
              </w:rPr>
            </w:pPr>
          </w:p>
        </w:tc>
        <w:tc>
          <w:tcPr>
            <w:tcW w:w="556" w:type="dxa"/>
            <w:tcBorders>
              <w:top w:val="nil"/>
              <w:left w:val="nil"/>
              <w:bottom w:val="single" w:sz="12" w:space="0" w:color="auto"/>
              <w:right w:val="nil"/>
            </w:tcBorders>
            <w:shd w:val="pct20" w:color="auto" w:fill="auto"/>
          </w:tcPr>
          <w:p w:rsidR="00B357C0" w:rsidRPr="00FB068B" w:rsidRDefault="00B357C0" w:rsidP="008B723D">
            <w:pPr>
              <w:framePr w:hSpace="180" w:wrap="around" w:vAnchor="text" w:hAnchor="page" w:x="1137" w:y="1"/>
              <w:jc w:val="both"/>
              <w:rPr>
                <w:b/>
                <w:sz w:val="18"/>
              </w:rPr>
            </w:pPr>
          </w:p>
        </w:tc>
        <w:tc>
          <w:tcPr>
            <w:tcW w:w="8603" w:type="dxa"/>
            <w:gridSpan w:val="15"/>
            <w:tcBorders>
              <w:top w:val="nil"/>
              <w:left w:val="single" w:sz="12" w:space="0" w:color="auto"/>
              <w:bottom w:val="single" w:sz="12" w:space="0" w:color="auto"/>
              <w:right w:val="single" w:sz="18" w:space="0" w:color="auto"/>
            </w:tcBorders>
            <w:shd w:val="pct20" w:color="auto" w:fill="auto"/>
          </w:tcPr>
          <w:p w:rsidR="00B357C0" w:rsidRPr="00FB068B" w:rsidRDefault="00B357C0" w:rsidP="008B723D">
            <w:pPr>
              <w:framePr w:hSpace="180" w:wrap="around" w:vAnchor="text" w:hAnchor="page" w:x="1137" w:y="1"/>
              <w:jc w:val="center"/>
              <w:rPr>
                <w:b/>
                <w:sz w:val="18"/>
              </w:rPr>
            </w:pPr>
            <w:r w:rsidRPr="00FB068B">
              <w:rPr>
                <w:b/>
                <w:sz w:val="18"/>
              </w:rPr>
              <w:t>abgespaltenes Elektron</w:t>
            </w:r>
          </w:p>
        </w:tc>
      </w:tr>
      <w:tr w:rsidR="00B357C0" w:rsidRPr="00FB068B" w:rsidTr="008B723D">
        <w:tblPrEx>
          <w:jc w:val="right"/>
          <w:tblCellMar>
            <w:top w:w="0" w:type="dxa"/>
            <w:bottom w:w="0" w:type="dxa"/>
          </w:tblCellMar>
        </w:tblPrEx>
        <w:trPr>
          <w:cantSplit/>
          <w:trHeight w:val="280"/>
          <w:jc w:val="right"/>
        </w:trPr>
        <w:tc>
          <w:tcPr>
            <w:tcW w:w="339" w:type="dxa"/>
            <w:tcBorders>
              <w:top w:val="nil"/>
              <w:left w:val="single" w:sz="18" w:space="0" w:color="auto"/>
            </w:tcBorders>
          </w:tcPr>
          <w:p w:rsidR="00B357C0" w:rsidRPr="00FB068B" w:rsidRDefault="00B357C0" w:rsidP="008B723D">
            <w:pPr>
              <w:framePr w:hSpace="180" w:wrap="around" w:vAnchor="text" w:hAnchor="page" w:x="1137" w:y="1"/>
              <w:jc w:val="both"/>
              <w:rPr>
                <w:sz w:val="18"/>
              </w:rPr>
            </w:pPr>
            <w:r w:rsidRPr="00FB068B">
              <w:rPr>
                <w:sz w:val="18"/>
              </w:rPr>
              <w:t>1</w:t>
            </w:r>
          </w:p>
        </w:tc>
        <w:tc>
          <w:tcPr>
            <w:tcW w:w="556" w:type="dxa"/>
            <w:tcBorders>
              <w:top w:val="nil"/>
            </w:tcBorders>
          </w:tcPr>
          <w:p w:rsidR="00B357C0" w:rsidRPr="00FB068B" w:rsidRDefault="00B357C0" w:rsidP="008B723D">
            <w:pPr>
              <w:framePr w:hSpace="180" w:wrap="around" w:vAnchor="text" w:hAnchor="page" w:x="1137" w:y="1"/>
              <w:jc w:val="both"/>
              <w:rPr>
                <w:b/>
                <w:sz w:val="18"/>
              </w:rPr>
            </w:pPr>
            <w:r w:rsidRPr="00FB068B">
              <w:rPr>
                <w:b/>
                <w:sz w:val="18"/>
              </w:rPr>
              <w:t>H</w:t>
            </w:r>
          </w:p>
        </w:tc>
        <w:tc>
          <w:tcPr>
            <w:tcW w:w="401" w:type="dxa"/>
            <w:tcBorders>
              <w:top w:val="nil"/>
            </w:tcBorders>
          </w:tcPr>
          <w:p w:rsidR="00B357C0" w:rsidRPr="00FB068B" w:rsidRDefault="00B357C0" w:rsidP="008B723D">
            <w:pPr>
              <w:framePr w:hSpace="180" w:wrap="around" w:vAnchor="text" w:hAnchor="page" w:x="1137" w:y="1"/>
              <w:jc w:val="center"/>
              <w:rPr>
                <w:sz w:val="18"/>
              </w:rPr>
            </w:pPr>
            <w:r w:rsidRPr="00FB068B">
              <w:rPr>
                <w:sz w:val="18"/>
              </w:rPr>
              <w:t>13.6</w:t>
            </w:r>
          </w:p>
        </w:tc>
        <w:tc>
          <w:tcPr>
            <w:tcW w:w="401" w:type="dxa"/>
            <w:tcBorders>
              <w:top w:val="nil"/>
            </w:tcBorders>
          </w:tcPr>
          <w:p w:rsidR="00B357C0" w:rsidRPr="00FB068B" w:rsidRDefault="00B357C0" w:rsidP="008B723D">
            <w:pPr>
              <w:framePr w:hSpace="180" w:wrap="around" w:vAnchor="text" w:hAnchor="page" w:x="1137" w:y="1"/>
              <w:jc w:val="center"/>
              <w:rPr>
                <w:sz w:val="18"/>
              </w:rPr>
            </w:pPr>
          </w:p>
        </w:tc>
        <w:tc>
          <w:tcPr>
            <w:tcW w:w="542" w:type="dxa"/>
            <w:tcBorders>
              <w:top w:val="nil"/>
            </w:tcBorders>
          </w:tcPr>
          <w:p w:rsidR="00B357C0" w:rsidRPr="00FB068B" w:rsidRDefault="00B357C0" w:rsidP="008B723D">
            <w:pPr>
              <w:framePr w:hSpace="180" w:wrap="around" w:vAnchor="text" w:hAnchor="page" w:x="1137" w:y="1"/>
              <w:jc w:val="center"/>
              <w:rPr>
                <w:sz w:val="18"/>
              </w:rPr>
            </w:pPr>
          </w:p>
        </w:tc>
        <w:tc>
          <w:tcPr>
            <w:tcW w:w="622" w:type="dxa"/>
            <w:tcBorders>
              <w:top w:val="nil"/>
            </w:tcBorders>
          </w:tcPr>
          <w:p w:rsidR="00B357C0" w:rsidRPr="00FB068B" w:rsidRDefault="00B357C0" w:rsidP="008B723D">
            <w:pPr>
              <w:framePr w:hSpace="180" w:wrap="around" w:vAnchor="text" w:hAnchor="page" w:x="1137" w:y="1"/>
              <w:jc w:val="center"/>
              <w:rPr>
                <w:sz w:val="18"/>
              </w:rPr>
            </w:pPr>
          </w:p>
        </w:tc>
        <w:tc>
          <w:tcPr>
            <w:tcW w:w="534" w:type="dxa"/>
            <w:tcBorders>
              <w:top w:val="nil"/>
            </w:tcBorders>
          </w:tcPr>
          <w:p w:rsidR="00B357C0" w:rsidRPr="00FB068B" w:rsidRDefault="00B357C0" w:rsidP="008B723D">
            <w:pPr>
              <w:framePr w:hSpace="180" w:wrap="around" w:vAnchor="text" w:hAnchor="page" w:x="1137" w:y="1"/>
              <w:jc w:val="center"/>
              <w:rPr>
                <w:sz w:val="18"/>
              </w:rPr>
            </w:pPr>
          </w:p>
        </w:tc>
        <w:tc>
          <w:tcPr>
            <w:tcW w:w="534" w:type="dxa"/>
            <w:tcBorders>
              <w:top w:val="nil"/>
            </w:tcBorders>
          </w:tcPr>
          <w:p w:rsidR="00B357C0" w:rsidRPr="00FB068B" w:rsidRDefault="00B357C0" w:rsidP="008B723D">
            <w:pPr>
              <w:framePr w:hSpace="180" w:wrap="around" w:vAnchor="text" w:hAnchor="page" w:x="1137" w:y="1"/>
              <w:jc w:val="center"/>
              <w:rPr>
                <w:sz w:val="18"/>
              </w:rPr>
            </w:pPr>
          </w:p>
        </w:tc>
        <w:tc>
          <w:tcPr>
            <w:tcW w:w="534" w:type="dxa"/>
            <w:tcBorders>
              <w:top w:val="nil"/>
            </w:tcBorders>
          </w:tcPr>
          <w:p w:rsidR="00B357C0" w:rsidRPr="00FB068B" w:rsidRDefault="00B357C0" w:rsidP="008B723D">
            <w:pPr>
              <w:framePr w:hSpace="180" w:wrap="around" w:vAnchor="text" w:hAnchor="page" w:x="1137" w:y="1"/>
              <w:jc w:val="center"/>
              <w:rPr>
                <w:sz w:val="18"/>
              </w:rPr>
            </w:pPr>
          </w:p>
        </w:tc>
        <w:tc>
          <w:tcPr>
            <w:tcW w:w="534" w:type="dxa"/>
            <w:tcBorders>
              <w:top w:val="nil"/>
            </w:tcBorders>
          </w:tcPr>
          <w:p w:rsidR="00B357C0" w:rsidRPr="00FB068B" w:rsidRDefault="00B357C0" w:rsidP="008B723D">
            <w:pPr>
              <w:framePr w:hSpace="180" w:wrap="around" w:vAnchor="text" w:hAnchor="page" w:x="1137" w:y="1"/>
              <w:jc w:val="center"/>
              <w:rPr>
                <w:sz w:val="18"/>
              </w:rPr>
            </w:pPr>
          </w:p>
        </w:tc>
        <w:tc>
          <w:tcPr>
            <w:tcW w:w="711" w:type="dxa"/>
            <w:tcBorders>
              <w:top w:val="nil"/>
            </w:tcBorders>
          </w:tcPr>
          <w:p w:rsidR="00B357C0" w:rsidRPr="00FB068B" w:rsidRDefault="00B357C0" w:rsidP="008B723D">
            <w:pPr>
              <w:framePr w:hSpace="180" w:wrap="around" w:vAnchor="text" w:hAnchor="page" w:x="1137" w:y="1"/>
              <w:jc w:val="center"/>
              <w:rPr>
                <w:sz w:val="18"/>
              </w:rPr>
            </w:pPr>
          </w:p>
        </w:tc>
        <w:tc>
          <w:tcPr>
            <w:tcW w:w="622" w:type="dxa"/>
            <w:tcBorders>
              <w:top w:val="nil"/>
            </w:tcBorders>
          </w:tcPr>
          <w:p w:rsidR="00B357C0" w:rsidRPr="00FB068B" w:rsidRDefault="00B357C0" w:rsidP="008B723D">
            <w:pPr>
              <w:framePr w:hSpace="180" w:wrap="around" w:vAnchor="text" w:hAnchor="page" w:x="1137" w:y="1"/>
              <w:jc w:val="center"/>
              <w:rPr>
                <w:sz w:val="18"/>
              </w:rPr>
            </w:pPr>
          </w:p>
        </w:tc>
        <w:tc>
          <w:tcPr>
            <w:tcW w:w="622" w:type="dxa"/>
            <w:tcBorders>
              <w:top w:val="nil"/>
            </w:tcBorders>
          </w:tcPr>
          <w:p w:rsidR="00B357C0" w:rsidRPr="00FB068B" w:rsidRDefault="00B357C0" w:rsidP="008B723D">
            <w:pPr>
              <w:framePr w:hSpace="180" w:wrap="around" w:vAnchor="text" w:hAnchor="page" w:x="1137" w:y="1"/>
              <w:jc w:val="center"/>
              <w:rPr>
                <w:sz w:val="18"/>
              </w:rPr>
            </w:pPr>
          </w:p>
        </w:tc>
        <w:tc>
          <w:tcPr>
            <w:tcW w:w="622" w:type="dxa"/>
            <w:tcBorders>
              <w:top w:val="nil"/>
            </w:tcBorders>
          </w:tcPr>
          <w:p w:rsidR="00B357C0" w:rsidRPr="00FB068B" w:rsidRDefault="00B357C0" w:rsidP="008B723D">
            <w:pPr>
              <w:framePr w:hSpace="180" w:wrap="around" w:vAnchor="text" w:hAnchor="page" w:x="1137" w:y="1"/>
              <w:jc w:val="center"/>
              <w:rPr>
                <w:sz w:val="18"/>
              </w:rPr>
            </w:pPr>
          </w:p>
        </w:tc>
        <w:tc>
          <w:tcPr>
            <w:tcW w:w="622" w:type="dxa"/>
            <w:tcBorders>
              <w:top w:val="nil"/>
            </w:tcBorders>
          </w:tcPr>
          <w:p w:rsidR="00B357C0" w:rsidRPr="00FB068B" w:rsidRDefault="00B357C0" w:rsidP="008B723D">
            <w:pPr>
              <w:framePr w:hSpace="180" w:wrap="around" w:vAnchor="text" w:hAnchor="page" w:x="1137" w:y="1"/>
              <w:jc w:val="center"/>
              <w:rPr>
                <w:sz w:val="18"/>
              </w:rPr>
            </w:pPr>
          </w:p>
        </w:tc>
        <w:tc>
          <w:tcPr>
            <w:tcW w:w="622" w:type="dxa"/>
            <w:tcBorders>
              <w:top w:val="nil"/>
            </w:tcBorders>
          </w:tcPr>
          <w:p w:rsidR="00B357C0" w:rsidRPr="00FB068B" w:rsidRDefault="00B357C0" w:rsidP="008B723D">
            <w:pPr>
              <w:framePr w:hSpace="180" w:wrap="around" w:vAnchor="text" w:hAnchor="page" w:x="1137" w:y="1"/>
              <w:jc w:val="center"/>
              <w:rPr>
                <w:sz w:val="18"/>
              </w:rPr>
            </w:pPr>
          </w:p>
        </w:tc>
        <w:tc>
          <w:tcPr>
            <w:tcW w:w="677" w:type="dxa"/>
            <w:tcBorders>
              <w:top w:val="nil"/>
              <w:right w:val="single" w:sz="18" w:space="0" w:color="auto"/>
            </w:tcBorders>
          </w:tcPr>
          <w:p w:rsidR="00B357C0" w:rsidRPr="00FB068B" w:rsidRDefault="00B357C0" w:rsidP="008B723D">
            <w:pPr>
              <w:framePr w:hSpace="180" w:wrap="around" w:vAnchor="text" w:hAnchor="page" w:x="1137" w:y="1"/>
              <w:jc w:val="center"/>
              <w:rPr>
                <w:sz w:val="18"/>
              </w:rPr>
            </w:pPr>
          </w:p>
        </w:tc>
      </w:tr>
      <w:tr w:rsidR="00B357C0" w:rsidRPr="00FB068B" w:rsidTr="008B723D">
        <w:tblPrEx>
          <w:jc w:val="right"/>
          <w:tblCellMar>
            <w:top w:w="0" w:type="dxa"/>
            <w:bottom w:w="0" w:type="dxa"/>
          </w:tblCellMar>
        </w:tblPrEx>
        <w:trPr>
          <w:cantSplit/>
          <w:trHeight w:val="280"/>
          <w:jc w:val="right"/>
        </w:trPr>
        <w:tc>
          <w:tcPr>
            <w:tcW w:w="339" w:type="dxa"/>
            <w:tcBorders>
              <w:left w:val="single" w:sz="18" w:space="0" w:color="auto"/>
            </w:tcBorders>
          </w:tcPr>
          <w:p w:rsidR="00B357C0" w:rsidRPr="00FB068B" w:rsidRDefault="00B357C0" w:rsidP="008B723D">
            <w:pPr>
              <w:framePr w:hSpace="180" w:wrap="around" w:vAnchor="text" w:hAnchor="page" w:x="1137" w:y="1"/>
              <w:jc w:val="both"/>
              <w:rPr>
                <w:sz w:val="18"/>
              </w:rPr>
            </w:pPr>
            <w:r w:rsidRPr="00FB068B">
              <w:rPr>
                <w:sz w:val="18"/>
              </w:rPr>
              <w:t>2</w:t>
            </w:r>
          </w:p>
        </w:tc>
        <w:tc>
          <w:tcPr>
            <w:tcW w:w="556" w:type="dxa"/>
          </w:tcPr>
          <w:p w:rsidR="00B357C0" w:rsidRPr="00FB068B" w:rsidRDefault="00B357C0" w:rsidP="008B723D">
            <w:pPr>
              <w:framePr w:hSpace="180" w:wrap="around" w:vAnchor="text" w:hAnchor="page" w:x="1137" w:y="1"/>
              <w:jc w:val="both"/>
              <w:rPr>
                <w:b/>
                <w:sz w:val="18"/>
              </w:rPr>
            </w:pPr>
            <w:r w:rsidRPr="00FB068B">
              <w:rPr>
                <w:b/>
                <w:sz w:val="18"/>
              </w:rPr>
              <w:t>He</w:t>
            </w:r>
          </w:p>
        </w:tc>
        <w:tc>
          <w:tcPr>
            <w:tcW w:w="401" w:type="dxa"/>
          </w:tcPr>
          <w:p w:rsidR="00B357C0" w:rsidRPr="00FB068B" w:rsidRDefault="00B357C0" w:rsidP="008B723D">
            <w:pPr>
              <w:framePr w:hSpace="180" w:wrap="around" w:vAnchor="text" w:hAnchor="page" w:x="1137" w:y="1"/>
              <w:jc w:val="center"/>
              <w:rPr>
                <w:sz w:val="18"/>
              </w:rPr>
            </w:pPr>
            <w:r w:rsidRPr="00FB068B">
              <w:rPr>
                <w:sz w:val="18"/>
              </w:rPr>
              <w:t>24.6</w:t>
            </w:r>
          </w:p>
        </w:tc>
        <w:tc>
          <w:tcPr>
            <w:tcW w:w="401" w:type="dxa"/>
          </w:tcPr>
          <w:p w:rsidR="00B357C0" w:rsidRPr="00FB068B" w:rsidRDefault="00B357C0" w:rsidP="008B723D">
            <w:pPr>
              <w:framePr w:hSpace="180" w:wrap="around" w:vAnchor="text" w:hAnchor="page" w:x="1137" w:y="1"/>
              <w:jc w:val="center"/>
              <w:rPr>
                <w:sz w:val="18"/>
              </w:rPr>
            </w:pPr>
            <w:r w:rsidRPr="00FB068B">
              <w:rPr>
                <w:sz w:val="18"/>
              </w:rPr>
              <w:t>54.4</w:t>
            </w:r>
          </w:p>
        </w:tc>
        <w:tc>
          <w:tcPr>
            <w:tcW w:w="542"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534" w:type="dxa"/>
          </w:tcPr>
          <w:p w:rsidR="00B357C0" w:rsidRPr="00FB068B" w:rsidRDefault="00B357C0" w:rsidP="008B723D">
            <w:pPr>
              <w:framePr w:hSpace="180" w:wrap="around" w:vAnchor="text" w:hAnchor="page" w:x="1137" w:y="1"/>
              <w:jc w:val="center"/>
              <w:rPr>
                <w:sz w:val="18"/>
              </w:rPr>
            </w:pPr>
          </w:p>
        </w:tc>
        <w:tc>
          <w:tcPr>
            <w:tcW w:w="534" w:type="dxa"/>
          </w:tcPr>
          <w:p w:rsidR="00B357C0" w:rsidRPr="00FB068B" w:rsidRDefault="00B357C0" w:rsidP="008B723D">
            <w:pPr>
              <w:framePr w:hSpace="180" w:wrap="around" w:vAnchor="text" w:hAnchor="page" w:x="1137" w:y="1"/>
              <w:jc w:val="center"/>
              <w:rPr>
                <w:sz w:val="18"/>
              </w:rPr>
            </w:pPr>
          </w:p>
        </w:tc>
        <w:tc>
          <w:tcPr>
            <w:tcW w:w="534" w:type="dxa"/>
          </w:tcPr>
          <w:p w:rsidR="00B357C0" w:rsidRPr="00FB068B" w:rsidRDefault="00B357C0" w:rsidP="008B723D">
            <w:pPr>
              <w:framePr w:hSpace="180" w:wrap="around" w:vAnchor="text" w:hAnchor="page" w:x="1137" w:y="1"/>
              <w:jc w:val="center"/>
              <w:rPr>
                <w:sz w:val="18"/>
              </w:rPr>
            </w:pPr>
          </w:p>
        </w:tc>
        <w:tc>
          <w:tcPr>
            <w:tcW w:w="534" w:type="dxa"/>
          </w:tcPr>
          <w:p w:rsidR="00B357C0" w:rsidRPr="00FB068B" w:rsidRDefault="00B357C0" w:rsidP="008B723D">
            <w:pPr>
              <w:framePr w:hSpace="180" w:wrap="around" w:vAnchor="text" w:hAnchor="page" w:x="1137" w:y="1"/>
              <w:jc w:val="center"/>
              <w:rPr>
                <w:sz w:val="18"/>
              </w:rPr>
            </w:pPr>
          </w:p>
        </w:tc>
        <w:tc>
          <w:tcPr>
            <w:tcW w:w="711"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77" w:type="dxa"/>
            <w:tcBorders>
              <w:right w:val="single" w:sz="18" w:space="0" w:color="auto"/>
            </w:tcBorders>
          </w:tcPr>
          <w:p w:rsidR="00B357C0" w:rsidRPr="00FB068B" w:rsidRDefault="00B357C0" w:rsidP="008B723D">
            <w:pPr>
              <w:framePr w:hSpace="180" w:wrap="around" w:vAnchor="text" w:hAnchor="page" w:x="1137" w:y="1"/>
              <w:jc w:val="center"/>
              <w:rPr>
                <w:sz w:val="18"/>
              </w:rPr>
            </w:pPr>
          </w:p>
        </w:tc>
      </w:tr>
      <w:tr w:rsidR="00B357C0" w:rsidRPr="00FB068B" w:rsidTr="008B723D">
        <w:tblPrEx>
          <w:jc w:val="right"/>
          <w:tblCellMar>
            <w:top w:w="0" w:type="dxa"/>
            <w:bottom w:w="0" w:type="dxa"/>
          </w:tblCellMar>
        </w:tblPrEx>
        <w:trPr>
          <w:cantSplit/>
          <w:trHeight w:val="280"/>
          <w:jc w:val="right"/>
        </w:trPr>
        <w:tc>
          <w:tcPr>
            <w:tcW w:w="339" w:type="dxa"/>
            <w:tcBorders>
              <w:left w:val="single" w:sz="18" w:space="0" w:color="auto"/>
            </w:tcBorders>
          </w:tcPr>
          <w:p w:rsidR="00B357C0" w:rsidRPr="00FB068B" w:rsidRDefault="00B357C0" w:rsidP="008B723D">
            <w:pPr>
              <w:framePr w:hSpace="180" w:wrap="around" w:vAnchor="text" w:hAnchor="page" w:x="1137" w:y="1"/>
              <w:jc w:val="both"/>
              <w:rPr>
                <w:sz w:val="18"/>
              </w:rPr>
            </w:pPr>
            <w:r w:rsidRPr="00FB068B">
              <w:rPr>
                <w:sz w:val="18"/>
              </w:rPr>
              <w:t>3</w:t>
            </w:r>
          </w:p>
        </w:tc>
        <w:tc>
          <w:tcPr>
            <w:tcW w:w="556" w:type="dxa"/>
          </w:tcPr>
          <w:p w:rsidR="00B357C0" w:rsidRPr="00FB068B" w:rsidRDefault="00B357C0" w:rsidP="008B723D">
            <w:pPr>
              <w:framePr w:hSpace="180" w:wrap="around" w:vAnchor="text" w:hAnchor="page" w:x="1137" w:y="1"/>
              <w:jc w:val="both"/>
              <w:rPr>
                <w:b/>
                <w:sz w:val="18"/>
              </w:rPr>
            </w:pPr>
            <w:r w:rsidRPr="00FB068B">
              <w:rPr>
                <w:b/>
                <w:sz w:val="18"/>
              </w:rPr>
              <w:t>Li</w:t>
            </w:r>
          </w:p>
        </w:tc>
        <w:tc>
          <w:tcPr>
            <w:tcW w:w="401" w:type="dxa"/>
          </w:tcPr>
          <w:p w:rsidR="00B357C0" w:rsidRPr="00FB068B" w:rsidRDefault="00B357C0" w:rsidP="008B723D">
            <w:pPr>
              <w:framePr w:hSpace="180" w:wrap="around" w:vAnchor="text" w:hAnchor="page" w:x="1137" w:y="1"/>
              <w:jc w:val="center"/>
              <w:rPr>
                <w:sz w:val="18"/>
              </w:rPr>
            </w:pPr>
            <w:r w:rsidRPr="00FB068B">
              <w:rPr>
                <w:sz w:val="18"/>
              </w:rPr>
              <w:t>5.4</w:t>
            </w:r>
          </w:p>
        </w:tc>
        <w:tc>
          <w:tcPr>
            <w:tcW w:w="401" w:type="dxa"/>
          </w:tcPr>
          <w:p w:rsidR="00B357C0" w:rsidRPr="00FB068B" w:rsidRDefault="00B357C0" w:rsidP="008B723D">
            <w:pPr>
              <w:framePr w:hSpace="180" w:wrap="around" w:vAnchor="text" w:hAnchor="page" w:x="1137" w:y="1"/>
              <w:jc w:val="center"/>
              <w:rPr>
                <w:sz w:val="18"/>
              </w:rPr>
            </w:pPr>
            <w:r w:rsidRPr="00FB068B">
              <w:rPr>
                <w:sz w:val="18"/>
              </w:rPr>
              <w:t>75.6</w:t>
            </w:r>
          </w:p>
        </w:tc>
        <w:tc>
          <w:tcPr>
            <w:tcW w:w="542" w:type="dxa"/>
          </w:tcPr>
          <w:p w:rsidR="00B357C0" w:rsidRPr="00FB068B" w:rsidRDefault="00B357C0" w:rsidP="008B723D">
            <w:pPr>
              <w:framePr w:hSpace="180" w:wrap="around" w:vAnchor="text" w:hAnchor="page" w:x="1137" w:y="1"/>
              <w:jc w:val="center"/>
              <w:rPr>
                <w:sz w:val="18"/>
              </w:rPr>
            </w:pPr>
            <w:r w:rsidRPr="00FB068B">
              <w:rPr>
                <w:sz w:val="18"/>
              </w:rPr>
              <w:t>122.5</w:t>
            </w:r>
          </w:p>
        </w:tc>
        <w:tc>
          <w:tcPr>
            <w:tcW w:w="622" w:type="dxa"/>
          </w:tcPr>
          <w:p w:rsidR="00B357C0" w:rsidRPr="00FB068B" w:rsidRDefault="00B357C0" w:rsidP="008B723D">
            <w:pPr>
              <w:framePr w:hSpace="180" w:wrap="around" w:vAnchor="text" w:hAnchor="page" w:x="1137" w:y="1"/>
              <w:jc w:val="center"/>
              <w:rPr>
                <w:sz w:val="18"/>
              </w:rPr>
            </w:pPr>
          </w:p>
        </w:tc>
        <w:tc>
          <w:tcPr>
            <w:tcW w:w="534" w:type="dxa"/>
          </w:tcPr>
          <w:p w:rsidR="00B357C0" w:rsidRPr="00FB068B" w:rsidRDefault="00B357C0" w:rsidP="008B723D">
            <w:pPr>
              <w:framePr w:hSpace="180" w:wrap="around" w:vAnchor="text" w:hAnchor="page" w:x="1137" w:y="1"/>
              <w:jc w:val="center"/>
              <w:rPr>
                <w:sz w:val="18"/>
              </w:rPr>
            </w:pPr>
          </w:p>
        </w:tc>
        <w:tc>
          <w:tcPr>
            <w:tcW w:w="534" w:type="dxa"/>
          </w:tcPr>
          <w:p w:rsidR="00B357C0" w:rsidRPr="00FB068B" w:rsidRDefault="00B357C0" w:rsidP="008B723D">
            <w:pPr>
              <w:framePr w:hSpace="180" w:wrap="around" w:vAnchor="text" w:hAnchor="page" w:x="1137" w:y="1"/>
              <w:jc w:val="center"/>
              <w:rPr>
                <w:sz w:val="18"/>
              </w:rPr>
            </w:pPr>
          </w:p>
        </w:tc>
        <w:tc>
          <w:tcPr>
            <w:tcW w:w="534" w:type="dxa"/>
          </w:tcPr>
          <w:p w:rsidR="00B357C0" w:rsidRPr="00FB068B" w:rsidRDefault="00B357C0" w:rsidP="008B723D">
            <w:pPr>
              <w:framePr w:hSpace="180" w:wrap="around" w:vAnchor="text" w:hAnchor="page" w:x="1137" w:y="1"/>
              <w:jc w:val="center"/>
              <w:rPr>
                <w:sz w:val="18"/>
              </w:rPr>
            </w:pPr>
          </w:p>
        </w:tc>
        <w:tc>
          <w:tcPr>
            <w:tcW w:w="534" w:type="dxa"/>
          </w:tcPr>
          <w:p w:rsidR="00B357C0" w:rsidRPr="00FB068B" w:rsidRDefault="00B357C0" w:rsidP="008B723D">
            <w:pPr>
              <w:framePr w:hSpace="180" w:wrap="around" w:vAnchor="text" w:hAnchor="page" w:x="1137" w:y="1"/>
              <w:jc w:val="center"/>
              <w:rPr>
                <w:sz w:val="18"/>
              </w:rPr>
            </w:pPr>
          </w:p>
        </w:tc>
        <w:tc>
          <w:tcPr>
            <w:tcW w:w="711"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77" w:type="dxa"/>
            <w:tcBorders>
              <w:right w:val="single" w:sz="18" w:space="0" w:color="auto"/>
            </w:tcBorders>
          </w:tcPr>
          <w:p w:rsidR="00B357C0" w:rsidRPr="00FB068B" w:rsidRDefault="00B357C0" w:rsidP="008B723D">
            <w:pPr>
              <w:framePr w:hSpace="180" w:wrap="around" w:vAnchor="text" w:hAnchor="page" w:x="1137" w:y="1"/>
              <w:jc w:val="center"/>
              <w:rPr>
                <w:sz w:val="18"/>
              </w:rPr>
            </w:pPr>
          </w:p>
        </w:tc>
      </w:tr>
      <w:tr w:rsidR="00B357C0" w:rsidRPr="00FB068B" w:rsidTr="008B723D">
        <w:tblPrEx>
          <w:jc w:val="right"/>
          <w:tblCellMar>
            <w:top w:w="0" w:type="dxa"/>
            <w:bottom w:w="0" w:type="dxa"/>
          </w:tblCellMar>
        </w:tblPrEx>
        <w:trPr>
          <w:cantSplit/>
          <w:trHeight w:val="280"/>
          <w:jc w:val="right"/>
        </w:trPr>
        <w:tc>
          <w:tcPr>
            <w:tcW w:w="339" w:type="dxa"/>
            <w:tcBorders>
              <w:left w:val="single" w:sz="18" w:space="0" w:color="auto"/>
            </w:tcBorders>
          </w:tcPr>
          <w:p w:rsidR="00B357C0" w:rsidRPr="00FB068B" w:rsidRDefault="00B357C0" w:rsidP="008B723D">
            <w:pPr>
              <w:framePr w:hSpace="180" w:wrap="around" w:vAnchor="text" w:hAnchor="page" w:x="1137" w:y="1"/>
              <w:jc w:val="both"/>
              <w:rPr>
                <w:sz w:val="18"/>
              </w:rPr>
            </w:pPr>
            <w:r w:rsidRPr="00FB068B">
              <w:rPr>
                <w:sz w:val="18"/>
              </w:rPr>
              <w:t>4</w:t>
            </w:r>
          </w:p>
        </w:tc>
        <w:tc>
          <w:tcPr>
            <w:tcW w:w="556" w:type="dxa"/>
          </w:tcPr>
          <w:p w:rsidR="00B357C0" w:rsidRPr="00FB068B" w:rsidRDefault="00B357C0" w:rsidP="008B723D">
            <w:pPr>
              <w:framePr w:hSpace="180" w:wrap="around" w:vAnchor="text" w:hAnchor="page" w:x="1137" w:y="1"/>
              <w:jc w:val="both"/>
              <w:rPr>
                <w:b/>
                <w:sz w:val="18"/>
              </w:rPr>
            </w:pPr>
            <w:r w:rsidRPr="00FB068B">
              <w:rPr>
                <w:b/>
                <w:sz w:val="18"/>
              </w:rPr>
              <w:t>Be</w:t>
            </w:r>
          </w:p>
        </w:tc>
        <w:tc>
          <w:tcPr>
            <w:tcW w:w="401" w:type="dxa"/>
          </w:tcPr>
          <w:p w:rsidR="00B357C0" w:rsidRPr="00FB068B" w:rsidRDefault="00B357C0" w:rsidP="008B723D">
            <w:pPr>
              <w:framePr w:hSpace="180" w:wrap="around" w:vAnchor="text" w:hAnchor="page" w:x="1137" w:y="1"/>
              <w:jc w:val="center"/>
              <w:rPr>
                <w:sz w:val="18"/>
              </w:rPr>
            </w:pPr>
            <w:r w:rsidRPr="00FB068B">
              <w:rPr>
                <w:sz w:val="18"/>
              </w:rPr>
              <w:t>9.3</w:t>
            </w:r>
          </w:p>
        </w:tc>
        <w:tc>
          <w:tcPr>
            <w:tcW w:w="401" w:type="dxa"/>
          </w:tcPr>
          <w:p w:rsidR="00B357C0" w:rsidRPr="00FB068B" w:rsidRDefault="00B357C0" w:rsidP="008B723D">
            <w:pPr>
              <w:framePr w:hSpace="180" w:wrap="around" w:vAnchor="text" w:hAnchor="page" w:x="1137" w:y="1"/>
              <w:jc w:val="center"/>
              <w:rPr>
                <w:sz w:val="18"/>
              </w:rPr>
            </w:pPr>
            <w:r w:rsidRPr="00FB068B">
              <w:rPr>
                <w:sz w:val="18"/>
              </w:rPr>
              <w:t>18.2</w:t>
            </w:r>
          </w:p>
        </w:tc>
        <w:tc>
          <w:tcPr>
            <w:tcW w:w="542" w:type="dxa"/>
          </w:tcPr>
          <w:p w:rsidR="00B357C0" w:rsidRPr="00FB068B" w:rsidRDefault="00B357C0" w:rsidP="008B723D">
            <w:pPr>
              <w:framePr w:hSpace="180" w:wrap="around" w:vAnchor="text" w:hAnchor="page" w:x="1137" w:y="1"/>
              <w:jc w:val="center"/>
              <w:rPr>
                <w:sz w:val="18"/>
              </w:rPr>
            </w:pPr>
            <w:r w:rsidRPr="00FB068B">
              <w:rPr>
                <w:sz w:val="18"/>
              </w:rPr>
              <w:t>153.9</w:t>
            </w:r>
          </w:p>
        </w:tc>
        <w:tc>
          <w:tcPr>
            <w:tcW w:w="622" w:type="dxa"/>
          </w:tcPr>
          <w:p w:rsidR="00B357C0" w:rsidRPr="00FB068B" w:rsidRDefault="00B357C0" w:rsidP="008B723D">
            <w:pPr>
              <w:framePr w:hSpace="180" w:wrap="around" w:vAnchor="text" w:hAnchor="page" w:x="1137" w:y="1"/>
              <w:jc w:val="center"/>
              <w:rPr>
                <w:sz w:val="18"/>
              </w:rPr>
            </w:pPr>
            <w:r w:rsidRPr="00FB068B">
              <w:rPr>
                <w:sz w:val="18"/>
              </w:rPr>
              <w:t>217.7</w:t>
            </w:r>
          </w:p>
        </w:tc>
        <w:tc>
          <w:tcPr>
            <w:tcW w:w="534" w:type="dxa"/>
          </w:tcPr>
          <w:p w:rsidR="00B357C0" w:rsidRPr="00FB068B" w:rsidRDefault="00B357C0" w:rsidP="008B723D">
            <w:pPr>
              <w:framePr w:hSpace="180" w:wrap="around" w:vAnchor="text" w:hAnchor="page" w:x="1137" w:y="1"/>
              <w:jc w:val="center"/>
              <w:rPr>
                <w:sz w:val="18"/>
              </w:rPr>
            </w:pPr>
          </w:p>
        </w:tc>
        <w:tc>
          <w:tcPr>
            <w:tcW w:w="534" w:type="dxa"/>
          </w:tcPr>
          <w:p w:rsidR="00B357C0" w:rsidRPr="00FB068B" w:rsidRDefault="00B357C0" w:rsidP="008B723D">
            <w:pPr>
              <w:framePr w:hSpace="180" w:wrap="around" w:vAnchor="text" w:hAnchor="page" w:x="1137" w:y="1"/>
              <w:jc w:val="center"/>
              <w:rPr>
                <w:sz w:val="18"/>
              </w:rPr>
            </w:pPr>
          </w:p>
        </w:tc>
        <w:tc>
          <w:tcPr>
            <w:tcW w:w="534" w:type="dxa"/>
          </w:tcPr>
          <w:p w:rsidR="00B357C0" w:rsidRPr="00FB068B" w:rsidRDefault="00B357C0" w:rsidP="008B723D">
            <w:pPr>
              <w:framePr w:hSpace="180" w:wrap="around" w:vAnchor="text" w:hAnchor="page" w:x="1137" w:y="1"/>
              <w:jc w:val="center"/>
              <w:rPr>
                <w:sz w:val="18"/>
              </w:rPr>
            </w:pPr>
          </w:p>
        </w:tc>
        <w:tc>
          <w:tcPr>
            <w:tcW w:w="534" w:type="dxa"/>
          </w:tcPr>
          <w:p w:rsidR="00B357C0" w:rsidRPr="00FB068B" w:rsidRDefault="00B357C0" w:rsidP="008B723D">
            <w:pPr>
              <w:framePr w:hSpace="180" w:wrap="around" w:vAnchor="text" w:hAnchor="page" w:x="1137" w:y="1"/>
              <w:jc w:val="center"/>
              <w:rPr>
                <w:sz w:val="18"/>
              </w:rPr>
            </w:pPr>
          </w:p>
        </w:tc>
        <w:tc>
          <w:tcPr>
            <w:tcW w:w="711"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77" w:type="dxa"/>
            <w:tcBorders>
              <w:right w:val="single" w:sz="18" w:space="0" w:color="auto"/>
            </w:tcBorders>
          </w:tcPr>
          <w:p w:rsidR="00B357C0" w:rsidRPr="00FB068B" w:rsidRDefault="00B357C0" w:rsidP="008B723D">
            <w:pPr>
              <w:framePr w:hSpace="180" w:wrap="around" w:vAnchor="text" w:hAnchor="page" w:x="1137" w:y="1"/>
              <w:jc w:val="center"/>
              <w:rPr>
                <w:sz w:val="18"/>
              </w:rPr>
            </w:pPr>
          </w:p>
        </w:tc>
      </w:tr>
      <w:tr w:rsidR="00B357C0" w:rsidRPr="00FB068B" w:rsidTr="008B723D">
        <w:tblPrEx>
          <w:jc w:val="right"/>
          <w:tblCellMar>
            <w:top w:w="0" w:type="dxa"/>
            <w:bottom w:w="0" w:type="dxa"/>
          </w:tblCellMar>
        </w:tblPrEx>
        <w:trPr>
          <w:cantSplit/>
          <w:trHeight w:val="280"/>
          <w:jc w:val="right"/>
        </w:trPr>
        <w:tc>
          <w:tcPr>
            <w:tcW w:w="339" w:type="dxa"/>
            <w:tcBorders>
              <w:left w:val="single" w:sz="18" w:space="0" w:color="auto"/>
            </w:tcBorders>
          </w:tcPr>
          <w:p w:rsidR="00B357C0" w:rsidRPr="00FB068B" w:rsidRDefault="00B357C0" w:rsidP="008B723D">
            <w:pPr>
              <w:framePr w:hSpace="180" w:wrap="around" w:vAnchor="text" w:hAnchor="page" w:x="1137" w:y="1"/>
              <w:jc w:val="both"/>
              <w:rPr>
                <w:sz w:val="18"/>
              </w:rPr>
            </w:pPr>
            <w:r w:rsidRPr="00FB068B">
              <w:rPr>
                <w:sz w:val="18"/>
              </w:rPr>
              <w:t>5</w:t>
            </w:r>
          </w:p>
        </w:tc>
        <w:tc>
          <w:tcPr>
            <w:tcW w:w="556" w:type="dxa"/>
          </w:tcPr>
          <w:p w:rsidR="00B357C0" w:rsidRPr="00FB068B" w:rsidRDefault="00B357C0" w:rsidP="008B723D">
            <w:pPr>
              <w:framePr w:hSpace="180" w:wrap="around" w:vAnchor="text" w:hAnchor="page" w:x="1137" w:y="1"/>
              <w:jc w:val="both"/>
              <w:rPr>
                <w:b/>
                <w:sz w:val="18"/>
              </w:rPr>
            </w:pPr>
            <w:r w:rsidRPr="00FB068B">
              <w:rPr>
                <w:b/>
                <w:sz w:val="18"/>
              </w:rPr>
              <w:t>B</w:t>
            </w:r>
          </w:p>
        </w:tc>
        <w:tc>
          <w:tcPr>
            <w:tcW w:w="401" w:type="dxa"/>
          </w:tcPr>
          <w:p w:rsidR="00B357C0" w:rsidRPr="00FB068B" w:rsidRDefault="00B357C0" w:rsidP="008B723D">
            <w:pPr>
              <w:framePr w:hSpace="180" w:wrap="around" w:vAnchor="text" w:hAnchor="page" w:x="1137" w:y="1"/>
              <w:jc w:val="center"/>
              <w:rPr>
                <w:sz w:val="18"/>
              </w:rPr>
            </w:pPr>
            <w:r w:rsidRPr="00FB068B">
              <w:rPr>
                <w:sz w:val="18"/>
              </w:rPr>
              <w:t>8.3</w:t>
            </w:r>
          </w:p>
        </w:tc>
        <w:tc>
          <w:tcPr>
            <w:tcW w:w="401" w:type="dxa"/>
          </w:tcPr>
          <w:p w:rsidR="00B357C0" w:rsidRPr="00FB068B" w:rsidRDefault="00B357C0" w:rsidP="008B723D">
            <w:pPr>
              <w:framePr w:hSpace="180" w:wrap="around" w:vAnchor="text" w:hAnchor="page" w:x="1137" w:y="1"/>
              <w:jc w:val="center"/>
              <w:rPr>
                <w:sz w:val="18"/>
              </w:rPr>
            </w:pPr>
            <w:r w:rsidRPr="00FB068B">
              <w:rPr>
                <w:sz w:val="18"/>
              </w:rPr>
              <w:t>25.2</w:t>
            </w:r>
          </w:p>
        </w:tc>
        <w:tc>
          <w:tcPr>
            <w:tcW w:w="542" w:type="dxa"/>
          </w:tcPr>
          <w:p w:rsidR="00B357C0" w:rsidRPr="00FB068B" w:rsidRDefault="00B357C0" w:rsidP="008B723D">
            <w:pPr>
              <w:framePr w:hSpace="180" w:wrap="around" w:vAnchor="text" w:hAnchor="page" w:x="1137" w:y="1"/>
              <w:jc w:val="center"/>
              <w:rPr>
                <w:sz w:val="18"/>
              </w:rPr>
            </w:pPr>
            <w:r w:rsidRPr="00FB068B">
              <w:rPr>
                <w:sz w:val="18"/>
              </w:rPr>
              <w:t>37.9</w:t>
            </w:r>
          </w:p>
        </w:tc>
        <w:tc>
          <w:tcPr>
            <w:tcW w:w="622" w:type="dxa"/>
          </w:tcPr>
          <w:p w:rsidR="00B357C0" w:rsidRPr="00FB068B" w:rsidRDefault="00B357C0" w:rsidP="008B723D">
            <w:pPr>
              <w:framePr w:hSpace="180" w:wrap="around" w:vAnchor="text" w:hAnchor="page" w:x="1137" w:y="1"/>
              <w:jc w:val="center"/>
              <w:rPr>
                <w:sz w:val="18"/>
              </w:rPr>
            </w:pPr>
            <w:r w:rsidRPr="00FB068B">
              <w:rPr>
                <w:sz w:val="18"/>
              </w:rPr>
              <w:t>259.4</w:t>
            </w:r>
          </w:p>
        </w:tc>
        <w:tc>
          <w:tcPr>
            <w:tcW w:w="534" w:type="dxa"/>
          </w:tcPr>
          <w:p w:rsidR="00B357C0" w:rsidRPr="00FB068B" w:rsidRDefault="00B357C0" w:rsidP="008B723D">
            <w:pPr>
              <w:framePr w:hSpace="180" w:wrap="around" w:vAnchor="text" w:hAnchor="page" w:x="1137" w:y="1"/>
              <w:jc w:val="center"/>
              <w:rPr>
                <w:sz w:val="18"/>
              </w:rPr>
            </w:pPr>
            <w:r w:rsidRPr="00FB068B">
              <w:rPr>
                <w:sz w:val="18"/>
              </w:rPr>
              <w:t>340.2</w:t>
            </w:r>
          </w:p>
        </w:tc>
        <w:tc>
          <w:tcPr>
            <w:tcW w:w="534" w:type="dxa"/>
          </w:tcPr>
          <w:p w:rsidR="00B357C0" w:rsidRPr="00FB068B" w:rsidRDefault="00B357C0" w:rsidP="008B723D">
            <w:pPr>
              <w:framePr w:hSpace="180" w:wrap="around" w:vAnchor="text" w:hAnchor="page" w:x="1137" w:y="1"/>
              <w:jc w:val="center"/>
              <w:rPr>
                <w:sz w:val="18"/>
              </w:rPr>
            </w:pPr>
          </w:p>
        </w:tc>
        <w:tc>
          <w:tcPr>
            <w:tcW w:w="534" w:type="dxa"/>
          </w:tcPr>
          <w:p w:rsidR="00B357C0" w:rsidRPr="00FB068B" w:rsidRDefault="00B357C0" w:rsidP="008B723D">
            <w:pPr>
              <w:framePr w:hSpace="180" w:wrap="around" w:vAnchor="text" w:hAnchor="page" w:x="1137" w:y="1"/>
              <w:jc w:val="center"/>
              <w:rPr>
                <w:sz w:val="18"/>
              </w:rPr>
            </w:pPr>
          </w:p>
        </w:tc>
        <w:tc>
          <w:tcPr>
            <w:tcW w:w="534" w:type="dxa"/>
          </w:tcPr>
          <w:p w:rsidR="00B357C0" w:rsidRPr="00FB068B" w:rsidRDefault="00B357C0" w:rsidP="008B723D">
            <w:pPr>
              <w:framePr w:hSpace="180" w:wrap="around" w:vAnchor="text" w:hAnchor="page" w:x="1137" w:y="1"/>
              <w:jc w:val="center"/>
              <w:rPr>
                <w:sz w:val="18"/>
              </w:rPr>
            </w:pPr>
          </w:p>
        </w:tc>
        <w:tc>
          <w:tcPr>
            <w:tcW w:w="711"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77" w:type="dxa"/>
            <w:tcBorders>
              <w:right w:val="single" w:sz="18" w:space="0" w:color="auto"/>
            </w:tcBorders>
          </w:tcPr>
          <w:p w:rsidR="00B357C0" w:rsidRPr="00FB068B" w:rsidRDefault="00B357C0" w:rsidP="008B723D">
            <w:pPr>
              <w:framePr w:hSpace="180" w:wrap="around" w:vAnchor="text" w:hAnchor="page" w:x="1137" w:y="1"/>
              <w:jc w:val="center"/>
              <w:rPr>
                <w:sz w:val="18"/>
              </w:rPr>
            </w:pPr>
          </w:p>
        </w:tc>
      </w:tr>
      <w:tr w:rsidR="00B357C0" w:rsidRPr="00FB068B" w:rsidTr="008B723D">
        <w:tblPrEx>
          <w:jc w:val="right"/>
          <w:tblCellMar>
            <w:top w:w="0" w:type="dxa"/>
            <w:bottom w:w="0" w:type="dxa"/>
          </w:tblCellMar>
        </w:tblPrEx>
        <w:trPr>
          <w:cantSplit/>
          <w:trHeight w:val="280"/>
          <w:jc w:val="right"/>
        </w:trPr>
        <w:tc>
          <w:tcPr>
            <w:tcW w:w="339" w:type="dxa"/>
            <w:tcBorders>
              <w:left w:val="single" w:sz="18" w:space="0" w:color="auto"/>
            </w:tcBorders>
          </w:tcPr>
          <w:p w:rsidR="00B357C0" w:rsidRPr="00FB068B" w:rsidRDefault="00B357C0" w:rsidP="008B723D">
            <w:pPr>
              <w:framePr w:hSpace="180" w:wrap="around" w:vAnchor="text" w:hAnchor="page" w:x="1137" w:y="1"/>
              <w:jc w:val="both"/>
              <w:rPr>
                <w:sz w:val="18"/>
              </w:rPr>
            </w:pPr>
            <w:r w:rsidRPr="00FB068B">
              <w:rPr>
                <w:sz w:val="18"/>
              </w:rPr>
              <w:t>6</w:t>
            </w:r>
          </w:p>
        </w:tc>
        <w:tc>
          <w:tcPr>
            <w:tcW w:w="556" w:type="dxa"/>
          </w:tcPr>
          <w:p w:rsidR="00B357C0" w:rsidRPr="00FB068B" w:rsidRDefault="00B357C0" w:rsidP="008B723D">
            <w:pPr>
              <w:framePr w:hSpace="180" w:wrap="around" w:vAnchor="text" w:hAnchor="page" w:x="1137" w:y="1"/>
              <w:jc w:val="both"/>
              <w:rPr>
                <w:b/>
                <w:sz w:val="18"/>
              </w:rPr>
            </w:pPr>
            <w:r w:rsidRPr="00FB068B">
              <w:rPr>
                <w:b/>
                <w:sz w:val="18"/>
              </w:rPr>
              <w:t>C</w:t>
            </w:r>
          </w:p>
        </w:tc>
        <w:tc>
          <w:tcPr>
            <w:tcW w:w="401" w:type="dxa"/>
          </w:tcPr>
          <w:p w:rsidR="00B357C0" w:rsidRPr="00FB068B" w:rsidRDefault="00B357C0" w:rsidP="008B723D">
            <w:pPr>
              <w:framePr w:hSpace="180" w:wrap="around" w:vAnchor="text" w:hAnchor="page" w:x="1137" w:y="1"/>
              <w:jc w:val="center"/>
              <w:rPr>
                <w:sz w:val="18"/>
              </w:rPr>
            </w:pPr>
            <w:r w:rsidRPr="00FB068B">
              <w:rPr>
                <w:sz w:val="18"/>
              </w:rPr>
              <w:t>11.3</w:t>
            </w:r>
          </w:p>
        </w:tc>
        <w:tc>
          <w:tcPr>
            <w:tcW w:w="401" w:type="dxa"/>
          </w:tcPr>
          <w:p w:rsidR="00B357C0" w:rsidRPr="00FB068B" w:rsidRDefault="00B357C0" w:rsidP="008B723D">
            <w:pPr>
              <w:framePr w:hSpace="180" w:wrap="around" w:vAnchor="text" w:hAnchor="page" w:x="1137" w:y="1"/>
              <w:jc w:val="center"/>
              <w:rPr>
                <w:sz w:val="18"/>
              </w:rPr>
            </w:pPr>
            <w:r w:rsidRPr="00FB068B">
              <w:rPr>
                <w:sz w:val="18"/>
              </w:rPr>
              <w:t>24.4</w:t>
            </w:r>
          </w:p>
        </w:tc>
        <w:tc>
          <w:tcPr>
            <w:tcW w:w="542" w:type="dxa"/>
          </w:tcPr>
          <w:p w:rsidR="00B357C0" w:rsidRPr="00FB068B" w:rsidRDefault="00B357C0" w:rsidP="008B723D">
            <w:pPr>
              <w:framePr w:hSpace="180" w:wrap="around" w:vAnchor="text" w:hAnchor="page" w:x="1137" w:y="1"/>
              <w:jc w:val="center"/>
              <w:rPr>
                <w:sz w:val="18"/>
              </w:rPr>
            </w:pPr>
            <w:r w:rsidRPr="00FB068B">
              <w:rPr>
                <w:sz w:val="18"/>
              </w:rPr>
              <w:t>47.9</w:t>
            </w:r>
          </w:p>
        </w:tc>
        <w:tc>
          <w:tcPr>
            <w:tcW w:w="622" w:type="dxa"/>
          </w:tcPr>
          <w:p w:rsidR="00B357C0" w:rsidRPr="00FB068B" w:rsidRDefault="00B357C0" w:rsidP="008B723D">
            <w:pPr>
              <w:framePr w:hSpace="180" w:wrap="around" w:vAnchor="text" w:hAnchor="page" w:x="1137" w:y="1"/>
              <w:jc w:val="center"/>
              <w:rPr>
                <w:sz w:val="18"/>
              </w:rPr>
            </w:pPr>
            <w:r w:rsidRPr="00FB068B">
              <w:rPr>
                <w:sz w:val="18"/>
              </w:rPr>
              <w:t>64.5</w:t>
            </w:r>
          </w:p>
        </w:tc>
        <w:tc>
          <w:tcPr>
            <w:tcW w:w="534" w:type="dxa"/>
          </w:tcPr>
          <w:p w:rsidR="00B357C0" w:rsidRPr="00FB068B" w:rsidRDefault="00B357C0" w:rsidP="008B723D">
            <w:pPr>
              <w:framePr w:hSpace="180" w:wrap="around" w:vAnchor="text" w:hAnchor="page" w:x="1137" w:y="1"/>
              <w:jc w:val="center"/>
              <w:rPr>
                <w:sz w:val="18"/>
              </w:rPr>
            </w:pPr>
            <w:r w:rsidRPr="00FB068B">
              <w:rPr>
                <w:sz w:val="18"/>
              </w:rPr>
              <w:t>392.1</w:t>
            </w:r>
          </w:p>
        </w:tc>
        <w:tc>
          <w:tcPr>
            <w:tcW w:w="534" w:type="dxa"/>
          </w:tcPr>
          <w:p w:rsidR="00B357C0" w:rsidRPr="00FB068B" w:rsidRDefault="00B357C0" w:rsidP="008B723D">
            <w:pPr>
              <w:framePr w:hSpace="180" w:wrap="around" w:vAnchor="text" w:hAnchor="page" w:x="1137" w:y="1"/>
              <w:jc w:val="center"/>
              <w:rPr>
                <w:sz w:val="18"/>
              </w:rPr>
            </w:pPr>
            <w:r w:rsidRPr="00FB068B">
              <w:rPr>
                <w:sz w:val="18"/>
              </w:rPr>
              <w:t>490.0</w:t>
            </w:r>
          </w:p>
        </w:tc>
        <w:tc>
          <w:tcPr>
            <w:tcW w:w="534" w:type="dxa"/>
          </w:tcPr>
          <w:p w:rsidR="00B357C0" w:rsidRPr="00FB068B" w:rsidRDefault="00B357C0" w:rsidP="008B723D">
            <w:pPr>
              <w:framePr w:hSpace="180" w:wrap="around" w:vAnchor="text" w:hAnchor="page" w:x="1137" w:y="1"/>
              <w:jc w:val="center"/>
              <w:rPr>
                <w:sz w:val="18"/>
              </w:rPr>
            </w:pPr>
          </w:p>
        </w:tc>
        <w:tc>
          <w:tcPr>
            <w:tcW w:w="534" w:type="dxa"/>
          </w:tcPr>
          <w:p w:rsidR="00B357C0" w:rsidRPr="00FB068B" w:rsidRDefault="00B357C0" w:rsidP="008B723D">
            <w:pPr>
              <w:framePr w:hSpace="180" w:wrap="around" w:vAnchor="text" w:hAnchor="page" w:x="1137" w:y="1"/>
              <w:jc w:val="center"/>
              <w:rPr>
                <w:sz w:val="18"/>
              </w:rPr>
            </w:pPr>
          </w:p>
        </w:tc>
        <w:tc>
          <w:tcPr>
            <w:tcW w:w="711"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77" w:type="dxa"/>
            <w:tcBorders>
              <w:right w:val="single" w:sz="18" w:space="0" w:color="auto"/>
            </w:tcBorders>
          </w:tcPr>
          <w:p w:rsidR="00B357C0" w:rsidRPr="00FB068B" w:rsidRDefault="00B357C0" w:rsidP="008B723D">
            <w:pPr>
              <w:framePr w:hSpace="180" w:wrap="around" w:vAnchor="text" w:hAnchor="page" w:x="1137" w:y="1"/>
              <w:jc w:val="center"/>
              <w:rPr>
                <w:sz w:val="18"/>
              </w:rPr>
            </w:pPr>
          </w:p>
        </w:tc>
      </w:tr>
      <w:tr w:rsidR="00B357C0" w:rsidRPr="00FB068B" w:rsidTr="008B723D">
        <w:tblPrEx>
          <w:jc w:val="right"/>
          <w:tblCellMar>
            <w:top w:w="0" w:type="dxa"/>
            <w:bottom w:w="0" w:type="dxa"/>
          </w:tblCellMar>
        </w:tblPrEx>
        <w:trPr>
          <w:cantSplit/>
          <w:trHeight w:val="280"/>
          <w:jc w:val="right"/>
        </w:trPr>
        <w:tc>
          <w:tcPr>
            <w:tcW w:w="339" w:type="dxa"/>
            <w:tcBorders>
              <w:left w:val="single" w:sz="18" w:space="0" w:color="auto"/>
            </w:tcBorders>
          </w:tcPr>
          <w:p w:rsidR="00B357C0" w:rsidRPr="00FB068B" w:rsidRDefault="00B357C0" w:rsidP="008B723D">
            <w:pPr>
              <w:framePr w:hSpace="180" w:wrap="around" w:vAnchor="text" w:hAnchor="page" w:x="1137" w:y="1"/>
              <w:jc w:val="both"/>
              <w:rPr>
                <w:sz w:val="18"/>
              </w:rPr>
            </w:pPr>
            <w:r w:rsidRPr="00FB068B">
              <w:rPr>
                <w:sz w:val="18"/>
              </w:rPr>
              <w:t>7</w:t>
            </w:r>
          </w:p>
        </w:tc>
        <w:tc>
          <w:tcPr>
            <w:tcW w:w="556" w:type="dxa"/>
          </w:tcPr>
          <w:p w:rsidR="00B357C0" w:rsidRPr="00FB068B" w:rsidRDefault="00B357C0" w:rsidP="008B723D">
            <w:pPr>
              <w:framePr w:hSpace="180" w:wrap="around" w:vAnchor="text" w:hAnchor="page" w:x="1137" w:y="1"/>
              <w:jc w:val="both"/>
              <w:rPr>
                <w:b/>
                <w:sz w:val="18"/>
              </w:rPr>
            </w:pPr>
            <w:r w:rsidRPr="00FB068B">
              <w:rPr>
                <w:b/>
                <w:sz w:val="18"/>
              </w:rPr>
              <w:t>N</w:t>
            </w:r>
          </w:p>
        </w:tc>
        <w:tc>
          <w:tcPr>
            <w:tcW w:w="401" w:type="dxa"/>
          </w:tcPr>
          <w:p w:rsidR="00B357C0" w:rsidRPr="00FB068B" w:rsidRDefault="00B357C0" w:rsidP="008B723D">
            <w:pPr>
              <w:framePr w:hSpace="180" w:wrap="around" w:vAnchor="text" w:hAnchor="page" w:x="1137" w:y="1"/>
              <w:jc w:val="center"/>
              <w:rPr>
                <w:sz w:val="18"/>
              </w:rPr>
            </w:pPr>
            <w:r w:rsidRPr="00FB068B">
              <w:rPr>
                <w:sz w:val="18"/>
              </w:rPr>
              <w:t>14.5</w:t>
            </w:r>
          </w:p>
        </w:tc>
        <w:tc>
          <w:tcPr>
            <w:tcW w:w="401" w:type="dxa"/>
          </w:tcPr>
          <w:p w:rsidR="00B357C0" w:rsidRPr="00FB068B" w:rsidRDefault="00B357C0" w:rsidP="008B723D">
            <w:pPr>
              <w:framePr w:hSpace="180" w:wrap="around" w:vAnchor="text" w:hAnchor="page" w:x="1137" w:y="1"/>
              <w:jc w:val="center"/>
              <w:rPr>
                <w:sz w:val="18"/>
              </w:rPr>
            </w:pPr>
            <w:r w:rsidRPr="00FB068B">
              <w:rPr>
                <w:sz w:val="18"/>
              </w:rPr>
              <w:t>29.6</w:t>
            </w:r>
          </w:p>
        </w:tc>
        <w:tc>
          <w:tcPr>
            <w:tcW w:w="542" w:type="dxa"/>
          </w:tcPr>
          <w:p w:rsidR="00B357C0" w:rsidRPr="00FB068B" w:rsidRDefault="00B357C0" w:rsidP="008B723D">
            <w:pPr>
              <w:framePr w:hSpace="180" w:wrap="around" w:vAnchor="text" w:hAnchor="page" w:x="1137" w:y="1"/>
              <w:jc w:val="center"/>
              <w:rPr>
                <w:sz w:val="18"/>
              </w:rPr>
            </w:pPr>
            <w:r w:rsidRPr="00FB068B">
              <w:rPr>
                <w:sz w:val="18"/>
              </w:rPr>
              <w:t>47.5</w:t>
            </w:r>
          </w:p>
        </w:tc>
        <w:tc>
          <w:tcPr>
            <w:tcW w:w="622" w:type="dxa"/>
          </w:tcPr>
          <w:p w:rsidR="00B357C0" w:rsidRPr="00FB068B" w:rsidRDefault="00B357C0" w:rsidP="008B723D">
            <w:pPr>
              <w:framePr w:hSpace="180" w:wrap="around" w:vAnchor="text" w:hAnchor="page" w:x="1137" w:y="1"/>
              <w:jc w:val="center"/>
              <w:rPr>
                <w:sz w:val="18"/>
              </w:rPr>
            </w:pPr>
            <w:r w:rsidRPr="00FB068B">
              <w:rPr>
                <w:sz w:val="18"/>
              </w:rPr>
              <w:t>77.5</w:t>
            </w:r>
          </w:p>
        </w:tc>
        <w:tc>
          <w:tcPr>
            <w:tcW w:w="534" w:type="dxa"/>
          </w:tcPr>
          <w:p w:rsidR="00B357C0" w:rsidRPr="00FB068B" w:rsidRDefault="00B357C0" w:rsidP="008B723D">
            <w:pPr>
              <w:framePr w:hSpace="180" w:wrap="around" w:vAnchor="text" w:hAnchor="page" w:x="1137" w:y="1"/>
              <w:jc w:val="center"/>
              <w:rPr>
                <w:sz w:val="18"/>
              </w:rPr>
            </w:pPr>
            <w:r w:rsidRPr="00FB068B">
              <w:rPr>
                <w:sz w:val="18"/>
              </w:rPr>
              <w:t>97.9</w:t>
            </w:r>
          </w:p>
        </w:tc>
        <w:tc>
          <w:tcPr>
            <w:tcW w:w="534" w:type="dxa"/>
          </w:tcPr>
          <w:p w:rsidR="00B357C0" w:rsidRPr="00FB068B" w:rsidRDefault="00B357C0" w:rsidP="008B723D">
            <w:pPr>
              <w:framePr w:hSpace="180" w:wrap="around" w:vAnchor="text" w:hAnchor="page" w:x="1137" w:y="1"/>
              <w:jc w:val="center"/>
              <w:rPr>
                <w:sz w:val="18"/>
              </w:rPr>
            </w:pPr>
            <w:r w:rsidRPr="00FB068B">
              <w:rPr>
                <w:sz w:val="18"/>
              </w:rPr>
              <w:t>552.1</w:t>
            </w:r>
          </w:p>
        </w:tc>
        <w:tc>
          <w:tcPr>
            <w:tcW w:w="534" w:type="dxa"/>
          </w:tcPr>
          <w:p w:rsidR="00B357C0" w:rsidRPr="00FB068B" w:rsidRDefault="00B357C0" w:rsidP="008B723D">
            <w:pPr>
              <w:framePr w:hSpace="180" w:wrap="around" w:vAnchor="text" w:hAnchor="page" w:x="1137" w:y="1"/>
              <w:jc w:val="center"/>
              <w:rPr>
                <w:sz w:val="18"/>
              </w:rPr>
            </w:pPr>
            <w:r w:rsidRPr="00FB068B">
              <w:rPr>
                <w:sz w:val="18"/>
              </w:rPr>
              <w:t>667.0</w:t>
            </w:r>
          </w:p>
        </w:tc>
        <w:tc>
          <w:tcPr>
            <w:tcW w:w="534" w:type="dxa"/>
          </w:tcPr>
          <w:p w:rsidR="00B357C0" w:rsidRPr="00FB068B" w:rsidRDefault="00B357C0" w:rsidP="008B723D">
            <w:pPr>
              <w:framePr w:hSpace="180" w:wrap="around" w:vAnchor="text" w:hAnchor="page" w:x="1137" w:y="1"/>
              <w:jc w:val="center"/>
              <w:rPr>
                <w:sz w:val="18"/>
              </w:rPr>
            </w:pPr>
          </w:p>
        </w:tc>
        <w:tc>
          <w:tcPr>
            <w:tcW w:w="711"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77" w:type="dxa"/>
            <w:tcBorders>
              <w:right w:val="single" w:sz="18" w:space="0" w:color="auto"/>
            </w:tcBorders>
          </w:tcPr>
          <w:p w:rsidR="00B357C0" w:rsidRPr="00FB068B" w:rsidRDefault="00B357C0" w:rsidP="008B723D">
            <w:pPr>
              <w:framePr w:hSpace="180" w:wrap="around" w:vAnchor="text" w:hAnchor="page" w:x="1137" w:y="1"/>
              <w:jc w:val="center"/>
              <w:rPr>
                <w:sz w:val="18"/>
              </w:rPr>
            </w:pPr>
          </w:p>
        </w:tc>
      </w:tr>
      <w:tr w:rsidR="00B357C0" w:rsidRPr="00FB068B" w:rsidTr="008B723D">
        <w:tblPrEx>
          <w:jc w:val="right"/>
          <w:tblCellMar>
            <w:top w:w="0" w:type="dxa"/>
            <w:bottom w:w="0" w:type="dxa"/>
          </w:tblCellMar>
        </w:tblPrEx>
        <w:trPr>
          <w:cantSplit/>
          <w:trHeight w:val="280"/>
          <w:jc w:val="right"/>
        </w:trPr>
        <w:tc>
          <w:tcPr>
            <w:tcW w:w="339" w:type="dxa"/>
            <w:tcBorders>
              <w:left w:val="single" w:sz="18" w:space="0" w:color="auto"/>
            </w:tcBorders>
          </w:tcPr>
          <w:p w:rsidR="00B357C0" w:rsidRPr="00FB068B" w:rsidRDefault="00B357C0" w:rsidP="008B723D">
            <w:pPr>
              <w:framePr w:hSpace="180" w:wrap="around" w:vAnchor="text" w:hAnchor="page" w:x="1137" w:y="1"/>
              <w:jc w:val="both"/>
              <w:rPr>
                <w:sz w:val="18"/>
              </w:rPr>
            </w:pPr>
            <w:r w:rsidRPr="00FB068B">
              <w:rPr>
                <w:sz w:val="18"/>
              </w:rPr>
              <w:t>8</w:t>
            </w:r>
          </w:p>
        </w:tc>
        <w:tc>
          <w:tcPr>
            <w:tcW w:w="556" w:type="dxa"/>
          </w:tcPr>
          <w:p w:rsidR="00B357C0" w:rsidRPr="00FB068B" w:rsidRDefault="00B357C0" w:rsidP="008B723D">
            <w:pPr>
              <w:framePr w:hSpace="180" w:wrap="around" w:vAnchor="text" w:hAnchor="page" w:x="1137" w:y="1"/>
              <w:jc w:val="both"/>
              <w:rPr>
                <w:b/>
                <w:sz w:val="18"/>
              </w:rPr>
            </w:pPr>
            <w:r w:rsidRPr="00FB068B">
              <w:rPr>
                <w:b/>
                <w:sz w:val="18"/>
              </w:rPr>
              <w:t>O</w:t>
            </w:r>
          </w:p>
        </w:tc>
        <w:tc>
          <w:tcPr>
            <w:tcW w:w="401" w:type="dxa"/>
          </w:tcPr>
          <w:p w:rsidR="00B357C0" w:rsidRPr="00FB068B" w:rsidRDefault="00B357C0" w:rsidP="008B723D">
            <w:pPr>
              <w:framePr w:hSpace="180" w:wrap="around" w:vAnchor="text" w:hAnchor="page" w:x="1137" w:y="1"/>
              <w:jc w:val="center"/>
              <w:rPr>
                <w:sz w:val="18"/>
              </w:rPr>
            </w:pPr>
            <w:r w:rsidRPr="00FB068B">
              <w:rPr>
                <w:sz w:val="18"/>
              </w:rPr>
              <w:t>13.6</w:t>
            </w:r>
          </w:p>
        </w:tc>
        <w:tc>
          <w:tcPr>
            <w:tcW w:w="401" w:type="dxa"/>
          </w:tcPr>
          <w:p w:rsidR="00B357C0" w:rsidRPr="00FB068B" w:rsidRDefault="00B357C0" w:rsidP="008B723D">
            <w:pPr>
              <w:framePr w:hSpace="180" w:wrap="around" w:vAnchor="text" w:hAnchor="page" w:x="1137" w:y="1"/>
              <w:jc w:val="center"/>
              <w:rPr>
                <w:sz w:val="18"/>
              </w:rPr>
            </w:pPr>
            <w:r w:rsidRPr="00FB068B">
              <w:rPr>
                <w:sz w:val="18"/>
              </w:rPr>
              <w:t>35.1</w:t>
            </w:r>
          </w:p>
        </w:tc>
        <w:tc>
          <w:tcPr>
            <w:tcW w:w="542" w:type="dxa"/>
          </w:tcPr>
          <w:p w:rsidR="00B357C0" w:rsidRPr="00FB068B" w:rsidRDefault="00B357C0" w:rsidP="008B723D">
            <w:pPr>
              <w:framePr w:hSpace="180" w:wrap="around" w:vAnchor="text" w:hAnchor="page" w:x="1137" w:y="1"/>
              <w:jc w:val="center"/>
              <w:rPr>
                <w:sz w:val="18"/>
              </w:rPr>
            </w:pPr>
            <w:r w:rsidRPr="00FB068B">
              <w:rPr>
                <w:sz w:val="18"/>
              </w:rPr>
              <w:t>54.9</w:t>
            </w:r>
          </w:p>
        </w:tc>
        <w:tc>
          <w:tcPr>
            <w:tcW w:w="622" w:type="dxa"/>
          </w:tcPr>
          <w:p w:rsidR="00B357C0" w:rsidRPr="00FB068B" w:rsidRDefault="00B357C0" w:rsidP="008B723D">
            <w:pPr>
              <w:framePr w:hSpace="180" w:wrap="around" w:vAnchor="text" w:hAnchor="page" w:x="1137" w:y="1"/>
              <w:jc w:val="center"/>
              <w:rPr>
                <w:sz w:val="18"/>
              </w:rPr>
            </w:pPr>
            <w:r w:rsidRPr="00FB068B">
              <w:rPr>
                <w:sz w:val="18"/>
              </w:rPr>
              <w:t>77.4</w:t>
            </w:r>
          </w:p>
        </w:tc>
        <w:tc>
          <w:tcPr>
            <w:tcW w:w="534" w:type="dxa"/>
          </w:tcPr>
          <w:p w:rsidR="00B357C0" w:rsidRPr="00FB068B" w:rsidRDefault="00B357C0" w:rsidP="008B723D">
            <w:pPr>
              <w:framePr w:hSpace="180" w:wrap="around" w:vAnchor="text" w:hAnchor="page" w:x="1137" w:y="1"/>
              <w:jc w:val="center"/>
              <w:rPr>
                <w:sz w:val="18"/>
              </w:rPr>
            </w:pPr>
            <w:r w:rsidRPr="00FB068B">
              <w:rPr>
                <w:sz w:val="18"/>
              </w:rPr>
              <w:t>113.9</w:t>
            </w:r>
          </w:p>
        </w:tc>
        <w:tc>
          <w:tcPr>
            <w:tcW w:w="534" w:type="dxa"/>
          </w:tcPr>
          <w:p w:rsidR="00B357C0" w:rsidRPr="00FB068B" w:rsidRDefault="00B357C0" w:rsidP="008B723D">
            <w:pPr>
              <w:framePr w:hSpace="180" w:wrap="around" w:vAnchor="text" w:hAnchor="page" w:x="1137" w:y="1"/>
              <w:jc w:val="center"/>
              <w:rPr>
                <w:sz w:val="18"/>
              </w:rPr>
            </w:pPr>
            <w:r w:rsidRPr="00FB068B">
              <w:rPr>
                <w:sz w:val="18"/>
              </w:rPr>
              <w:t>138.1</w:t>
            </w:r>
          </w:p>
        </w:tc>
        <w:tc>
          <w:tcPr>
            <w:tcW w:w="534" w:type="dxa"/>
          </w:tcPr>
          <w:p w:rsidR="00B357C0" w:rsidRPr="00FB068B" w:rsidRDefault="00B357C0" w:rsidP="008B723D">
            <w:pPr>
              <w:framePr w:hSpace="180" w:wrap="around" w:vAnchor="text" w:hAnchor="page" w:x="1137" w:y="1"/>
              <w:jc w:val="center"/>
              <w:rPr>
                <w:sz w:val="18"/>
              </w:rPr>
            </w:pPr>
            <w:r w:rsidRPr="00FB068B">
              <w:rPr>
                <w:sz w:val="18"/>
              </w:rPr>
              <w:t>739.3</w:t>
            </w:r>
          </w:p>
        </w:tc>
        <w:tc>
          <w:tcPr>
            <w:tcW w:w="534" w:type="dxa"/>
          </w:tcPr>
          <w:p w:rsidR="00B357C0" w:rsidRPr="00FB068B" w:rsidRDefault="00B357C0" w:rsidP="008B723D">
            <w:pPr>
              <w:framePr w:hSpace="180" w:wrap="around" w:vAnchor="text" w:hAnchor="page" w:x="1137" w:y="1"/>
              <w:jc w:val="center"/>
              <w:rPr>
                <w:sz w:val="18"/>
              </w:rPr>
            </w:pPr>
            <w:r w:rsidRPr="00FB068B">
              <w:rPr>
                <w:sz w:val="18"/>
              </w:rPr>
              <w:t>871.4</w:t>
            </w:r>
          </w:p>
        </w:tc>
        <w:tc>
          <w:tcPr>
            <w:tcW w:w="711"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77" w:type="dxa"/>
            <w:tcBorders>
              <w:right w:val="single" w:sz="18" w:space="0" w:color="auto"/>
            </w:tcBorders>
          </w:tcPr>
          <w:p w:rsidR="00B357C0" w:rsidRPr="00FB068B" w:rsidRDefault="00B357C0" w:rsidP="008B723D">
            <w:pPr>
              <w:framePr w:hSpace="180" w:wrap="around" w:vAnchor="text" w:hAnchor="page" w:x="1137" w:y="1"/>
              <w:jc w:val="center"/>
              <w:rPr>
                <w:sz w:val="18"/>
              </w:rPr>
            </w:pPr>
          </w:p>
        </w:tc>
      </w:tr>
      <w:tr w:rsidR="00B357C0" w:rsidRPr="00FB068B" w:rsidTr="008B723D">
        <w:tblPrEx>
          <w:jc w:val="right"/>
          <w:tblCellMar>
            <w:top w:w="0" w:type="dxa"/>
            <w:bottom w:w="0" w:type="dxa"/>
          </w:tblCellMar>
        </w:tblPrEx>
        <w:trPr>
          <w:cantSplit/>
          <w:trHeight w:val="280"/>
          <w:jc w:val="right"/>
        </w:trPr>
        <w:tc>
          <w:tcPr>
            <w:tcW w:w="339" w:type="dxa"/>
            <w:tcBorders>
              <w:left w:val="single" w:sz="18" w:space="0" w:color="auto"/>
            </w:tcBorders>
          </w:tcPr>
          <w:p w:rsidR="00B357C0" w:rsidRPr="00FB068B" w:rsidRDefault="00B357C0" w:rsidP="008B723D">
            <w:pPr>
              <w:framePr w:hSpace="180" w:wrap="around" w:vAnchor="text" w:hAnchor="page" w:x="1137" w:y="1"/>
              <w:jc w:val="both"/>
              <w:rPr>
                <w:sz w:val="18"/>
              </w:rPr>
            </w:pPr>
            <w:r w:rsidRPr="00FB068B">
              <w:rPr>
                <w:sz w:val="18"/>
              </w:rPr>
              <w:t>9</w:t>
            </w:r>
          </w:p>
        </w:tc>
        <w:tc>
          <w:tcPr>
            <w:tcW w:w="556" w:type="dxa"/>
          </w:tcPr>
          <w:p w:rsidR="00B357C0" w:rsidRPr="00FB068B" w:rsidRDefault="00B357C0" w:rsidP="008B723D">
            <w:pPr>
              <w:framePr w:hSpace="180" w:wrap="around" w:vAnchor="text" w:hAnchor="page" w:x="1137" w:y="1"/>
              <w:jc w:val="both"/>
              <w:rPr>
                <w:b/>
                <w:sz w:val="18"/>
              </w:rPr>
            </w:pPr>
            <w:r w:rsidRPr="00FB068B">
              <w:rPr>
                <w:b/>
                <w:sz w:val="18"/>
              </w:rPr>
              <w:t>F</w:t>
            </w:r>
          </w:p>
        </w:tc>
        <w:tc>
          <w:tcPr>
            <w:tcW w:w="401" w:type="dxa"/>
          </w:tcPr>
          <w:p w:rsidR="00B357C0" w:rsidRPr="00FB068B" w:rsidRDefault="00B357C0" w:rsidP="008B723D">
            <w:pPr>
              <w:framePr w:hSpace="180" w:wrap="around" w:vAnchor="text" w:hAnchor="page" w:x="1137" w:y="1"/>
              <w:jc w:val="center"/>
              <w:rPr>
                <w:sz w:val="18"/>
              </w:rPr>
            </w:pPr>
            <w:r w:rsidRPr="00FB068B">
              <w:rPr>
                <w:sz w:val="18"/>
              </w:rPr>
              <w:t>17.4</w:t>
            </w:r>
          </w:p>
        </w:tc>
        <w:tc>
          <w:tcPr>
            <w:tcW w:w="401" w:type="dxa"/>
          </w:tcPr>
          <w:p w:rsidR="00B357C0" w:rsidRPr="00FB068B" w:rsidRDefault="00B357C0" w:rsidP="008B723D">
            <w:pPr>
              <w:framePr w:hSpace="180" w:wrap="around" w:vAnchor="text" w:hAnchor="page" w:x="1137" w:y="1"/>
              <w:jc w:val="center"/>
              <w:rPr>
                <w:sz w:val="18"/>
              </w:rPr>
            </w:pPr>
            <w:r w:rsidRPr="00FB068B">
              <w:rPr>
                <w:sz w:val="18"/>
              </w:rPr>
              <w:t>35.0</w:t>
            </w:r>
          </w:p>
        </w:tc>
        <w:tc>
          <w:tcPr>
            <w:tcW w:w="542" w:type="dxa"/>
          </w:tcPr>
          <w:p w:rsidR="00B357C0" w:rsidRPr="00FB068B" w:rsidRDefault="00B357C0" w:rsidP="008B723D">
            <w:pPr>
              <w:framePr w:hSpace="180" w:wrap="around" w:vAnchor="text" w:hAnchor="page" w:x="1137" w:y="1"/>
              <w:jc w:val="center"/>
              <w:rPr>
                <w:sz w:val="18"/>
              </w:rPr>
            </w:pPr>
            <w:r w:rsidRPr="00FB068B">
              <w:rPr>
                <w:sz w:val="18"/>
              </w:rPr>
              <w:t>62.7</w:t>
            </w:r>
          </w:p>
        </w:tc>
        <w:tc>
          <w:tcPr>
            <w:tcW w:w="622" w:type="dxa"/>
          </w:tcPr>
          <w:p w:rsidR="00B357C0" w:rsidRPr="00FB068B" w:rsidRDefault="00B357C0" w:rsidP="008B723D">
            <w:pPr>
              <w:framePr w:hSpace="180" w:wrap="around" w:vAnchor="text" w:hAnchor="page" w:x="1137" w:y="1"/>
              <w:jc w:val="center"/>
              <w:rPr>
                <w:sz w:val="18"/>
              </w:rPr>
            </w:pPr>
            <w:r w:rsidRPr="00FB068B">
              <w:rPr>
                <w:sz w:val="18"/>
              </w:rPr>
              <w:t>87.1</w:t>
            </w:r>
          </w:p>
        </w:tc>
        <w:tc>
          <w:tcPr>
            <w:tcW w:w="534" w:type="dxa"/>
          </w:tcPr>
          <w:p w:rsidR="00B357C0" w:rsidRPr="00FB068B" w:rsidRDefault="00B357C0" w:rsidP="008B723D">
            <w:pPr>
              <w:framePr w:hSpace="180" w:wrap="around" w:vAnchor="text" w:hAnchor="page" w:x="1137" w:y="1"/>
              <w:jc w:val="center"/>
              <w:rPr>
                <w:sz w:val="18"/>
              </w:rPr>
            </w:pPr>
            <w:r w:rsidRPr="00FB068B">
              <w:rPr>
                <w:sz w:val="18"/>
              </w:rPr>
              <w:t>114.2</w:t>
            </w:r>
          </w:p>
        </w:tc>
        <w:tc>
          <w:tcPr>
            <w:tcW w:w="534" w:type="dxa"/>
          </w:tcPr>
          <w:p w:rsidR="00B357C0" w:rsidRPr="00FB068B" w:rsidRDefault="00B357C0" w:rsidP="008B723D">
            <w:pPr>
              <w:framePr w:hSpace="180" w:wrap="around" w:vAnchor="text" w:hAnchor="page" w:x="1137" w:y="1"/>
              <w:jc w:val="center"/>
              <w:rPr>
                <w:sz w:val="18"/>
              </w:rPr>
            </w:pPr>
            <w:r w:rsidRPr="00FB068B">
              <w:rPr>
                <w:sz w:val="18"/>
              </w:rPr>
              <w:t>157.2</w:t>
            </w:r>
          </w:p>
        </w:tc>
        <w:tc>
          <w:tcPr>
            <w:tcW w:w="534" w:type="dxa"/>
          </w:tcPr>
          <w:p w:rsidR="00B357C0" w:rsidRPr="00FB068B" w:rsidRDefault="00B357C0" w:rsidP="008B723D">
            <w:pPr>
              <w:framePr w:hSpace="180" w:wrap="around" w:vAnchor="text" w:hAnchor="page" w:x="1137" w:y="1"/>
              <w:jc w:val="center"/>
              <w:rPr>
                <w:sz w:val="18"/>
              </w:rPr>
            </w:pPr>
            <w:r w:rsidRPr="00FB068B">
              <w:rPr>
                <w:sz w:val="18"/>
              </w:rPr>
              <w:t>185.2</w:t>
            </w:r>
          </w:p>
        </w:tc>
        <w:tc>
          <w:tcPr>
            <w:tcW w:w="534" w:type="dxa"/>
          </w:tcPr>
          <w:p w:rsidR="00B357C0" w:rsidRPr="00FB068B" w:rsidRDefault="00B357C0" w:rsidP="008B723D">
            <w:pPr>
              <w:framePr w:hSpace="180" w:wrap="around" w:vAnchor="text" w:hAnchor="page" w:x="1137" w:y="1"/>
              <w:jc w:val="center"/>
              <w:rPr>
                <w:sz w:val="18"/>
              </w:rPr>
            </w:pPr>
            <w:r w:rsidRPr="00FB068B">
              <w:rPr>
                <w:sz w:val="18"/>
              </w:rPr>
              <w:t>953.7</w:t>
            </w:r>
          </w:p>
        </w:tc>
        <w:tc>
          <w:tcPr>
            <w:tcW w:w="711" w:type="dxa"/>
          </w:tcPr>
          <w:p w:rsidR="00B357C0" w:rsidRPr="00FB068B" w:rsidRDefault="00B357C0" w:rsidP="008B723D">
            <w:pPr>
              <w:framePr w:hSpace="180" w:wrap="around" w:vAnchor="text" w:hAnchor="page" w:x="1137" w:y="1"/>
              <w:jc w:val="center"/>
              <w:rPr>
                <w:sz w:val="18"/>
              </w:rPr>
            </w:pPr>
            <w:r w:rsidRPr="00FB068B">
              <w:rPr>
                <w:sz w:val="18"/>
              </w:rPr>
              <w:t>1103.1</w:t>
            </w:r>
          </w:p>
        </w:tc>
        <w:tc>
          <w:tcPr>
            <w:tcW w:w="622"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77" w:type="dxa"/>
            <w:tcBorders>
              <w:right w:val="single" w:sz="18" w:space="0" w:color="auto"/>
            </w:tcBorders>
          </w:tcPr>
          <w:p w:rsidR="00B357C0" w:rsidRPr="00FB068B" w:rsidRDefault="00B357C0" w:rsidP="008B723D">
            <w:pPr>
              <w:framePr w:hSpace="180" w:wrap="around" w:vAnchor="text" w:hAnchor="page" w:x="1137" w:y="1"/>
              <w:jc w:val="center"/>
              <w:rPr>
                <w:sz w:val="18"/>
              </w:rPr>
            </w:pPr>
          </w:p>
        </w:tc>
      </w:tr>
      <w:tr w:rsidR="00B357C0" w:rsidRPr="00FB068B" w:rsidTr="008B723D">
        <w:tblPrEx>
          <w:jc w:val="right"/>
          <w:tblCellMar>
            <w:top w:w="0" w:type="dxa"/>
            <w:bottom w:w="0" w:type="dxa"/>
          </w:tblCellMar>
        </w:tblPrEx>
        <w:trPr>
          <w:cantSplit/>
          <w:trHeight w:val="280"/>
          <w:jc w:val="right"/>
        </w:trPr>
        <w:tc>
          <w:tcPr>
            <w:tcW w:w="339" w:type="dxa"/>
            <w:tcBorders>
              <w:left w:val="single" w:sz="18" w:space="0" w:color="auto"/>
            </w:tcBorders>
          </w:tcPr>
          <w:p w:rsidR="00B357C0" w:rsidRPr="00FB068B" w:rsidRDefault="00B357C0" w:rsidP="008B723D">
            <w:pPr>
              <w:framePr w:hSpace="180" w:wrap="around" w:vAnchor="text" w:hAnchor="page" w:x="1137" w:y="1"/>
              <w:jc w:val="both"/>
              <w:rPr>
                <w:sz w:val="18"/>
              </w:rPr>
            </w:pPr>
            <w:r w:rsidRPr="00FB068B">
              <w:rPr>
                <w:sz w:val="18"/>
              </w:rPr>
              <w:t>10</w:t>
            </w:r>
          </w:p>
        </w:tc>
        <w:tc>
          <w:tcPr>
            <w:tcW w:w="556" w:type="dxa"/>
          </w:tcPr>
          <w:p w:rsidR="00B357C0" w:rsidRPr="00FB068B" w:rsidRDefault="00B357C0" w:rsidP="008B723D">
            <w:pPr>
              <w:framePr w:hSpace="180" w:wrap="around" w:vAnchor="text" w:hAnchor="page" w:x="1137" w:y="1"/>
              <w:jc w:val="both"/>
              <w:rPr>
                <w:b/>
                <w:sz w:val="18"/>
              </w:rPr>
            </w:pPr>
            <w:r w:rsidRPr="00FB068B">
              <w:rPr>
                <w:b/>
                <w:sz w:val="18"/>
              </w:rPr>
              <w:t>Ne</w:t>
            </w:r>
          </w:p>
        </w:tc>
        <w:tc>
          <w:tcPr>
            <w:tcW w:w="401" w:type="dxa"/>
          </w:tcPr>
          <w:p w:rsidR="00B357C0" w:rsidRPr="00FB068B" w:rsidRDefault="00B357C0" w:rsidP="008B723D">
            <w:pPr>
              <w:framePr w:hSpace="180" w:wrap="around" w:vAnchor="text" w:hAnchor="page" w:x="1137" w:y="1"/>
              <w:jc w:val="center"/>
              <w:rPr>
                <w:sz w:val="18"/>
              </w:rPr>
            </w:pPr>
            <w:r w:rsidRPr="00FB068B">
              <w:rPr>
                <w:sz w:val="18"/>
              </w:rPr>
              <w:t>21.6</w:t>
            </w:r>
          </w:p>
        </w:tc>
        <w:tc>
          <w:tcPr>
            <w:tcW w:w="401" w:type="dxa"/>
          </w:tcPr>
          <w:p w:rsidR="00B357C0" w:rsidRPr="00FB068B" w:rsidRDefault="00B357C0" w:rsidP="008B723D">
            <w:pPr>
              <w:framePr w:hSpace="180" w:wrap="around" w:vAnchor="text" w:hAnchor="page" w:x="1137" w:y="1"/>
              <w:jc w:val="center"/>
              <w:rPr>
                <w:sz w:val="18"/>
              </w:rPr>
            </w:pPr>
            <w:r w:rsidRPr="00FB068B">
              <w:rPr>
                <w:sz w:val="18"/>
              </w:rPr>
              <w:t>41.0</w:t>
            </w:r>
          </w:p>
        </w:tc>
        <w:tc>
          <w:tcPr>
            <w:tcW w:w="542" w:type="dxa"/>
          </w:tcPr>
          <w:p w:rsidR="00B357C0" w:rsidRPr="00FB068B" w:rsidRDefault="00B357C0" w:rsidP="008B723D">
            <w:pPr>
              <w:framePr w:hSpace="180" w:wrap="around" w:vAnchor="text" w:hAnchor="page" w:x="1137" w:y="1"/>
              <w:jc w:val="center"/>
              <w:rPr>
                <w:sz w:val="18"/>
              </w:rPr>
            </w:pPr>
            <w:r w:rsidRPr="00FB068B">
              <w:rPr>
                <w:sz w:val="18"/>
              </w:rPr>
              <w:t>63.5</w:t>
            </w:r>
          </w:p>
        </w:tc>
        <w:tc>
          <w:tcPr>
            <w:tcW w:w="622" w:type="dxa"/>
          </w:tcPr>
          <w:p w:rsidR="00B357C0" w:rsidRPr="00FB068B" w:rsidRDefault="00B357C0" w:rsidP="008B723D">
            <w:pPr>
              <w:framePr w:hSpace="180" w:wrap="around" w:vAnchor="text" w:hAnchor="page" w:x="1137" w:y="1"/>
              <w:jc w:val="center"/>
              <w:rPr>
                <w:sz w:val="18"/>
              </w:rPr>
            </w:pPr>
            <w:r w:rsidRPr="00FB068B">
              <w:rPr>
                <w:sz w:val="18"/>
              </w:rPr>
              <w:t>97.1</w:t>
            </w:r>
          </w:p>
        </w:tc>
        <w:tc>
          <w:tcPr>
            <w:tcW w:w="534" w:type="dxa"/>
          </w:tcPr>
          <w:p w:rsidR="00B357C0" w:rsidRPr="00FB068B" w:rsidRDefault="00B357C0" w:rsidP="008B723D">
            <w:pPr>
              <w:framePr w:hSpace="180" w:wrap="around" w:vAnchor="text" w:hAnchor="page" w:x="1137" w:y="1"/>
              <w:jc w:val="center"/>
              <w:rPr>
                <w:sz w:val="18"/>
              </w:rPr>
            </w:pPr>
            <w:r w:rsidRPr="00FB068B">
              <w:rPr>
                <w:sz w:val="18"/>
              </w:rPr>
              <w:t>126.2</w:t>
            </w:r>
          </w:p>
        </w:tc>
        <w:tc>
          <w:tcPr>
            <w:tcW w:w="534" w:type="dxa"/>
          </w:tcPr>
          <w:p w:rsidR="00B357C0" w:rsidRPr="00FB068B" w:rsidRDefault="00B357C0" w:rsidP="008B723D">
            <w:pPr>
              <w:framePr w:hSpace="180" w:wrap="around" w:vAnchor="text" w:hAnchor="page" w:x="1137" w:y="1"/>
              <w:jc w:val="center"/>
              <w:rPr>
                <w:sz w:val="18"/>
              </w:rPr>
            </w:pPr>
            <w:r w:rsidRPr="00FB068B">
              <w:rPr>
                <w:sz w:val="18"/>
              </w:rPr>
              <w:t>157.9</w:t>
            </w:r>
          </w:p>
        </w:tc>
        <w:tc>
          <w:tcPr>
            <w:tcW w:w="534" w:type="dxa"/>
          </w:tcPr>
          <w:p w:rsidR="00B357C0" w:rsidRPr="00FB068B" w:rsidRDefault="00B357C0" w:rsidP="008B723D">
            <w:pPr>
              <w:framePr w:hSpace="180" w:wrap="around" w:vAnchor="text" w:hAnchor="page" w:x="1137" w:y="1"/>
              <w:jc w:val="center"/>
              <w:rPr>
                <w:sz w:val="18"/>
              </w:rPr>
            </w:pPr>
            <w:r w:rsidRPr="00FB068B">
              <w:rPr>
                <w:sz w:val="18"/>
              </w:rPr>
              <w:t>207.3</w:t>
            </w:r>
          </w:p>
        </w:tc>
        <w:tc>
          <w:tcPr>
            <w:tcW w:w="534" w:type="dxa"/>
          </w:tcPr>
          <w:p w:rsidR="00B357C0" w:rsidRPr="00FB068B" w:rsidRDefault="00B357C0" w:rsidP="008B723D">
            <w:pPr>
              <w:framePr w:hSpace="180" w:wrap="around" w:vAnchor="text" w:hAnchor="page" w:x="1137" w:y="1"/>
              <w:jc w:val="center"/>
              <w:rPr>
                <w:sz w:val="18"/>
              </w:rPr>
            </w:pPr>
            <w:r w:rsidRPr="00FB068B">
              <w:rPr>
                <w:sz w:val="18"/>
              </w:rPr>
              <w:t>239.0</w:t>
            </w:r>
          </w:p>
        </w:tc>
        <w:tc>
          <w:tcPr>
            <w:tcW w:w="711" w:type="dxa"/>
          </w:tcPr>
          <w:p w:rsidR="00B357C0" w:rsidRPr="00FB068B" w:rsidRDefault="00B357C0" w:rsidP="008B723D">
            <w:pPr>
              <w:framePr w:hSpace="180" w:wrap="around" w:vAnchor="text" w:hAnchor="page" w:x="1137" w:y="1"/>
              <w:jc w:val="center"/>
              <w:rPr>
                <w:sz w:val="18"/>
              </w:rPr>
            </w:pPr>
            <w:r w:rsidRPr="00FB068B">
              <w:rPr>
                <w:sz w:val="18"/>
              </w:rPr>
              <w:t>1195.8</w:t>
            </w:r>
          </w:p>
        </w:tc>
        <w:tc>
          <w:tcPr>
            <w:tcW w:w="622" w:type="dxa"/>
          </w:tcPr>
          <w:p w:rsidR="00B357C0" w:rsidRPr="00FB068B" w:rsidRDefault="00B357C0" w:rsidP="008B723D">
            <w:pPr>
              <w:framePr w:hSpace="180" w:wrap="around" w:vAnchor="text" w:hAnchor="page" w:x="1137" w:y="1"/>
              <w:jc w:val="center"/>
              <w:rPr>
                <w:sz w:val="18"/>
              </w:rPr>
            </w:pPr>
            <w:r w:rsidRPr="00FB068B">
              <w:rPr>
                <w:sz w:val="18"/>
              </w:rPr>
              <w:t>1362.2</w:t>
            </w:r>
          </w:p>
        </w:tc>
        <w:tc>
          <w:tcPr>
            <w:tcW w:w="622"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77" w:type="dxa"/>
            <w:tcBorders>
              <w:right w:val="single" w:sz="18" w:space="0" w:color="auto"/>
            </w:tcBorders>
          </w:tcPr>
          <w:p w:rsidR="00B357C0" w:rsidRPr="00FB068B" w:rsidRDefault="00B357C0" w:rsidP="008B723D">
            <w:pPr>
              <w:framePr w:hSpace="180" w:wrap="around" w:vAnchor="text" w:hAnchor="page" w:x="1137" w:y="1"/>
              <w:jc w:val="center"/>
              <w:rPr>
                <w:sz w:val="18"/>
              </w:rPr>
            </w:pPr>
          </w:p>
        </w:tc>
      </w:tr>
      <w:tr w:rsidR="00B357C0" w:rsidRPr="00FB068B" w:rsidTr="008B723D">
        <w:tblPrEx>
          <w:jc w:val="right"/>
          <w:tblCellMar>
            <w:top w:w="0" w:type="dxa"/>
            <w:bottom w:w="0" w:type="dxa"/>
          </w:tblCellMar>
        </w:tblPrEx>
        <w:trPr>
          <w:cantSplit/>
          <w:trHeight w:val="280"/>
          <w:jc w:val="right"/>
        </w:trPr>
        <w:tc>
          <w:tcPr>
            <w:tcW w:w="339" w:type="dxa"/>
            <w:tcBorders>
              <w:left w:val="single" w:sz="18" w:space="0" w:color="auto"/>
            </w:tcBorders>
          </w:tcPr>
          <w:p w:rsidR="00B357C0" w:rsidRPr="00FB068B" w:rsidRDefault="00B357C0" w:rsidP="008B723D">
            <w:pPr>
              <w:framePr w:hSpace="180" w:wrap="around" w:vAnchor="text" w:hAnchor="page" w:x="1137" w:y="1"/>
              <w:jc w:val="both"/>
              <w:rPr>
                <w:sz w:val="18"/>
              </w:rPr>
            </w:pPr>
            <w:r w:rsidRPr="00FB068B">
              <w:rPr>
                <w:sz w:val="18"/>
              </w:rPr>
              <w:t>11</w:t>
            </w:r>
          </w:p>
        </w:tc>
        <w:tc>
          <w:tcPr>
            <w:tcW w:w="556" w:type="dxa"/>
          </w:tcPr>
          <w:p w:rsidR="00B357C0" w:rsidRPr="00FB068B" w:rsidRDefault="00B357C0" w:rsidP="008B723D">
            <w:pPr>
              <w:framePr w:hSpace="180" w:wrap="around" w:vAnchor="text" w:hAnchor="page" w:x="1137" w:y="1"/>
              <w:jc w:val="both"/>
              <w:rPr>
                <w:b/>
                <w:sz w:val="18"/>
              </w:rPr>
            </w:pPr>
            <w:r w:rsidRPr="00FB068B">
              <w:rPr>
                <w:b/>
                <w:sz w:val="18"/>
              </w:rPr>
              <w:t>Na</w:t>
            </w:r>
          </w:p>
        </w:tc>
        <w:tc>
          <w:tcPr>
            <w:tcW w:w="401" w:type="dxa"/>
          </w:tcPr>
          <w:p w:rsidR="00B357C0" w:rsidRPr="00FB068B" w:rsidRDefault="00B357C0" w:rsidP="008B723D">
            <w:pPr>
              <w:framePr w:hSpace="180" w:wrap="around" w:vAnchor="text" w:hAnchor="page" w:x="1137" w:y="1"/>
              <w:jc w:val="center"/>
              <w:rPr>
                <w:sz w:val="18"/>
              </w:rPr>
            </w:pPr>
            <w:r w:rsidRPr="00FB068B">
              <w:rPr>
                <w:sz w:val="18"/>
              </w:rPr>
              <w:t>5.1</w:t>
            </w:r>
          </w:p>
        </w:tc>
        <w:tc>
          <w:tcPr>
            <w:tcW w:w="401" w:type="dxa"/>
          </w:tcPr>
          <w:p w:rsidR="00B357C0" w:rsidRPr="00FB068B" w:rsidRDefault="00B357C0" w:rsidP="008B723D">
            <w:pPr>
              <w:framePr w:hSpace="180" w:wrap="around" w:vAnchor="text" w:hAnchor="page" w:x="1137" w:y="1"/>
              <w:jc w:val="center"/>
              <w:rPr>
                <w:sz w:val="18"/>
              </w:rPr>
            </w:pPr>
            <w:r w:rsidRPr="00FB068B">
              <w:rPr>
                <w:sz w:val="18"/>
              </w:rPr>
              <w:t>47.3</w:t>
            </w:r>
          </w:p>
        </w:tc>
        <w:tc>
          <w:tcPr>
            <w:tcW w:w="542" w:type="dxa"/>
          </w:tcPr>
          <w:p w:rsidR="00B357C0" w:rsidRPr="00FB068B" w:rsidRDefault="00B357C0" w:rsidP="008B723D">
            <w:pPr>
              <w:framePr w:hSpace="180" w:wrap="around" w:vAnchor="text" w:hAnchor="page" w:x="1137" w:y="1"/>
              <w:jc w:val="center"/>
              <w:rPr>
                <w:sz w:val="18"/>
              </w:rPr>
            </w:pPr>
            <w:r w:rsidRPr="00FB068B">
              <w:rPr>
                <w:sz w:val="18"/>
              </w:rPr>
              <w:t>71.6</w:t>
            </w:r>
          </w:p>
        </w:tc>
        <w:tc>
          <w:tcPr>
            <w:tcW w:w="622" w:type="dxa"/>
          </w:tcPr>
          <w:p w:rsidR="00B357C0" w:rsidRPr="00FB068B" w:rsidRDefault="00B357C0" w:rsidP="008B723D">
            <w:pPr>
              <w:framePr w:hSpace="180" w:wrap="around" w:vAnchor="text" w:hAnchor="page" w:x="1137" w:y="1"/>
              <w:jc w:val="center"/>
              <w:rPr>
                <w:sz w:val="18"/>
              </w:rPr>
            </w:pPr>
            <w:r w:rsidRPr="00FB068B">
              <w:rPr>
                <w:sz w:val="18"/>
              </w:rPr>
              <w:t>98.9</w:t>
            </w:r>
          </w:p>
        </w:tc>
        <w:tc>
          <w:tcPr>
            <w:tcW w:w="534" w:type="dxa"/>
          </w:tcPr>
          <w:p w:rsidR="00B357C0" w:rsidRPr="00FB068B" w:rsidRDefault="00B357C0" w:rsidP="008B723D">
            <w:pPr>
              <w:framePr w:hSpace="180" w:wrap="around" w:vAnchor="text" w:hAnchor="page" w:x="1137" w:y="1"/>
              <w:jc w:val="center"/>
              <w:rPr>
                <w:sz w:val="18"/>
              </w:rPr>
            </w:pPr>
            <w:r w:rsidRPr="00FB068B">
              <w:rPr>
                <w:sz w:val="18"/>
              </w:rPr>
              <w:t>138.4</w:t>
            </w:r>
          </w:p>
        </w:tc>
        <w:tc>
          <w:tcPr>
            <w:tcW w:w="534" w:type="dxa"/>
          </w:tcPr>
          <w:p w:rsidR="00B357C0" w:rsidRPr="00FB068B" w:rsidRDefault="00B357C0" w:rsidP="008B723D">
            <w:pPr>
              <w:framePr w:hSpace="180" w:wrap="around" w:vAnchor="text" w:hAnchor="page" w:x="1137" w:y="1"/>
              <w:jc w:val="center"/>
              <w:rPr>
                <w:sz w:val="18"/>
              </w:rPr>
            </w:pPr>
            <w:r w:rsidRPr="00FB068B">
              <w:rPr>
                <w:sz w:val="18"/>
              </w:rPr>
              <w:t>172.2</w:t>
            </w:r>
          </w:p>
        </w:tc>
        <w:tc>
          <w:tcPr>
            <w:tcW w:w="534" w:type="dxa"/>
          </w:tcPr>
          <w:p w:rsidR="00B357C0" w:rsidRPr="00FB068B" w:rsidRDefault="00B357C0" w:rsidP="008B723D">
            <w:pPr>
              <w:framePr w:hSpace="180" w:wrap="around" w:vAnchor="text" w:hAnchor="page" w:x="1137" w:y="1"/>
              <w:jc w:val="center"/>
              <w:rPr>
                <w:sz w:val="18"/>
              </w:rPr>
            </w:pPr>
            <w:r w:rsidRPr="00FB068B">
              <w:rPr>
                <w:sz w:val="18"/>
              </w:rPr>
              <w:t>208.5</w:t>
            </w:r>
          </w:p>
        </w:tc>
        <w:tc>
          <w:tcPr>
            <w:tcW w:w="534" w:type="dxa"/>
          </w:tcPr>
          <w:p w:rsidR="00B357C0" w:rsidRPr="00FB068B" w:rsidRDefault="00B357C0" w:rsidP="008B723D">
            <w:pPr>
              <w:framePr w:hSpace="180" w:wrap="around" w:vAnchor="text" w:hAnchor="page" w:x="1137" w:y="1"/>
              <w:jc w:val="center"/>
              <w:rPr>
                <w:sz w:val="18"/>
              </w:rPr>
            </w:pPr>
            <w:r w:rsidRPr="00FB068B">
              <w:rPr>
                <w:sz w:val="18"/>
              </w:rPr>
              <w:t>264.2</w:t>
            </w:r>
          </w:p>
        </w:tc>
        <w:tc>
          <w:tcPr>
            <w:tcW w:w="711" w:type="dxa"/>
          </w:tcPr>
          <w:p w:rsidR="00B357C0" w:rsidRPr="00FB068B" w:rsidRDefault="00B357C0" w:rsidP="008B723D">
            <w:pPr>
              <w:framePr w:hSpace="180" w:wrap="around" w:vAnchor="text" w:hAnchor="page" w:x="1137" w:y="1"/>
              <w:jc w:val="center"/>
              <w:rPr>
                <w:sz w:val="18"/>
              </w:rPr>
            </w:pPr>
            <w:r w:rsidRPr="00FB068B">
              <w:rPr>
                <w:sz w:val="18"/>
              </w:rPr>
              <w:t>299.9</w:t>
            </w:r>
          </w:p>
        </w:tc>
        <w:tc>
          <w:tcPr>
            <w:tcW w:w="622" w:type="dxa"/>
          </w:tcPr>
          <w:p w:rsidR="00B357C0" w:rsidRPr="00FB068B" w:rsidRDefault="00B357C0" w:rsidP="008B723D">
            <w:pPr>
              <w:framePr w:hSpace="180" w:wrap="around" w:vAnchor="text" w:hAnchor="page" w:x="1137" w:y="1"/>
              <w:jc w:val="center"/>
              <w:rPr>
                <w:sz w:val="18"/>
              </w:rPr>
            </w:pPr>
            <w:r w:rsidRPr="00FB068B">
              <w:rPr>
                <w:sz w:val="18"/>
              </w:rPr>
              <w:t>1465.1</w:t>
            </w:r>
          </w:p>
        </w:tc>
        <w:tc>
          <w:tcPr>
            <w:tcW w:w="622" w:type="dxa"/>
          </w:tcPr>
          <w:p w:rsidR="00B357C0" w:rsidRPr="00FB068B" w:rsidRDefault="00B357C0" w:rsidP="008B723D">
            <w:pPr>
              <w:framePr w:hSpace="180" w:wrap="around" w:vAnchor="text" w:hAnchor="page" w:x="1137" w:y="1"/>
              <w:jc w:val="center"/>
              <w:rPr>
                <w:sz w:val="18"/>
              </w:rPr>
            </w:pPr>
            <w:r w:rsidRPr="00FB068B">
              <w:rPr>
                <w:sz w:val="18"/>
              </w:rPr>
              <w:t>1648.7</w:t>
            </w:r>
          </w:p>
        </w:tc>
        <w:tc>
          <w:tcPr>
            <w:tcW w:w="622"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77" w:type="dxa"/>
            <w:tcBorders>
              <w:right w:val="single" w:sz="18" w:space="0" w:color="auto"/>
            </w:tcBorders>
          </w:tcPr>
          <w:p w:rsidR="00B357C0" w:rsidRPr="00FB068B" w:rsidRDefault="00B357C0" w:rsidP="008B723D">
            <w:pPr>
              <w:framePr w:hSpace="180" w:wrap="around" w:vAnchor="text" w:hAnchor="page" w:x="1137" w:y="1"/>
              <w:jc w:val="center"/>
              <w:rPr>
                <w:sz w:val="18"/>
              </w:rPr>
            </w:pPr>
          </w:p>
        </w:tc>
      </w:tr>
      <w:tr w:rsidR="00B357C0" w:rsidRPr="00FB068B" w:rsidTr="008B723D">
        <w:tblPrEx>
          <w:jc w:val="right"/>
          <w:tblCellMar>
            <w:top w:w="0" w:type="dxa"/>
            <w:bottom w:w="0" w:type="dxa"/>
          </w:tblCellMar>
        </w:tblPrEx>
        <w:trPr>
          <w:cantSplit/>
          <w:trHeight w:val="280"/>
          <w:jc w:val="right"/>
        </w:trPr>
        <w:tc>
          <w:tcPr>
            <w:tcW w:w="339" w:type="dxa"/>
            <w:tcBorders>
              <w:left w:val="single" w:sz="18" w:space="0" w:color="auto"/>
            </w:tcBorders>
          </w:tcPr>
          <w:p w:rsidR="00B357C0" w:rsidRPr="00FB068B" w:rsidRDefault="00B357C0" w:rsidP="008B723D">
            <w:pPr>
              <w:framePr w:hSpace="180" w:wrap="around" w:vAnchor="text" w:hAnchor="page" w:x="1137" w:y="1"/>
              <w:jc w:val="both"/>
              <w:rPr>
                <w:sz w:val="18"/>
              </w:rPr>
            </w:pPr>
            <w:r w:rsidRPr="00FB068B">
              <w:rPr>
                <w:sz w:val="18"/>
              </w:rPr>
              <w:t>12</w:t>
            </w:r>
          </w:p>
        </w:tc>
        <w:tc>
          <w:tcPr>
            <w:tcW w:w="556" w:type="dxa"/>
          </w:tcPr>
          <w:p w:rsidR="00B357C0" w:rsidRPr="00FB068B" w:rsidRDefault="00B357C0" w:rsidP="008B723D">
            <w:pPr>
              <w:framePr w:hSpace="180" w:wrap="around" w:vAnchor="text" w:hAnchor="page" w:x="1137" w:y="1"/>
              <w:jc w:val="both"/>
              <w:rPr>
                <w:b/>
                <w:sz w:val="18"/>
              </w:rPr>
            </w:pPr>
            <w:r w:rsidRPr="00FB068B">
              <w:rPr>
                <w:b/>
                <w:sz w:val="18"/>
              </w:rPr>
              <w:t>Mg</w:t>
            </w:r>
          </w:p>
        </w:tc>
        <w:tc>
          <w:tcPr>
            <w:tcW w:w="401" w:type="dxa"/>
          </w:tcPr>
          <w:p w:rsidR="00B357C0" w:rsidRPr="00FB068B" w:rsidRDefault="00B357C0" w:rsidP="008B723D">
            <w:pPr>
              <w:framePr w:hSpace="180" w:wrap="around" w:vAnchor="text" w:hAnchor="page" w:x="1137" w:y="1"/>
              <w:jc w:val="center"/>
              <w:rPr>
                <w:sz w:val="18"/>
              </w:rPr>
            </w:pPr>
            <w:r w:rsidRPr="00FB068B">
              <w:rPr>
                <w:sz w:val="18"/>
              </w:rPr>
              <w:t>7.6</w:t>
            </w:r>
          </w:p>
        </w:tc>
        <w:tc>
          <w:tcPr>
            <w:tcW w:w="401" w:type="dxa"/>
          </w:tcPr>
          <w:p w:rsidR="00B357C0" w:rsidRPr="00FB068B" w:rsidRDefault="00B357C0" w:rsidP="008B723D">
            <w:pPr>
              <w:framePr w:hSpace="180" w:wrap="around" w:vAnchor="text" w:hAnchor="page" w:x="1137" w:y="1"/>
              <w:jc w:val="center"/>
              <w:rPr>
                <w:sz w:val="18"/>
              </w:rPr>
            </w:pPr>
            <w:r w:rsidRPr="00FB068B">
              <w:rPr>
                <w:sz w:val="18"/>
              </w:rPr>
              <w:t>15.0</w:t>
            </w:r>
          </w:p>
        </w:tc>
        <w:tc>
          <w:tcPr>
            <w:tcW w:w="542" w:type="dxa"/>
          </w:tcPr>
          <w:p w:rsidR="00B357C0" w:rsidRPr="00FB068B" w:rsidRDefault="00B357C0" w:rsidP="008B723D">
            <w:pPr>
              <w:framePr w:hSpace="180" w:wrap="around" w:vAnchor="text" w:hAnchor="page" w:x="1137" w:y="1"/>
              <w:jc w:val="center"/>
              <w:rPr>
                <w:sz w:val="18"/>
              </w:rPr>
            </w:pPr>
            <w:r w:rsidRPr="00FB068B">
              <w:rPr>
                <w:sz w:val="18"/>
              </w:rPr>
              <w:t>80.1</w:t>
            </w:r>
          </w:p>
        </w:tc>
        <w:tc>
          <w:tcPr>
            <w:tcW w:w="622" w:type="dxa"/>
          </w:tcPr>
          <w:p w:rsidR="00B357C0" w:rsidRPr="00FB068B" w:rsidRDefault="00B357C0" w:rsidP="008B723D">
            <w:pPr>
              <w:framePr w:hSpace="180" w:wrap="around" w:vAnchor="text" w:hAnchor="page" w:x="1137" w:y="1"/>
              <w:jc w:val="center"/>
              <w:rPr>
                <w:sz w:val="18"/>
              </w:rPr>
            </w:pPr>
            <w:r w:rsidRPr="00FB068B">
              <w:rPr>
                <w:sz w:val="18"/>
              </w:rPr>
              <w:t>109.2</w:t>
            </w:r>
          </w:p>
        </w:tc>
        <w:tc>
          <w:tcPr>
            <w:tcW w:w="534" w:type="dxa"/>
          </w:tcPr>
          <w:p w:rsidR="00B357C0" w:rsidRPr="00FB068B" w:rsidRDefault="00B357C0" w:rsidP="008B723D">
            <w:pPr>
              <w:framePr w:hSpace="180" w:wrap="around" w:vAnchor="text" w:hAnchor="page" w:x="1137" w:y="1"/>
              <w:jc w:val="center"/>
              <w:rPr>
                <w:sz w:val="18"/>
              </w:rPr>
            </w:pPr>
            <w:r w:rsidRPr="00FB068B">
              <w:rPr>
                <w:sz w:val="18"/>
              </w:rPr>
              <w:t>141.3</w:t>
            </w:r>
          </w:p>
        </w:tc>
        <w:tc>
          <w:tcPr>
            <w:tcW w:w="534" w:type="dxa"/>
          </w:tcPr>
          <w:p w:rsidR="00B357C0" w:rsidRPr="00FB068B" w:rsidRDefault="00B357C0" w:rsidP="008B723D">
            <w:pPr>
              <w:framePr w:hSpace="180" w:wrap="around" w:vAnchor="text" w:hAnchor="page" w:x="1137" w:y="1"/>
              <w:jc w:val="center"/>
              <w:rPr>
                <w:sz w:val="18"/>
              </w:rPr>
            </w:pPr>
            <w:r w:rsidRPr="00FB068B">
              <w:rPr>
                <w:sz w:val="18"/>
              </w:rPr>
              <w:t>186.5</w:t>
            </w:r>
          </w:p>
        </w:tc>
        <w:tc>
          <w:tcPr>
            <w:tcW w:w="534" w:type="dxa"/>
          </w:tcPr>
          <w:p w:rsidR="00B357C0" w:rsidRPr="00FB068B" w:rsidRDefault="00B357C0" w:rsidP="008B723D">
            <w:pPr>
              <w:framePr w:hSpace="180" w:wrap="around" w:vAnchor="text" w:hAnchor="page" w:x="1137" w:y="1"/>
              <w:jc w:val="center"/>
              <w:rPr>
                <w:sz w:val="18"/>
              </w:rPr>
            </w:pPr>
            <w:r w:rsidRPr="00FB068B">
              <w:rPr>
                <w:sz w:val="18"/>
              </w:rPr>
              <w:t>224.9</w:t>
            </w:r>
          </w:p>
        </w:tc>
        <w:tc>
          <w:tcPr>
            <w:tcW w:w="534" w:type="dxa"/>
          </w:tcPr>
          <w:p w:rsidR="00B357C0" w:rsidRPr="00FB068B" w:rsidRDefault="00B357C0" w:rsidP="008B723D">
            <w:pPr>
              <w:framePr w:hSpace="180" w:wrap="around" w:vAnchor="text" w:hAnchor="page" w:x="1137" w:y="1"/>
              <w:jc w:val="center"/>
              <w:rPr>
                <w:sz w:val="18"/>
              </w:rPr>
            </w:pPr>
            <w:r w:rsidRPr="00FB068B">
              <w:rPr>
                <w:sz w:val="18"/>
              </w:rPr>
              <w:t>265.9</w:t>
            </w:r>
          </w:p>
        </w:tc>
        <w:tc>
          <w:tcPr>
            <w:tcW w:w="711" w:type="dxa"/>
          </w:tcPr>
          <w:p w:rsidR="00B357C0" w:rsidRPr="00FB068B" w:rsidRDefault="00B357C0" w:rsidP="008B723D">
            <w:pPr>
              <w:framePr w:hSpace="180" w:wrap="around" w:vAnchor="text" w:hAnchor="page" w:x="1137" w:y="1"/>
              <w:jc w:val="center"/>
              <w:rPr>
                <w:sz w:val="18"/>
              </w:rPr>
            </w:pPr>
            <w:r w:rsidRPr="00FB068B">
              <w:rPr>
                <w:sz w:val="18"/>
              </w:rPr>
              <w:t>328.0</w:t>
            </w:r>
          </w:p>
        </w:tc>
        <w:tc>
          <w:tcPr>
            <w:tcW w:w="622" w:type="dxa"/>
          </w:tcPr>
          <w:p w:rsidR="00B357C0" w:rsidRPr="00FB068B" w:rsidRDefault="00B357C0" w:rsidP="008B723D">
            <w:pPr>
              <w:framePr w:hSpace="180" w:wrap="around" w:vAnchor="text" w:hAnchor="page" w:x="1137" w:y="1"/>
              <w:jc w:val="center"/>
              <w:rPr>
                <w:sz w:val="18"/>
              </w:rPr>
            </w:pPr>
            <w:r w:rsidRPr="00FB068B">
              <w:rPr>
                <w:sz w:val="18"/>
              </w:rPr>
              <w:t>367.5</w:t>
            </w:r>
          </w:p>
        </w:tc>
        <w:tc>
          <w:tcPr>
            <w:tcW w:w="622" w:type="dxa"/>
          </w:tcPr>
          <w:p w:rsidR="00B357C0" w:rsidRPr="00FB068B" w:rsidRDefault="00B357C0" w:rsidP="008B723D">
            <w:pPr>
              <w:framePr w:hSpace="180" w:wrap="around" w:vAnchor="text" w:hAnchor="page" w:x="1137" w:y="1"/>
              <w:jc w:val="center"/>
              <w:rPr>
                <w:sz w:val="18"/>
              </w:rPr>
            </w:pPr>
            <w:r w:rsidRPr="00FB068B">
              <w:rPr>
                <w:sz w:val="18"/>
              </w:rPr>
              <w:t>1761.8</w:t>
            </w:r>
          </w:p>
        </w:tc>
        <w:tc>
          <w:tcPr>
            <w:tcW w:w="622" w:type="dxa"/>
          </w:tcPr>
          <w:p w:rsidR="00B357C0" w:rsidRPr="00FB068B" w:rsidRDefault="00B357C0" w:rsidP="008B723D">
            <w:pPr>
              <w:framePr w:hSpace="180" w:wrap="around" w:vAnchor="text" w:hAnchor="page" w:x="1137" w:y="1"/>
              <w:jc w:val="center"/>
              <w:rPr>
                <w:sz w:val="18"/>
              </w:rPr>
            </w:pPr>
            <w:r w:rsidRPr="00FB068B">
              <w:rPr>
                <w:sz w:val="18"/>
              </w:rPr>
              <w:t>1962.6</w:t>
            </w:r>
          </w:p>
        </w:tc>
        <w:tc>
          <w:tcPr>
            <w:tcW w:w="622" w:type="dxa"/>
          </w:tcPr>
          <w:p w:rsidR="00B357C0" w:rsidRPr="00FB068B" w:rsidRDefault="00B357C0" w:rsidP="008B723D">
            <w:pPr>
              <w:framePr w:hSpace="180" w:wrap="around" w:vAnchor="text" w:hAnchor="page" w:x="1137" w:y="1"/>
              <w:jc w:val="center"/>
              <w:rPr>
                <w:sz w:val="18"/>
              </w:rPr>
            </w:pPr>
          </w:p>
        </w:tc>
        <w:tc>
          <w:tcPr>
            <w:tcW w:w="622" w:type="dxa"/>
          </w:tcPr>
          <w:p w:rsidR="00B357C0" w:rsidRPr="00FB068B" w:rsidRDefault="00B357C0" w:rsidP="008B723D">
            <w:pPr>
              <w:framePr w:hSpace="180" w:wrap="around" w:vAnchor="text" w:hAnchor="page" w:x="1137" w:y="1"/>
              <w:jc w:val="center"/>
              <w:rPr>
                <w:sz w:val="18"/>
              </w:rPr>
            </w:pPr>
          </w:p>
        </w:tc>
        <w:tc>
          <w:tcPr>
            <w:tcW w:w="677" w:type="dxa"/>
            <w:tcBorders>
              <w:right w:val="single" w:sz="18" w:space="0" w:color="auto"/>
            </w:tcBorders>
          </w:tcPr>
          <w:p w:rsidR="00B357C0" w:rsidRPr="00FB068B" w:rsidRDefault="00B357C0" w:rsidP="008B723D">
            <w:pPr>
              <w:framePr w:hSpace="180" w:wrap="around" w:vAnchor="text" w:hAnchor="page" w:x="1137" w:y="1"/>
              <w:jc w:val="center"/>
              <w:rPr>
                <w:sz w:val="18"/>
              </w:rPr>
            </w:pPr>
          </w:p>
        </w:tc>
      </w:tr>
      <w:tr w:rsidR="00B357C0" w:rsidRPr="00FB068B" w:rsidTr="008B723D">
        <w:tblPrEx>
          <w:jc w:val="right"/>
          <w:tblCellMar>
            <w:top w:w="0" w:type="dxa"/>
            <w:bottom w:w="0" w:type="dxa"/>
          </w:tblCellMar>
        </w:tblPrEx>
        <w:trPr>
          <w:cantSplit/>
          <w:trHeight w:val="280"/>
          <w:jc w:val="right"/>
        </w:trPr>
        <w:tc>
          <w:tcPr>
            <w:tcW w:w="339" w:type="dxa"/>
            <w:tcBorders>
              <w:left w:val="single" w:sz="18" w:space="0" w:color="auto"/>
            </w:tcBorders>
          </w:tcPr>
          <w:p w:rsidR="00B357C0" w:rsidRPr="00FB068B" w:rsidRDefault="00B357C0" w:rsidP="008B723D">
            <w:pPr>
              <w:framePr w:hSpace="180" w:wrap="around" w:vAnchor="text" w:hAnchor="page" w:x="1137" w:y="1"/>
              <w:jc w:val="both"/>
              <w:rPr>
                <w:sz w:val="18"/>
              </w:rPr>
            </w:pPr>
            <w:r w:rsidRPr="00FB068B">
              <w:rPr>
                <w:sz w:val="18"/>
              </w:rPr>
              <w:t>13</w:t>
            </w:r>
          </w:p>
        </w:tc>
        <w:tc>
          <w:tcPr>
            <w:tcW w:w="556" w:type="dxa"/>
          </w:tcPr>
          <w:p w:rsidR="00B357C0" w:rsidRPr="00FB068B" w:rsidRDefault="00B357C0" w:rsidP="008B723D">
            <w:pPr>
              <w:framePr w:hSpace="180" w:wrap="around" w:vAnchor="text" w:hAnchor="page" w:x="1137" w:y="1"/>
              <w:jc w:val="both"/>
              <w:rPr>
                <w:b/>
                <w:sz w:val="18"/>
              </w:rPr>
            </w:pPr>
            <w:r w:rsidRPr="00FB068B">
              <w:rPr>
                <w:b/>
                <w:sz w:val="18"/>
              </w:rPr>
              <w:t>Al</w:t>
            </w:r>
          </w:p>
        </w:tc>
        <w:tc>
          <w:tcPr>
            <w:tcW w:w="401" w:type="dxa"/>
          </w:tcPr>
          <w:p w:rsidR="00B357C0" w:rsidRPr="00FB068B" w:rsidRDefault="00B357C0" w:rsidP="008B723D">
            <w:pPr>
              <w:framePr w:hSpace="180" w:wrap="around" w:vAnchor="text" w:hAnchor="page" w:x="1137" w:y="1"/>
              <w:jc w:val="center"/>
              <w:rPr>
                <w:sz w:val="18"/>
              </w:rPr>
            </w:pPr>
            <w:r w:rsidRPr="00FB068B">
              <w:rPr>
                <w:sz w:val="18"/>
              </w:rPr>
              <w:t>6.0</w:t>
            </w:r>
          </w:p>
        </w:tc>
        <w:tc>
          <w:tcPr>
            <w:tcW w:w="401" w:type="dxa"/>
          </w:tcPr>
          <w:p w:rsidR="00B357C0" w:rsidRPr="00FB068B" w:rsidRDefault="00B357C0" w:rsidP="008B723D">
            <w:pPr>
              <w:framePr w:hSpace="180" w:wrap="around" w:vAnchor="text" w:hAnchor="page" w:x="1137" w:y="1"/>
              <w:jc w:val="center"/>
              <w:rPr>
                <w:sz w:val="18"/>
              </w:rPr>
            </w:pPr>
            <w:r w:rsidRPr="00FB068B">
              <w:rPr>
                <w:sz w:val="18"/>
              </w:rPr>
              <w:t>18.8</w:t>
            </w:r>
          </w:p>
        </w:tc>
        <w:tc>
          <w:tcPr>
            <w:tcW w:w="542" w:type="dxa"/>
          </w:tcPr>
          <w:p w:rsidR="00B357C0" w:rsidRPr="00FB068B" w:rsidRDefault="00B357C0" w:rsidP="008B723D">
            <w:pPr>
              <w:framePr w:hSpace="180" w:wrap="around" w:vAnchor="text" w:hAnchor="page" w:x="1137" w:y="1"/>
              <w:jc w:val="center"/>
              <w:rPr>
                <w:sz w:val="18"/>
              </w:rPr>
            </w:pPr>
            <w:r w:rsidRPr="00FB068B">
              <w:rPr>
                <w:sz w:val="18"/>
              </w:rPr>
              <w:t>28.4</w:t>
            </w:r>
          </w:p>
        </w:tc>
        <w:tc>
          <w:tcPr>
            <w:tcW w:w="622" w:type="dxa"/>
          </w:tcPr>
          <w:p w:rsidR="00B357C0" w:rsidRPr="00FB068B" w:rsidRDefault="00B357C0" w:rsidP="008B723D">
            <w:pPr>
              <w:framePr w:hSpace="180" w:wrap="around" w:vAnchor="text" w:hAnchor="page" w:x="1137" w:y="1"/>
              <w:jc w:val="center"/>
              <w:rPr>
                <w:sz w:val="18"/>
              </w:rPr>
            </w:pPr>
            <w:r w:rsidRPr="00FB068B">
              <w:rPr>
                <w:sz w:val="18"/>
              </w:rPr>
              <w:t>120.0</w:t>
            </w:r>
          </w:p>
        </w:tc>
        <w:tc>
          <w:tcPr>
            <w:tcW w:w="534" w:type="dxa"/>
          </w:tcPr>
          <w:p w:rsidR="00B357C0" w:rsidRPr="00FB068B" w:rsidRDefault="00B357C0" w:rsidP="008B723D">
            <w:pPr>
              <w:framePr w:hSpace="180" w:wrap="around" w:vAnchor="text" w:hAnchor="page" w:x="1137" w:y="1"/>
              <w:jc w:val="center"/>
              <w:rPr>
                <w:sz w:val="18"/>
              </w:rPr>
            </w:pPr>
            <w:r w:rsidRPr="00FB068B">
              <w:rPr>
                <w:sz w:val="18"/>
              </w:rPr>
              <w:t>153.7</w:t>
            </w:r>
          </w:p>
        </w:tc>
        <w:tc>
          <w:tcPr>
            <w:tcW w:w="534" w:type="dxa"/>
          </w:tcPr>
          <w:p w:rsidR="00B357C0" w:rsidRPr="00FB068B" w:rsidRDefault="00B357C0" w:rsidP="008B723D">
            <w:pPr>
              <w:framePr w:hSpace="180" w:wrap="around" w:vAnchor="text" w:hAnchor="page" w:x="1137" w:y="1"/>
              <w:jc w:val="center"/>
              <w:rPr>
                <w:sz w:val="18"/>
              </w:rPr>
            </w:pPr>
            <w:r w:rsidRPr="00FB068B">
              <w:rPr>
                <w:sz w:val="18"/>
              </w:rPr>
              <w:t>190.5</w:t>
            </w:r>
          </w:p>
        </w:tc>
        <w:tc>
          <w:tcPr>
            <w:tcW w:w="534" w:type="dxa"/>
          </w:tcPr>
          <w:p w:rsidR="00B357C0" w:rsidRPr="00FB068B" w:rsidRDefault="00B357C0" w:rsidP="008B723D">
            <w:pPr>
              <w:framePr w:hSpace="180" w:wrap="around" w:vAnchor="text" w:hAnchor="page" w:x="1137" w:y="1"/>
              <w:jc w:val="center"/>
              <w:rPr>
                <w:sz w:val="18"/>
              </w:rPr>
            </w:pPr>
            <w:r w:rsidRPr="00FB068B">
              <w:rPr>
                <w:sz w:val="18"/>
              </w:rPr>
              <w:t>241.4</w:t>
            </w:r>
          </w:p>
        </w:tc>
        <w:tc>
          <w:tcPr>
            <w:tcW w:w="534" w:type="dxa"/>
          </w:tcPr>
          <w:p w:rsidR="00B357C0" w:rsidRPr="00FB068B" w:rsidRDefault="00B357C0" w:rsidP="008B723D">
            <w:pPr>
              <w:framePr w:hSpace="180" w:wrap="around" w:vAnchor="text" w:hAnchor="page" w:x="1137" w:y="1"/>
              <w:jc w:val="center"/>
              <w:rPr>
                <w:sz w:val="18"/>
              </w:rPr>
            </w:pPr>
            <w:r w:rsidRPr="00FB068B">
              <w:rPr>
                <w:sz w:val="18"/>
              </w:rPr>
              <w:t>284.6</w:t>
            </w:r>
          </w:p>
        </w:tc>
        <w:tc>
          <w:tcPr>
            <w:tcW w:w="711" w:type="dxa"/>
          </w:tcPr>
          <w:p w:rsidR="00B357C0" w:rsidRPr="00FB068B" w:rsidRDefault="00B357C0" w:rsidP="008B723D">
            <w:pPr>
              <w:framePr w:hSpace="180" w:wrap="around" w:vAnchor="text" w:hAnchor="page" w:x="1137" w:y="1"/>
              <w:jc w:val="center"/>
              <w:rPr>
                <w:sz w:val="18"/>
              </w:rPr>
            </w:pPr>
            <w:r w:rsidRPr="00FB068B">
              <w:rPr>
                <w:sz w:val="18"/>
              </w:rPr>
              <w:t>330.2</w:t>
            </w:r>
          </w:p>
        </w:tc>
        <w:tc>
          <w:tcPr>
            <w:tcW w:w="622" w:type="dxa"/>
          </w:tcPr>
          <w:p w:rsidR="00B357C0" w:rsidRPr="00FB068B" w:rsidRDefault="00B357C0" w:rsidP="008B723D">
            <w:pPr>
              <w:framePr w:hSpace="180" w:wrap="around" w:vAnchor="text" w:hAnchor="page" w:x="1137" w:y="1"/>
              <w:jc w:val="center"/>
              <w:rPr>
                <w:sz w:val="18"/>
              </w:rPr>
            </w:pPr>
            <w:r w:rsidRPr="00FB068B">
              <w:rPr>
                <w:sz w:val="18"/>
              </w:rPr>
              <w:t>398.6</w:t>
            </w:r>
          </w:p>
        </w:tc>
        <w:tc>
          <w:tcPr>
            <w:tcW w:w="622" w:type="dxa"/>
          </w:tcPr>
          <w:p w:rsidR="00B357C0" w:rsidRPr="00FB068B" w:rsidRDefault="00B357C0" w:rsidP="008B723D">
            <w:pPr>
              <w:framePr w:hSpace="180" w:wrap="around" w:vAnchor="text" w:hAnchor="page" w:x="1137" w:y="1"/>
              <w:jc w:val="center"/>
              <w:rPr>
                <w:sz w:val="18"/>
              </w:rPr>
            </w:pPr>
            <w:r w:rsidRPr="00FB068B">
              <w:rPr>
                <w:sz w:val="18"/>
              </w:rPr>
              <w:t>442.1</w:t>
            </w:r>
          </w:p>
        </w:tc>
        <w:tc>
          <w:tcPr>
            <w:tcW w:w="622" w:type="dxa"/>
          </w:tcPr>
          <w:p w:rsidR="00B357C0" w:rsidRPr="00FB068B" w:rsidRDefault="00B357C0" w:rsidP="008B723D">
            <w:pPr>
              <w:framePr w:hSpace="180" w:wrap="around" w:vAnchor="text" w:hAnchor="page" w:x="1137" w:y="1"/>
              <w:jc w:val="center"/>
              <w:rPr>
                <w:sz w:val="18"/>
              </w:rPr>
            </w:pPr>
            <w:r w:rsidRPr="00FB068B">
              <w:rPr>
                <w:sz w:val="18"/>
              </w:rPr>
              <w:t>2085.9</w:t>
            </w:r>
          </w:p>
        </w:tc>
        <w:tc>
          <w:tcPr>
            <w:tcW w:w="622" w:type="dxa"/>
          </w:tcPr>
          <w:p w:rsidR="00B357C0" w:rsidRPr="00FB068B" w:rsidRDefault="00B357C0" w:rsidP="008B723D">
            <w:pPr>
              <w:framePr w:hSpace="180" w:wrap="around" w:vAnchor="text" w:hAnchor="page" w:x="1137" w:y="1"/>
              <w:jc w:val="center"/>
              <w:rPr>
                <w:sz w:val="18"/>
              </w:rPr>
            </w:pPr>
            <w:r w:rsidRPr="00FB068B">
              <w:rPr>
                <w:sz w:val="18"/>
              </w:rPr>
              <w:t>2304.0</w:t>
            </w:r>
          </w:p>
        </w:tc>
        <w:tc>
          <w:tcPr>
            <w:tcW w:w="622" w:type="dxa"/>
          </w:tcPr>
          <w:p w:rsidR="00B357C0" w:rsidRPr="00FB068B" w:rsidRDefault="00B357C0" w:rsidP="008B723D">
            <w:pPr>
              <w:framePr w:hSpace="180" w:wrap="around" w:vAnchor="text" w:hAnchor="page" w:x="1137" w:y="1"/>
              <w:jc w:val="center"/>
              <w:rPr>
                <w:sz w:val="18"/>
              </w:rPr>
            </w:pPr>
          </w:p>
        </w:tc>
        <w:tc>
          <w:tcPr>
            <w:tcW w:w="677" w:type="dxa"/>
            <w:tcBorders>
              <w:right w:val="single" w:sz="18" w:space="0" w:color="auto"/>
            </w:tcBorders>
          </w:tcPr>
          <w:p w:rsidR="00B357C0" w:rsidRPr="00FB068B" w:rsidRDefault="00B357C0" w:rsidP="008B723D">
            <w:pPr>
              <w:framePr w:hSpace="180" w:wrap="around" w:vAnchor="text" w:hAnchor="page" w:x="1137" w:y="1"/>
              <w:jc w:val="center"/>
              <w:rPr>
                <w:sz w:val="18"/>
              </w:rPr>
            </w:pPr>
          </w:p>
        </w:tc>
      </w:tr>
      <w:tr w:rsidR="00B357C0" w:rsidRPr="00FB068B" w:rsidTr="008B723D">
        <w:tblPrEx>
          <w:jc w:val="right"/>
          <w:tblCellMar>
            <w:top w:w="0" w:type="dxa"/>
            <w:bottom w:w="0" w:type="dxa"/>
          </w:tblCellMar>
        </w:tblPrEx>
        <w:trPr>
          <w:cantSplit/>
          <w:trHeight w:val="280"/>
          <w:jc w:val="right"/>
        </w:trPr>
        <w:tc>
          <w:tcPr>
            <w:tcW w:w="339" w:type="dxa"/>
            <w:tcBorders>
              <w:left w:val="single" w:sz="18" w:space="0" w:color="auto"/>
            </w:tcBorders>
          </w:tcPr>
          <w:p w:rsidR="00B357C0" w:rsidRPr="00FB068B" w:rsidRDefault="00B357C0" w:rsidP="008B723D">
            <w:pPr>
              <w:framePr w:hSpace="180" w:wrap="around" w:vAnchor="text" w:hAnchor="page" w:x="1137" w:y="1"/>
              <w:jc w:val="both"/>
              <w:rPr>
                <w:sz w:val="18"/>
              </w:rPr>
            </w:pPr>
            <w:r w:rsidRPr="00FB068B">
              <w:rPr>
                <w:sz w:val="18"/>
              </w:rPr>
              <w:t>14</w:t>
            </w:r>
          </w:p>
        </w:tc>
        <w:tc>
          <w:tcPr>
            <w:tcW w:w="556" w:type="dxa"/>
          </w:tcPr>
          <w:p w:rsidR="00B357C0" w:rsidRPr="00FB068B" w:rsidRDefault="00B357C0" w:rsidP="008B723D">
            <w:pPr>
              <w:framePr w:hSpace="180" w:wrap="around" w:vAnchor="text" w:hAnchor="page" w:x="1137" w:y="1"/>
              <w:jc w:val="both"/>
              <w:rPr>
                <w:b/>
                <w:sz w:val="18"/>
              </w:rPr>
            </w:pPr>
            <w:r w:rsidRPr="00FB068B">
              <w:rPr>
                <w:b/>
                <w:sz w:val="18"/>
              </w:rPr>
              <w:t>Si</w:t>
            </w:r>
          </w:p>
        </w:tc>
        <w:tc>
          <w:tcPr>
            <w:tcW w:w="401" w:type="dxa"/>
          </w:tcPr>
          <w:p w:rsidR="00B357C0" w:rsidRPr="00FB068B" w:rsidRDefault="00B357C0" w:rsidP="008B723D">
            <w:pPr>
              <w:framePr w:hSpace="180" w:wrap="around" w:vAnchor="text" w:hAnchor="page" w:x="1137" w:y="1"/>
              <w:jc w:val="center"/>
              <w:rPr>
                <w:sz w:val="18"/>
              </w:rPr>
            </w:pPr>
            <w:r w:rsidRPr="00FB068B">
              <w:rPr>
                <w:sz w:val="18"/>
              </w:rPr>
              <w:t>8.1</w:t>
            </w:r>
          </w:p>
        </w:tc>
        <w:tc>
          <w:tcPr>
            <w:tcW w:w="401" w:type="dxa"/>
          </w:tcPr>
          <w:p w:rsidR="00B357C0" w:rsidRPr="00FB068B" w:rsidRDefault="00B357C0" w:rsidP="008B723D">
            <w:pPr>
              <w:framePr w:hSpace="180" w:wrap="around" w:vAnchor="text" w:hAnchor="page" w:x="1137" w:y="1"/>
              <w:jc w:val="center"/>
              <w:rPr>
                <w:sz w:val="18"/>
              </w:rPr>
            </w:pPr>
            <w:r w:rsidRPr="00FB068B">
              <w:rPr>
                <w:sz w:val="18"/>
              </w:rPr>
              <w:t>16.3</w:t>
            </w:r>
          </w:p>
        </w:tc>
        <w:tc>
          <w:tcPr>
            <w:tcW w:w="542" w:type="dxa"/>
          </w:tcPr>
          <w:p w:rsidR="00B357C0" w:rsidRPr="00FB068B" w:rsidRDefault="00B357C0" w:rsidP="008B723D">
            <w:pPr>
              <w:framePr w:hSpace="180" w:wrap="around" w:vAnchor="text" w:hAnchor="page" w:x="1137" w:y="1"/>
              <w:jc w:val="center"/>
              <w:rPr>
                <w:sz w:val="18"/>
              </w:rPr>
            </w:pPr>
            <w:r w:rsidRPr="00FB068B">
              <w:rPr>
                <w:sz w:val="18"/>
              </w:rPr>
              <w:t>33.5</w:t>
            </w:r>
          </w:p>
        </w:tc>
        <w:tc>
          <w:tcPr>
            <w:tcW w:w="622" w:type="dxa"/>
          </w:tcPr>
          <w:p w:rsidR="00B357C0" w:rsidRPr="00FB068B" w:rsidRDefault="00B357C0" w:rsidP="008B723D">
            <w:pPr>
              <w:framePr w:hSpace="180" w:wrap="around" w:vAnchor="text" w:hAnchor="page" w:x="1137" w:y="1"/>
              <w:jc w:val="center"/>
              <w:rPr>
                <w:sz w:val="18"/>
              </w:rPr>
            </w:pPr>
            <w:r w:rsidRPr="00FB068B">
              <w:rPr>
                <w:sz w:val="18"/>
              </w:rPr>
              <w:t>45.1</w:t>
            </w:r>
          </w:p>
        </w:tc>
        <w:tc>
          <w:tcPr>
            <w:tcW w:w="534" w:type="dxa"/>
          </w:tcPr>
          <w:p w:rsidR="00B357C0" w:rsidRPr="00FB068B" w:rsidRDefault="00B357C0" w:rsidP="008B723D">
            <w:pPr>
              <w:framePr w:hSpace="180" w:wrap="around" w:vAnchor="text" w:hAnchor="page" w:x="1137" w:y="1"/>
              <w:jc w:val="center"/>
              <w:rPr>
                <w:sz w:val="18"/>
              </w:rPr>
            </w:pPr>
            <w:r w:rsidRPr="00FB068B">
              <w:rPr>
                <w:sz w:val="18"/>
              </w:rPr>
              <w:t>166.7</w:t>
            </w:r>
          </w:p>
        </w:tc>
        <w:tc>
          <w:tcPr>
            <w:tcW w:w="534" w:type="dxa"/>
          </w:tcPr>
          <w:p w:rsidR="00B357C0" w:rsidRPr="00FB068B" w:rsidRDefault="00B357C0" w:rsidP="008B723D">
            <w:pPr>
              <w:framePr w:hSpace="180" w:wrap="around" w:vAnchor="text" w:hAnchor="page" w:x="1137" w:y="1"/>
              <w:jc w:val="center"/>
              <w:rPr>
                <w:sz w:val="18"/>
              </w:rPr>
            </w:pPr>
            <w:r w:rsidRPr="00FB068B">
              <w:rPr>
                <w:sz w:val="18"/>
              </w:rPr>
              <w:t>205.0</w:t>
            </w:r>
          </w:p>
        </w:tc>
        <w:tc>
          <w:tcPr>
            <w:tcW w:w="534" w:type="dxa"/>
          </w:tcPr>
          <w:p w:rsidR="00B357C0" w:rsidRPr="00FB068B" w:rsidRDefault="00B357C0" w:rsidP="008B723D">
            <w:pPr>
              <w:framePr w:hSpace="180" w:wrap="around" w:vAnchor="text" w:hAnchor="page" w:x="1137" w:y="1"/>
              <w:jc w:val="center"/>
              <w:rPr>
                <w:sz w:val="18"/>
              </w:rPr>
            </w:pPr>
            <w:r w:rsidRPr="00FB068B">
              <w:rPr>
                <w:sz w:val="18"/>
              </w:rPr>
              <w:t>246.5</w:t>
            </w:r>
          </w:p>
        </w:tc>
        <w:tc>
          <w:tcPr>
            <w:tcW w:w="534" w:type="dxa"/>
          </w:tcPr>
          <w:p w:rsidR="00B357C0" w:rsidRPr="00FB068B" w:rsidRDefault="00B357C0" w:rsidP="008B723D">
            <w:pPr>
              <w:framePr w:hSpace="180" w:wrap="around" w:vAnchor="text" w:hAnchor="page" w:x="1137" w:y="1"/>
              <w:jc w:val="center"/>
              <w:rPr>
                <w:sz w:val="18"/>
              </w:rPr>
            </w:pPr>
            <w:r w:rsidRPr="00FB068B">
              <w:rPr>
                <w:sz w:val="18"/>
              </w:rPr>
              <w:t>303.2</w:t>
            </w:r>
          </w:p>
        </w:tc>
        <w:tc>
          <w:tcPr>
            <w:tcW w:w="711" w:type="dxa"/>
          </w:tcPr>
          <w:p w:rsidR="00B357C0" w:rsidRPr="00FB068B" w:rsidRDefault="00B357C0" w:rsidP="008B723D">
            <w:pPr>
              <w:framePr w:hSpace="180" w:wrap="around" w:vAnchor="text" w:hAnchor="page" w:x="1137" w:y="1"/>
              <w:jc w:val="center"/>
              <w:rPr>
                <w:sz w:val="18"/>
              </w:rPr>
            </w:pPr>
            <w:r w:rsidRPr="00FB068B">
              <w:rPr>
                <w:sz w:val="18"/>
              </w:rPr>
              <w:t>351.1</w:t>
            </w:r>
          </w:p>
        </w:tc>
        <w:tc>
          <w:tcPr>
            <w:tcW w:w="622" w:type="dxa"/>
          </w:tcPr>
          <w:p w:rsidR="00B357C0" w:rsidRPr="00FB068B" w:rsidRDefault="00B357C0" w:rsidP="008B723D">
            <w:pPr>
              <w:framePr w:hSpace="180" w:wrap="around" w:vAnchor="text" w:hAnchor="page" w:x="1137" w:y="1"/>
              <w:jc w:val="center"/>
              <w:rPr>
                <w:sz w:val="18"/>
              </w:rPr>
            </w:pPr>
            <w:r w:rsidRPr="00FB068B">
              <w:rPr>
                <w:sz w:val="18"/>
              </w:rPr>
              <w:t>404.4</w:t>
            </w:r>
          </w:p>
        </w:tc>
        <w:tc>
          <w:tcPr>
            <w:tcW w:w="622" w:type="dxa"/>
          </w:tcPr>
          <w:p w:rsidR="00B357C0" w:rsidRPr="00FB068B" w:rsidRDefault="00B357C0" w:rsidP="008B723D">
            <w:pPr>
              <w:framePr w:hSpace="180" w:wrap="around" w:vAnchor="text" w:hAnchor="page" w:x="1137" w:y="1"/>
              <w:jc w:val="center"/>
              <w:rPr>
                <w:sz w:val="18"/>
              </w:rPr>
            </w:pPr>
            <w:r w:rsidRPr="00FB068B">
              <w:rPr>
                <w:sz w:val="18"/>
              </w:rPr>
              <w:t>476.1</w:t>
            </w:r>
          </w:p>
        </w:tc>
        <w:tc>
          <w:tcPr>
            <w:tcW w:w="622" w:type="dxa"/>
          </w:tcPr>
          <w:p w:rsidR="00B357C0" w:rsidRPr="00FB068B" w:rsidRDefault="00B357C0" w:rsidP="008B723D">
            <w:pPr>
              <w:framePr w:hSpace="180" w:wrap="around" w:vAnchor="text" w:hAnchor="page" w:x="1137" w:y="1"/>
              <w:jc w:val="center"/>
              <w:rPr>
                <w:sz w:val="18"/>
              </w:rPr>
            </w:pPr>
            <w:r w:rsidRPr="00FB068B">
              <w:rPr>
                <w:sz w:val="18"/>
              </w:rPr>
              <w:t>523.5</w:t>
            </w:r>
          </w:p>
        </w:tc>
        <w:tc>
          <w:tcPr>
            <w:tcW w:w="622" w:type="dxa"/>
          </w:tcPr>
          <w:p w:rsidR="00B357C0" w:rsidRPr="00FB068B" w:rsidRDefault="00B357C0" w:rsidP="008B723D">
            <w:pPr>
              <w:framePr w:hSpace="180" w:wrap="around" w:vAnchor="text" w:hAnchor="page" w:x="1137" w:y="1"/>
              <w:jc w:val="center"/>
              <w:rPr>
                <w:sz w:val="18"/>
              </w:rPr>
            </w:pPr>
            <w:r w:rsidRPr="00FB068B">
              <w:rPr>
                <w:sz w:val="18"/>
              </w:rPr>
              <w:t>2437.7</w:t>
            </w:r>
          </w:p>
        </w:tc>
        <w:tc>
          <w:tcPr>
            <w:tcW w:w="622" w:type="dxa"/>
          </w:tcPr>
          <w:p w:rsidR="00B357C0" w:rsidRPr="00FB068B" w:rsidRDefault="00B357C0" w:rsidP="008B723D">
            <w:pPr>
              <w:framePr w:hSpace="180" w:wrap="around" w:vAnchor="text" w:hAnchor="page" w:x="1137" w:y="1"/>
              <w:jc w:val="center"/>
              <w:rPr>
                <w:sz w:val="18"/>
              </w:rPr>
            </w:pPr>
            <w:r w:rsidRPr="00FB068B">
              <w:rPr>
                <w:sz w:val="18"/>
              </w:rPr>
              <w:t>2673.1</w:t>
            </w:r>
          </w:p>
        </w:tc>
        <w:tc>
          <w:tcPr>
            <w:tcW w:w="677" w:type="dxa"/>
            <w:tcBorders>
              <w:right w:val="single" w:sz="18" w:space="0" w:color="auto"/>
            </w:tcBorders>
          </w:tcPr>
          <w:p w:rsidR="00B357C0" w:rsidRPr="00FB068B" w:rsidRDefault="00B357C0" w:rsidP="008B723D">
            <w:pPr>
              <w:framePr w:hSpace="180" w:wrap="around" w:vAnchor="text" w:hAnchor="page" w:x="1137" w:y="1"/>
              <w:jc w:val="center"/>
              <w:rPr>
                <w:sz w:val="18"/>
              </w:rPr>
            </w:pPr>
          </w:p>
        </w:tc>
      </w:tr>
      <w:tr w:rsidR="00B357C0" w:rsidRPr="00FB068B" w:rsidTr="008B723D">
        <w:tblPrEx>
          <w:jc w:val="right"/>
          <w:tblCellMar>
            <w:top w:w="0" w:type="dxa"/>
            <w:bottom w:w="0" w:type="dxa"/>
          </w:tblCellMar>
        </w:tblPrEx>
        <w:trPr>
          <w:cantSplit/>
          <w:trHeight w:val="280"/>
          <w:jc w:val="right"/>
        </w:trPr>
        <w:tc>
          <w:tcPr>
            <w:tcW w:w="339" w:type="dxa"/>
            <w:tcBorders>
              <w:left w:val="single" w:sz="18" w:space="0" w:color="auto"/>
            </w:tcBorders>
          </w:tcPr>
          <w:p w:rsidR="00B357C0" w:rsidRPr="00FB068B" w:rsidRDefault="00B357C0" w:rsidP="008B723D">
            <w:pPr>
              <w:framePr w:hSpace="180" w:wrap="around" w:vAnchor="text" w:hAnchor="page" w:x="1137" w:y="1"/>
              <w:jc w:val="both"/>
              <w:rPr>
                <w:sz w:val="18"/>
              </w:rPr>
            </w:pPr>
            <w:r w:rsidRPr="00FB068B">
              <w:rPr>
                <w:sz w:val="18"/>
              </w:rPr>
              <w:t>15</w:t>
            </w:r>
          </w:p>
        </w:tc>
        <w:tc>
          <w:tcPr>
            <w:tcW w:w="556" w:type="dxa"/>
          </w:tcPr>
          <w:p w:rsidR="00B357C0" w:rsidRPr="00FB068B" w:rsidRDefault="00B357C0" w:rsidP="008B723D">
            <w:pPr>
              <w:framePr w:hSpace="180" w:wrap="around" w:vAnchor="text" w:hAnchor="page" w:x="1137" w:y="1"/>
              <w:jc w:val="both"/>
              <w:rPr>
                <w:b/>
                <w:sz w:val="18"/>
              </w:rPr>
            </w:pPr>
            <w:r w:rsidRPr="00FB068B">
              <w:rPr>
                <w:b/>
                <w:sz w:val="18"/>
              </w:rPr>
              <w:t>P</w:t>
            </w:r>
          </w:p>
        </w:tc>
        <w:tc>
          <w:tcPr>
            <w:tcW w:w="401" w:type="dxa"/>
          </w:tcPr>
          <w:p w:rsidR="00B357C0" w:rsidRPr="00FB068B" w:rsidRDefault="00B357C0" w:rsidP="008B723D">
            <w:pPr>
              <w:framePr w:hSpace="180" w:wrap="around" w:vAnchor="text" w:hAnchor="page" w:x="1137" w:y="1"/>
              <w:jc w:val="center"/>
              <w:rPr>
                <w:sz w:val="18"/>
              </w:rPr>
            </w:pPr>
            <w:r w:rsidRPr="00FB068B">
              <w:rPr>
                <w:sz w:val="18"/>
              </w:rPr>
              <w:t>10.5</w:t>
            </w:r>
          </w:p>
        </w:tc>
        <w:tc>
          <w:tcPr>
            <w:tcW w:w="401" w:type="dxa"/>
          </w:tcPr>
          <w:p w:rsidR="00B357C0" w:rsidRPr="00FB068B" w:rsidRDefault="00B357C0" w:rsidP="008B723D">
            <w:pPr>
              <w:framePr w:hSpace="180" w:wrap="around" w:vAnchor="text" w:hAnchor="page" w:x="1137" w:y="1"/>
              <w:jc w:val="center"/>
              <w:rPr>
                <w:sz w:val="18"/>
              </w:rPr>
            </w:pPr>
            <w:r w:rsidRPr="00FB068B">
              <w:rPr>
                <w:sz w:val="18"/>
              </w:rPr>
              <w:t>19.7</w:t>
            </w:r>
          </w:p>
        </w:tc>
        <w:tc>
          <w:tcPr>
            <w:tcW w:w="542" w:type="dxa"/>
          </w:tcPr>
          <w:p w:rsidR="00B357C0" w:rsidRPr="00FB068B" w:rsidRDefault="00B357C0" w:rsidP="008B723D">
            <w:pPr>
              <w:framePr w:hSpace="180" w:wrap="around" w:vAnchor="text" w:hAnchor="page" w:x="1137" w:y="1"/>
              <w:jc w:val="center"/>
              <w:rPr>
                <w:sz w:val="18"/>
              </w:rPr>
            </w:pPr>
            <w:r w:rsidRPr="00FB068B">
              <w:rPr>
                <w:sz w:val="18"/>
              </w:rPr>
              <w:t>30.2</w:t>
            </w:r>
          </w:p>
        </w:tc>
        <w:tc>
          <w:tcPr>
            <w:tcW w:w="622" w:type="dxa"/>
          </w:tcPr>
          <w:p w:rsidR="00B357C0" w:rsidRPr="00FB068B" w:rsidRDefault="00B357C0" w:rsidP="008B723D">
            <w:pPr>
              <w:framePr w:hSpace="180" w:wrap="around" w:vAnchor="text" w:hAnchor="page" w:x="1137" w:y="1"/>
              <w:jc w:val="center"/>
              <w:rPr>
                <w:sz w:val="18"/>
              </w:rPr>
            </w:pPr>
            <w:r w:rsidRPr="00FB068B">
              <w:rPr>
                <w:sz w:val="18"/>
              </w:rPr>
              <w:t>51.4</w:t>
            </w:r>
          </w:p>
        </w:tc>
        <w:tc>
          <w:tcPr>
            <w:tcW w:w="534" w:type="dxa"/>
          </w:tcPr>
          <w:p w:rsidR="00B357C0" w:rsidRPr="00FB068B" w:rsidRDefault="00B357C0" w:rsidP="008B723D">
            <w:pPr>
              <w:framePr w:hSpace="180" w:wrap="around" w:vAnchor="text" w:hAnchor="page" w:x="1137" w:y="1"/>
              <w:jc w:val="center"/>
              <w:rPr>
                <w:sz w:val="18"/>
              </w:rPr>
            </w:pPr>
            <w:r w:rsidRPr="00FB068B">
              <w:rPr>
                <w:sz w:val="18"/>
              </w:rPr>
              <w:t>65.0</w:t>
            </w:r>
          </w:p>
        </w:tc>
        <w:tc>
          <w:tcPr>
            <w:tcW w:w="534" w:type="dxa"/>
          </w:tcPr>
          <w:p w:rsidR="00B357C0" w:rsidRPr="00FB068B" w:rsidRDefault="00B357C0" w:rsidP="008B723D">
            <w:pPr>
              <w:framePr w:hSpace="180" w:wrap="around" w:vAnchor="text" w:hAnchor="page" w:x="1137" w:y="1"/>
              <w:jc w:val="center"/>
              <w:rPr>
                <w:sz w:val="18"/>
              </w:rPr>
            </w:pPr>
            <w:r w:rsidRPr="00FB068B">
              <w:rPr>
                <w:sz w:val="18"/>
              </w:rPr>
              <w:t>220.4</w:t>
            </w:r>
          </w:p>
        </w:tc>
        <w:tc>
          <w:tcPr>
            <w:tcW w:w="534" w:type="dxa"/>
          </w:tcPr>
          <w:p w:rsidR="00B357C0" w:rsidRPr="00FB068B" w:rsidRDefault="00B357C0" w:rsidP="008B723D">
            <w:pPr>
              <w:framePr w:hSpace="180" w:wrap="around" w:vAnchor="text" w:hAnchor="page" w:x="1137" w:y="1"/>
              <w:jc w:val="center"/>
              <w:rPr>
                <w:sz w:val="18"/>
              </w:rPr>
            </w:pPr>
            <w:r w:rsidRPr="00FB068B">
              <w:rPr>
                <w:sz w:val="18"/>
              </w:rPr>
              <w:t>263.2</w:t>
            </w:r>
          </w:p>
        </w:tc>
        <w:tc>
          <w:tcPr>
            <w:tcW w:w="534" w:type="dxa"/>
          </w:tcPr>
          <w:p w:rsidR="00B357C0" w:rsidRPr="00FB068B" w:rsidRDefault="00B357C0" w:rsidP="008B723D">
            <w:pPr>
              <w:framePr w:hSpace="180" w:wrap="around" w:vAnchor="text" w:hAnchor="page" w:x="1137" w:y="1"/>
              <w:jc w:val="center"/>
              <w:rPr>
                <w:sz w:val="18"/>
              </w:rPr>
            </w:pPr>
            <w:r w:rsidRPr="00FB068B">
              <w:rPr>
                <w:sz w:val="18"/>
              </w:rPr>
              <w:t>309.4</w:t>
            </w:r>
          </w:p>
        </w:tc>
        <w:tc>
          <w:tcPr>
            <w:tcW w:w="711" w:type="dxa"/>
          </w:tcPr>
          <w:p w:rsidR="00B357C0" w:rsidRPr="00FB068B" w:rsidRDefault="00B357C0" w:rsidP="008B723D">
            <w:pPr>
              <w:framePr w:hSpace="180" w:wrap="around" w:vAnchor="text" w:hAnchor="page" w:x="1137" w:y="1"/>
              <w:jc w:val="center"/>
              <w:rPr>
                <w:sz w:val="18"/>
              </w:rPr>
            </w:pPr>
            <w:r w:rsidRPr="00FB068B">
              <w:rPr>
                <w:sz w:val="18"/>
              </w:rPr>
              <w:t>371.7</w:t>
            </w:r>
          </w:p>
        </w:tc>
        <w:tc>
          <w:tcPr>
            <w:tcW w:w="622" w:type="dxa"/>
          </w:tcPr>
          <w:p w:rsidR="00B357C0" w:rsidRPr="00FB068B" w:rsidRDefault="00B357C0" w:rsidP="008B723D">
            <w:pPr>
              <w:framePr w:hSpace="180" w:wrap="around" w:vAnchor="text" w:hAnchor="page" w:x="1137" w:y="1"/>
              <w:jc w:val="center"/>
              <w:rPr>
                <w:sz w:val="18"/>
              </w:rPr>
            </w:pPr>
            <w:r w:rsidRPr="00FB068B">
              <w:rPr>
                <w:sz w:val="18"/>
              </w:rPr>
              <w:t>424.5</w:t>
            </w:r>
          </w:p>
        </w:tc>
        <w:tc>
          <w:tcPr>
            <w:tcW w:w="622" w:type="dxa"/>
          </w:tcPr>
          <w:p w:rsidR="00B357C0" w:rsidRPr="00FB068B" w:rsidRDefault="00B357C0" w:rsidP="008B723D">
            <w:pPr>
              <w:framePr w:hSpace="180" w:wrap="around" w:vAnchor="text" w:hAnchor="page" w:x="1137" w:y="1"/>
              <w:jc w:val="center"/>
              <w:rPr>
                <w:sz w:val="18"/>
              </w:rPr>
            </w:pPr>
            <w:r w:rsidRPr="00FB068B">
              <w:rPr>
                <w:sz w:val="18"/>
              </w:rPr>
              <w:t>479.6</w:t>
            </w:r>
          </w:p>
        </w:tc>
        <w:tc>
          <w:tcPr>
            <w:tcW w:w="622" w:type="dxa"/>
          </w:tcPr>
          <w:p w:rsidR="00B357C0" w:rsidRPr="00FB068B" w:rsidRDefault="00B357C0" w:rsidP="008B723D">
            <w:pPr>
              <w:framePr w:hSpace="180" w:wrap="around" w:vAnchor="text" w:hAnchor="page" w:x="1137" w:y="1"/>
              <w:jc w:val="center"/>
              <w:rPr>
                <w:sz w:val="18"/>
              </w:rPr>
            </w:pPr>
            <w:r w:rsidRPr="00FB068B">
              <w:rPr>
                <w:sz w:val="18"/>
              </w:rPr>
              <w:t>560.4</w:t>
            </w:r>
          </w:p>
        </w:tc>
        <w:tc>
          <w:tcPr>
            <w:tcW w:w="622" w:type="dxa"/>
          </w:tcPr>
          <w:p w:rsidR="00B357C0" w:rsidRPr="00FB068B" w:rsidRDefault="00B357C0" w:rsidP="008B723D">
            <w:pPr>
              <w:framePr w:hSpace="180" w:wrap="around" w:vAnchor="text" w:hAnchor="page" w:x="1137" w:y="1"/>
              <w:jc w:val="center"/>
              <w:rPr>
                <w:sz w:val="18"/>
              </w:rPr>
            </w:pPr>
            <w:r w:rsidRPr="00FB068B">
              <w:rPr>
                <w:sz w:val="18"/>
              </w:rPr>
              <w:t>611.9</w:t>
            </w:r>
          </w:p>
        </w:tc>
        <w:tc>
          <w:tcPr>
            <w:tcW w:w="622" w:type="dxa"/>
          </w:tcPr>
          <w:p w:rsidR="00B357C0" w:rsidRPr="00FB068B" w:rsidRDefault="00B357C0" w:rsidP="008B723D">
            <w:pPr>
              <w:framePr w:hSpace="180" w:wrap="around" w:vAnchor="text" w:hAnchor="page" w:x="1137" w:y="1"/>
              <w:jc w:val="center"/>
              <w:rPr>
                <w:sz w:val="18"/>
              </w:rPr>
            </w:pPr>
            <w:r w:rsidRPr="00FB068B">
              <w:rPr>
                <w:sz w:val="18"/>
              </w:rPr>
              <w:t>2816.9</w:t>
            </w:r>
          </w:p>
        </w:tc>
        <w:tc>
          <w:tcPr>
            <w:tcW w:w="677" w:type="dxa"/>
            <w:tcBorders>
              <w:right w:val="single" w:sz="18" w:space="0" w:color="auto"/>
            </w:tcBorders>
          </w:tcPr>
          <w:p w:rsidR="00B357C0" w:rsidRPr="00FB068B" w:rsidRDefault="00B357C0" w:rsidP="008B723D">
            <w:pPr>
              <w:framePr w:hSpace="180" w:wrap="around" w:vAnchor="text" w:hAnchor="page" w:x="1137" w:y="1"/>
              <w:jc w:val="center"/>
              <w:rPr>
                <w:sz w:val="18"/>
              </w:rPr>
            </w:pPr>
            <w:r w:rsidRPr="00FB068B">
              <w:rPr>
                <w:sz w:val="18"/>
              </w:rPr>
              <w:t>3069.8</w:t>
            </w:r>
          </w:p>
        </w:tc>
      </w:tr>
      <w:tr w:rsidR="00B357C0" w:rsidRPr="00FB068B" w:rsidTr="008B723D">
        <w:tblPrEx>
          <w:jc w:val="right"/>
          <w:tblCellMar>
            <w:top w:w="0" w:type="dxa"/>
            <w:bottom w:w="0" w:type="dxa"/>
          </w:tblCellMar>
        </w:tblPrEx>
        <w:trPr>
          <w:cantSplit/>
          <w:trHeight w:val="280"/>
          <w:jc w:val="right"/>
        </w:trPr>
        <w:tc>
          <w:tcPr>
            <w:tcW w:w="339" w:type="dxa"/>
            <w:tcBorders>
              <w:left w:val="single" w:sz="18" w:space="0" w:color="auto"/>
            </w:tcBorders>
          </w:tcPr>
          <w:p w:rsidR="00B357C0" w:rsidRPr="00FB068B" w:rsidRDefault="00B357C0" w:rsidP="008B723D">
            <w:pPr>
              <w:framePr w:hSpace="180" w:wrap="around" w:vAnchor="text" w:hAnchor="page" w:x="1137" w:y="1"/>
              <w:jc w:val="both"/>
              <w:rPr>
                <w:sz w:val="18"/>
              </w:rPr>
            </w:pPr>
            <w:r w:rsidRPr="00FB068B">
              <w:rPr>
                <w:sz w:val="18"/>
              </w:rPr>
              <w:t>16</w:t>
            </w:r>
          </w:p>
        </w:tc>
        <w:tc>
          <w:tcPr>
            <w:tcW w:w="556" w:type="dxa"/>
          </w:tcPr>
          <w:p w:rsidR="00B357C0" w:rsidRPr="00FB068B" w:rsidRDefault="00B357C0" w:rsidP="008B723D">
            <w:pPr>
              <w:framePr w:hSpace="180" w:wrap="around" w:vAnchor="text" w:hAnchor="page" w:x="1137" w:y="1"/>
              <w:jc w:val="both"/>
              <w:rPr>
                <w:b/>
                <w:sz w:val="18"/>
              </w:rPr>
            </w:pPr>
            <w:r w:rsidRPr="00FB068B">
              <w:rPr>
                <w:b/>
                <w:sz w:val="18"/>
              </w:rPr>
              <w:t>S</w:t>
            </w:r>
          </w:p>
        </w:tc>
        <w:tc>
          <w:tcPr>
            <w:tcW w:w="401" w:type="dxa"/>
          </w:tcPr>
          <w:p w:rsidR="00B357C0" w:rsidRPr="00FB068B" w:rsidRDefault="00B357C0" w:rsidP="008B723D">
            <w:pPr>
              <w:framePr w:hSpace="180" w:wrap="around" w:vAnchor="text" w:hAnchor="page" w:x="1137" w:y="1"/>
              <w:jc w:val="center"/>
              <w:rPr>
                <w:sz w:val="18"/>
              </w:rPr>
            </w:pPr>
            <w:r w:rsidRPr="00FB068B">
              <w:rPr>
                <w:sz w:val="18"/>
              </w:rPr>
              <w:t>10.4</w:t>
            </w:r>
          </w:p>
        </w:tc>
        <w:tc>
          <w:tcPr>
            <w:tcW w:w="401" w:type="dxa"/>
          </w:tcPr>
          <w:p w:rsidR="00B357C0" w:rsidRPr="00FB068B" w:rsidRDefault="00B357C0" w:rsidP="008B723D">
            <w:pPr>
              <w:framePr w:hSpace="180" w:wrap="around" w:vAnchor="text" w:hAnchor="page" w:x="1137" w:y="1"/>
              <w:jc w:val="center"/>
              <w:rPr>
                <w:sz w:val="18"/>
              </w:rPr>
            </w:pPr>
            <w:r w:rsidRPr="00FB068B">
              <w:rPr>
                <w:sz w:val="18"/>
              </w:rPr>
              <w:t>23.4</w:t>
            </w:r>
          </w:p>
        </w:tc>
        <w:tc>
          <w:tcPr>
            <w:tcW w:w="542" w:type="dxa"/>
          </w:tcPr>
          <w:p w:rsidR="00B357C0" w:rsidRPr="00FB068B" w:rsidRDefault="00B357C0" w:rsidP="008B723D">
            <w:pPr>
              <w:framePr w:hSpace="180" w:wrap="around" w:vAnchor="text" w:hAnchor="page" w:x="1137" w:y="1"/>
              <w:jc w:val="center"/>
              <w:rPr>
                <w:sz w:val="18"/>
              </w:rPr>
            </w:pPr>
            <w:r w:rsidRPr="00FB068B">
              <w:rPr>
                <w:sz w:val="18"/>
              </w:rPr>
              <w:t>35.0</w:t>
            </w:r>
          </w:p>
        </w:tc>
        <w:tc>
          <w:tcPr>
            <w:tcW w:w="622" w:type="dxa"/>
          </w:tcPr>
          <w:p w:rsidR="00B357C0" w:rsidRPr="00FB068B" w:rsidRDefault="00B357C0" w:rsidP="008B723D">
            <w:pPr>
              <w:framePr w:hSpace="180" w:wrap="around" w:vAnchor="text" w:hAnchor="page" w:x="1137" w:y="1"/>
              <w:jc w:val="center"/>
              <w:rPr>
                <w:sz w:val="18"/>
              </w:rPr>
            </w:pPr>
            <w:r w:rsidRPr="00FB068B">
              <w:rPr>
                <w:sz w:val="18"/>
              </w:rPr>
              <w:t>47.3</w:t>
            </w:r>
          </w:p>
        </w:tc>
        <w:tc>
          <w:tcPr>
            <w:tcW w:w="534" w:type="dxa"/>
          </w:tcPr>
          <w:p w:rsidR="00B357C0" w:rsidRPr="00FB068B" w:rsidRDefault="00B357C0" w:rsidP="008B723D">
            <w:pPr>
              <w:framePr w:hSpace="180" w:wrap="around" w:vAnchor="text" w:hAnchor="page" w:x="1137" w:y="1"/>
              <w:jc w:val="center"/>
              <w:rPr>
                <w:sz w:val="18"/>
              </w:rPr>
            </w:pPr>
            <w:r w:rsidRPr="00FB068B">
              <w:rPr>
                <w:sz w:val="18"/>
              </w:rPr>
              <w:t>72.5</w:t>
            </w:r>
          </w:p>
        </w:tc>
        <w:tc>
          <w:tcPr>
            <w:tcW w:w="534" w:type="dxa"/>
          </w:tcPr>
          <w:p w:rsidR="00B357C0" w:rsidRPr="00FB068B" w:rsidRDefault="00B357C0" w:rsidP="008B723D">
            <w:pPr>
              <w:framePr w:hSpace="180" w:wrap="around" w:vAnchor="text" w:hAnchor="page" w:x="1137" w:y="1"/>
              <w:jc w:val="center"/>
              <w:rPr>
                <w:sz w:val="18"/>
              </w:rPr>
            </w:pPr>
            <w:r w:rsidRPr="00FB068B">
              <w:rPr>
                <w:sz w:val="18"/>
              </w:rPr>
              <w:t>88.0</w:t>
            </w:r>
          </w:p>
        </w:tc>
        <w:tc>
          <w:tcPr>
            <w:tcW w:w="534" w:type="dxa"/>
          </w:tcPr>
          <w:p w:rsidR="00B357C0" w:rsidRPr="00FB068B" w:rsidRDefault="00B357C0" w:rsidP="008B723D">
            <w:pPr>
              <w:framePr w:hSpace="180" w:wrap="around" w:vAnchor="text" w:hAnchor="page" w:x="1137" w:y="1"/>
              <w:jc w:val="center"/>
              <w:rPr>
                <w:sz w:val="18"/>
              </w:rPr>
            </w:pPr>
            <w:r w:rsidRPr="00FB068B">
              <w:rPr>
                <w:sz w:val="18"/>
              </w:rPr>
              <w:t>281.0</w:t>
            </w:r>
          </w:p>
        </w:tc>
        <w:tc>
          <w:tcPr>
            <w:tcW w:w="534" w:type="dxa"/>
          </w:tcPr>
          <w:p w:rsidR="00B357C0" w:rsidRPr="00FB068B" w:rsidRDefault="00B357C0" w:rsidP="008B723D">
            <w:pPr>
              <w:framePr w:hSpace="180" w:wrap="around" w:vAnchor="text" w:hAnchor="page" w:x="1137" w:y="1"/>
              <w:jc w:val="center"/>
              <w:rPr>
                <w:sz w:val="18"/>
              </w:rPr>
            </w:pPr>
            <w:r w:rsidRPr="00FB068B">
              <w:rPr>
                <w:sz w:val="18"/>
              </w:rPr>
              <w:t>328.8</w:t>
            </w:r>
          </w:p>
        </w:tc>
        <w:tc>
          <w:tcPr>
            <w:tcW w:w="711" w:type="dxa"/>
          </w:tcPr>
          <w:p w:rsidR="00B357C0" w:rsidRPr="00FB068B" w:rsidRDefault="00B357C0" w:rsidP="008B723D">
            <w:pPr>
              <w:framePr w:hSpace="180" w:wrap="around" w:vAnchor="text" w:hAnchor="page" w:x="1137" w:y="1"/>
              <w:jc w:val="center"/>
              <w:rPr>
                <w:sz w:val="18"/>
              </w:rPr>
            </w:pPr>
            <w:r w:rsidRPr="00FB068B">
              <w:rPr>
                <w:sz w:val="18"/>
              </w:rPr>
              <w:t>379.1</w:t>
            </w:r>
          </w:p>
        </w:tc>
        <w:tc>
          <w:tcPr>
            <w:tcW w:w="622" w:type="dxa"/>
          </w:tcPr>
          <w:p w:rsidR="00B357C0" w:rsidRPr="00FB068B" w:rsidRDefault="00B357C0" w:rsidP="008B723D">
            <w:pPr>
              <w:framePr w:hSpace="180" w:wrap="around" w:vAnchor="text" w:hAnchor="page" w:x="1137" w:y="1"/>
              <w:jc w:val="center"/>
              <w:rPr>
                <w:sz w:val="18"/>
              </w:rPr>
            </w:pPr>
            <w:r w:rsidRPr="00FB068B">
              <w:rPr>
                <w:sz w:val="18"/>
              </w:rPr>
              <w:t>447.1</w:t>
            </w:r>
          </w:p>
        </w:tc>
        <w:tc>
          <w:tcPr>
            <w:tcW w:w="622" w:type="dxa"/>
          </w:tcPr>
          <w:p w:rsidR="00B357C0" w:rsidRPr="00FB068B" w:rsidRDefault="00B357C0" w:rsidP="008B723D">
            <w:pPr>
              <w:framePr w:hSpace="180" w:wrap="around" w:vAnchor="text" w:hAnchor="page" w:x="1137" w:y="1"/>
              <w:jc w:val="center"/>
              <w:rPr>
                <w:sz w:val="18"/>
              </w:rPr>
            </w:pPr>
            <w:r w:rsidRPr="00FB068B">
              <w:rPr>
                <w:sz w:val="18"/>
              </w:rPr>
              <w:t>504.8</w:t>
            </w:r>
          </w:p>
        </w:tc>
        <w:tc>
          <w:tcPr>
            <w:tcW w:w="622" w:type="dxa"/>
          </w:tcPr>
          <w:p w:rsidR="00B357C0" w:rsidRPr="00FB068B" w:rsidRDefault="00B357C0" w:rsidP="008B723D">
            <w:pPr>
              <w:framePr w:hSpace="180" w:wrap="around" w:vAnchor="text" w:hAnchor="page" w:x="1137" w:y="1"/>
              <w:jc w:val="center"/>
              <w:rPr>
                <w:sz w:val="18"/>
              </w:rPr>
            </w:pPr>
            <w:r w:rsidRPr="00FB068B">
              <w:rPr>
                <w:sz w:val="18"/>
              </w:rPr>
              <w:t>564.6</w:t>
            </w:r>
          </w:p>
        </w:tc>
        <w:tc>
          <w:tcPr>
            <w:tcW w:w="622" w:type="dxa"/>
          </w:tcPr>
          <w:p w:rsidR="00B357C0" w:rsidRPr="00FB068B" w:rsidRDefault="00B357C0" w:rsidP="008B723D">
            <w:pPr>
              <w:framePr w:hSpace="180" w:wrap="around" w:vAnchor="text" w:hAnchor="page" w:x="1137" w:y="1"/>
              <w:jc w:val="center"/>
              <w:rPr>
                <w:sz w:val="18"/>
              </w:rPr>
            </w:pPr>
            <w:r w:rsidRPr="00FB068B">
              <w:rPr>
                <w:sz w:val="18"/>
              </w:rPr>
              <w:t>651.6</w:t>
            </w:r>
          </w:p>
        </w:tc>
        <w:tc>
          <w:tcPr>
            <w:tcW w:w="622" w:type="dxa"/>
          </w:tcPr>
          <w:p w:rsidR="00B357C0" w:rsidRPr="00FB068B" w:rsidRDefault="00B357C0" w:rsidP="008B723D">
            <w:pPr>
              <w:framePr w:hSpace="180" w:wrap="around" w:vAnchor="text" w:hAnchor="page" w:x="1137" w:y="1"/>
              <w:jc w:val="center"/>
              <w:rPr>
                <w:sz w:val="18"/>
              </w:rPr>
            </w:pPr>
            <w:r w:rsidRPr="00FB068B">
              <w:rPr>
                <w:sz w:val="18"/>
              </w:rPr>
              <w:t>707.1</w:t>
            </w:r>
          </w:p>
        </w:tc>
        <w:tc>
          <w:tcPr>
            <w:tcW w:w="677" w:type="dxa"/>
            <w:tcBorders>
              <w:right w:val="single" w:sz="18" w:space="0" w:color="auto"/>
            </w:tcBorders>
          </w:tcPr>
          <w:p w:rsidR="00B357C0" w:rsidRPr="00FB068B" w:rsidRDefault="00B357C0" w:rsidP="008B723D">
            <w:pPr>
              <w:framePr w:hSpace="180" w:wrap="around" w:vAnchor="text" w:hAnchor="page" w:x="1137" w:y="1"/>
              <w:jc w:val="center"/>
              <w:rPr>
                <w:sz w:val="18"/>
              </w:rPr>
            </w:pPr>
            <w:r w:rsidRPr="00FB068B">
              <w:rPr>
                <w:sz w:val="18"/>
              </w:rPr>
              <w:t>3223.8</w:t>
            </w:r>
          </w:p>
        </w:tc>
      </w:tr>
      <w:tr w:rsidR="00B357C0" w:rsidRPr="00FB068B" w:rsidTr="008B723D">
        <w:tblPrEx>
          <w:jc w:val="right"/>
          <w:tblCellMar>
            <w:top w:w="0" w:type="dxa"/>
            <w:bottom w:w="0" w:type="dxa"/>
          </w:tblCellMar>
        </w:tblPrEx>
        <w:trPr>
          <w:cantSplit/>
          <w:trHeight w:val="280"/>
          <w:jc w:val="right"/>
        </w:trPr>
        <w:tc>
          <w:tcPr>
            <w:tcW w:w="339" w:type="dxa"/>
            <w:tcBorders>
              <w:left w:val="single" w:sz="18" w:space="0" w:color="auto"/>
            </w:tcBorders>
          </w:tcPr>
          <w:p w:rsidR="00B357C0" w:rsidRPr="00FB068B" w:rsidRDefault="00B357C0" w:rsidP="008B723D">
            <w:pPr>
              <w:framePr w:hSpace="180" w:wrap="around" w:vAnchor="text" w:hAnchor="page" w:x="1137" w:y="1"/>
              <w:jc w:val="both"/>
              <w:rPr>
                <w:sz w:val="18"/>
              </w:rPr>
            </w:pPr>
            <w:r w:rsidRPr="00FB068B">
              <w:rPr>
                <w:sz w:val="18"/>
              </w:rPr>
              <w:t>17</w:t>
            </w:r>
          </w:p>
        </w:tc>
        <w:tc>
          <w:tcPr>
            <w:tcW w:w="556" w:type="dxa"/>
          </w:tcPr>
          <w:p w:rsidR="00B357C0" w:rsidRPr="00FB068B" w:rsidRDefault="00B357C0" w:rsidP="008B723D">
            <w:pPr>
              <w:framePr w:hSpace="180" w:wrap="around" w:vAnchor="text" w:hAnchor="page" w:x="1137" w:y="1"/>
              <w:jc w:val="both"/>
              <w:rPr>
                <w:b/>
                <w:sz w:val="18"/>
              </w:rPr>
            </w:pPr>
            <w:r w:rsidRPr="00FB068B">
              <w:rPr>
                <w:b/>
                <w:sz w:val="18"/>
              </w:rPr>
              <w:t>Cl</w:t>
            </w:r>
          </w:p>
        </w:tc>
        <w:tc>
          <w:tcPr>
            <w:tcW w:w="401" w:type="dxa"/>
          </w:tcPr>
          <w:p w:rsidR="00B357C0" w:rsidRPr="00FB068B" w:rsidRDefault="00B357C0" w:rsidP="008B723D">
            <w:pPr>
              <w:framePr w:hSpace="180" w:wrap="around" w:vAnchor="text" w:hAnchor="page" w:x="1137" w:y="1"/>
              <w:jc w:val="center"/>
              <w:rPr>
                <w:sz w:val="18"/>
              </w:rPr>
            </w:pPr>
            <w:r w:rsidRPr="00FB068B">
              <w:rPr>
                <w:sz w:val="18"/>
              </w:rPr>
              <w:t>13.0</w:t>
            </w:r>
          </w:p>
        </w:tc>
        <w:tc>
          <w:tcPr>
            <w:tcW w:w="401" w:type="dxa"/>
          </w:tcPr>
          <w:p w:rsidR="00B357C0" w:rsidRPr="00FB068B" w:rsidRDefault="00B357C0" w:rsidP="008B723D">
            <w:pPr>
              <w:framePr w:hSpace="180" w:wrap="around" w:vAnchor="text" w:hAnchor="page" w:x="1137" w:y="1"/>
              <w:jc w:val="center"/>
              <w:rPr>
                <w:sz w:val="18"/>
              </w:rPr>
            </w:pPr>
            <w:r w:rsidRPr="00FB068B">
              <w:rPr>
                <w:sz w:val="18"/>
              </w:rPr>
              <w:t>23.8</w:t>
            </w:r>
          </w:p>
        </w:tc>
        <w:tc>
          <w:tcPr>
            <w:tcW w:w="542" w:type="dxa"/>
          </w:tcPr>
          <w:p w:rsidR="00B357C0" w:rsidRPr="00FB068B" w:rsidRDefault="00B357C0" w:rsidP="008B723D">
            <w:pPr>
              <w:framePr w:hSpace="180" w:wrap="around" w:vAnchor="text" w:hAnchor="page" w:x="1137" w:y="1"/>
              <w:jc w:val="center"/>
              <w:rPr>
                <w:sz w:val="18"/>
              </w:rPr>
            </w:pPr>
            <w:r w:rsidRPr="00FB068B">
              <w:rPr>
                <w:sz w:val="18"/>
              </w:rPr>
              <w:t>39.9</w:t>
            </w:r>
          </w:p>
        </w:tc>
        <w:tc>
          <w:tcPr>
            <w:tcW w:w="622" w:type="dxa"/>
          </w:tcPr>
          <w:p w:rsidR="00B357C0" w:rsidRPr="00FB068B" w:rsidRDefault="00B357C0" w:rsidP="008B723D">
            <w:pPr>
              <w:framePr w:hSpace="180" w:wrap="around" w:vAnchor="text" w:hAnchor="page" w:x="1137" w:y="1"/>
              <w:jc w:val="center"/>
              <w:rPr>
                <w:sz w:val="18"/>
              </w:rPr>
            </w:pPr>
            <w:r w:rsidRPr="00FB068B">
              <w:rPr>
                <w:sz w:val="18"/>
              </w:rPr>
              <w:t>53.5</w:t>
            </w:r>
          </w:p>
        </w:tc>
        <w:tc>
          <w:tcPr>
            <w:tcW w:w="534" w:type="dxa"/>
          </w:tcPr>
          <w:p w:rsidR="00B357C0" w:rsidRPr="00FB068B" w:rsidRDefault="00B357C0" w:rsidP="008B723D">
            <w:pPr>
              <w:framePr w:hSpace="180" w:wrap="around" w:vAnchor="text" w:hAnchor="page" w:x="1137" w:y="1"/>
              <w:jc w:val="center"/>
              <w:rPr>
                <w:sz w:val="18"/>
              </w:rPr>
            </w:pPr>
            <w:r w:rsidRPr="00FB068B">
              <w:rPr>
                <w:sz w:val="18"/>
              </w:rPr>
              <w:t>67.8</w:t>
            </w:r>
          </w:p>
        </w:tc>
        <w:tc>
          <w:tcPr>
            <w:tcW w:w="534" w:type="dxa"/>
          </w:tcPr>
          <w:p w:rsidR="00B357C0" w:rsidRPr="00FB068B" w:rsidRDefault="00B357C0" w:rsidP="008B723D">
            <w:pPr>
              <w:framePr w:hSpace="180" w:wrap="around" w:vAnchor="text" w:hAnchor="page" w:x="1137" w:y="1"/>
              <w:jc w:val="center"/>
              <w:rPr>
                <w:sz w:val="18"/>
              </w:rPr>
            </w:pPr>
            <w:r w:rsidRPr="00FB068B">
              <w:rPr>
                <w:sz w:val="18"/>
              </w:rPr>
              <w:t>97.0</w:t>
            </w:r>
          </w:p>
        </w:tc>
        <w:tc>
          <w:tcPr>
            <w:tcW w:w="534" w:type="dxa"/>
          </w:tcPr>
          <w:p w:rsidR="00B357C0" w:rsidRPr="00FB068B" w:rsidRDefault="00B357C0" w:rsidP="008B723D">
            <w:pPr>
              <w:framePr w:hSpace="180" w:wrap="around" w:vAnchor="text" w:hAnchor="page" w:x="1137" w:y="1"/>
              <w:jc w:val="center"/>
              <w:rPr>
                <w:sz w:val="18"/>
              </w:rPr>
            </w:pPr>
            <w:r w:rsidRPr="00FB068B">
              <w:rPr>
                <w:sz w:val="18"/>
              </w:rPr>
              <w:t>114.2</w:t>
            </w:r>
          </w:p>
        </w:tc>
        <w:tc>
          <w:tcPr>
            <w:tcW w:w="534" w:type="dxa"/>
          </w:tcPr>
          <w:p w:rsidR="00B357C0" w:rsidRPr="00FB068B" w:rsidRDefault="00B357C0" w:rsidP="008B723D">
            <w:pPr>
              <w:framePr w:hSpace="180" w:wrap="around" w:vAnchor="text" w:hAnchor="page" w:x="1137" w:y="1"/>
              <w:jc w:val="center"/>
              <w:rPr>
                <w:sz w:val="18"/>
              </w:rPr>
            </w:pPr>
            <w:r w:rsidRPr="00FB068B">
              <w:rPr>
                <w:sz w:val="18"/>
              </w:rPr>
              <w:t>348.3</w:t>
            </w:r>
          </w:p>
        </w:tc>
        <w:tc>
          <w:tcPr>
            <w:tcW w:w="711" w:type="dxa"/>
          </w:tcPr>
          <w:p w:rsidR="00B357C0" w:rsidRPr="00FB068B" w:rsidRDefault="00B357C0" w:rsidP="008B723D">
            <w:pPr>
              <w:framePr w:hSpace="180" w:wrap="around" w:vAnchor="text" w:hAnchor="page" w:x="1137" w:y="1"/>
              <w:jc w:val="center"/>
              <w:rPr>
                <w:sz w:val="18"/>
              </w:rPr>
            </w:pPr>
            <w:r w:rsidRPr="00FB068B">
              <w:rPr>
                <w:sz w:val="18"/>
              </w:rPr>
              <w:t>400.1</w:t>
            </w:r>
          </w:p>
        </w:tc>
        <w:tc>
          <w:tcPr>
            <w:tcW w:w="622" w:type="dxa"/>
          </w:tcPr>
          <w:p w:rsidR="00B357C0" w:rsidRPr="00FB068B" w:rsidRDefault="00B357C0" w:rsidP="008B723D">
            <w:pPr>
              <w:framePr w:hSpace="180" w:wrap="around" w:vAnchor="text" w:hAnchor="page" w:x="1137" w:y="1"/>
              <w:jc w:val="center"/>
              <w:rPr>
                <w:sz w:val="18"/>
              </w:rPr>
            </w:pPr>
            <w:r w:rsidRPr="00FB068B">
              <w:rPr>
                <w:sz w:val="18"/>
              </w:rPr>
              <w:t>455.6</w:t>
            </w:r>
          </w:p>
        </w:tc>
        <w:tc>
          <w:tcPr>
            <w:tcW w:w="622" w:type="dxa"/>
          </w:tcPr>
          <w:p w:rsidR="00B357C0" w:rsidRPr="00FB068B" w:rsidRDefault="00B357C0" w:rsidP="008B723D">
            <w:pPr>
              <w:framePr w:hSpace="180" w:wrap="around" w:vAnchor="text" w:hAnchor="page" w:x="1137" w:y="1"/>
              <w:jc w:val="center"/>
              <w:rPr>
                <w:sz w:val="18"/>
              </w:rPr>
            </w:pPr>
            <w:r w:rsidRPr="00FB068B">
              <w:rPr>
                <w:sz w:val="18"/>
              </w:rPr>
              <w:t>529.3</w:t>
            </w:r>
          </w:p>
        </w:tc>
        <w:tc>
          <w:tcPr>
            <w:tcW w:w="622" w:type="dxa"/>
          </w:tcPr>
          <w:p w:rsidR="00B357C0" w:rsidRPr="00FB068B" w:rsidRDefault="00B357C0" w:rsidP="008B723D">
            <w:pPr>
              <w:framePr w:hSpace="180" w:wrap="around" w:vAnchor="text" w:hAnchor="page" w:x="1137" w:y="1"/>
              <w:jc w:val="center"/>
              <w:rPr>
                <w:sz w:val="18"/>
              </w:rPr>
            </w:pPr>
            <w:r w:rsidRPr="00FB068B">
              <w:rPr>
                <w:sz w:val="18"/>
              </w:rPr>
              <w:t>592.0</w:t>
            </w:r>
          </w:p>
        </w:tc>
        <w:tc>
          <w:tcPr>
            <w:tcW w:w="622" w:type="dxa"/>
          </w:tcPr>
          <w:p w:rsidR="00B357C0" w:rsidRPr="00FB068B" w:rsidRDefault="00B357C0" w:rsidP="008B723D">
            <w:pPr>
              <w:framePr w:hSpace="180" w:wrap="around" w:vAnchor="text" w:hAnchor="page" w:x="1137" w:y="1"/>
              <w:jc w:val="center"/>
              <w:rPr>
                <w:sz w:val="18"/>
              </w:rPr>
            </w:pPr>
            <w:r w:rsidRPr="00FB068B">
              <w:rPr>
                <w:sz w:val="18"/>
              </w:rPr>
              <w:t>656.7</w:t>
            </w:r>
          </w:p>
        </w:tc>
        <w:tc>
          <w:tcPr>
            <w:tcW w:w="622" w:type="dxa"/>
          </w:tcPr>
          <w:p w:rsidR="00B357C0" w:rsidRPr="00FB068B" w:rsidRDefault="00B357C0" w:rsidP="008B723D">
            <w:pPr>
              <w:framePr w:hSpace="180" w:wrap="around" w:vAnchor="text" w:hAnchor="page" w:x="1137" w:y="1"/>
              <w:jc w:val="center"/>
              <w:rPr>
                <w:sz w:val="18"/>
              </w:rPr>
            </w:pPr>
            <w:r w:rsidRPr="00FB068B">
              <w:rPr>
                <w:sz w:val="18"/>
              </w:rPr>
              <w:t>749.7</w:t>
            </w:r>
          </w:p>
        </w:tc>
        <w:tc>
          <w:tcPr>
            <w:tcW w:w="677" w:type="dxa"/>
            <w:tcBorders>
              <w:right w:val="single" w:sz="18" w:space="0" w:color="auto"/>
            </w:tcBorders>
          </w:tcPr>
          <w:p w:rsidR="00B357C0" w:rsidRPr="00FB068B" w:rsidRDefault="00B357C0" w:rsidP="008B723D">
            <w:pPr>
              <w:framePr w:hSpace="180" w:wrap="around" w:vAnchor="text" w:hAnchor="page" w:x="1137" w:y="1"/>
              <w:jc w:val="center"/>
              <w:rPr>
                <w:sz w:val="18"/>
              </w:rPr>
            </w:pPr>
            <w:r w:rsidRPr="00FB068B">
              <w:rPr>
                <w:sz w:val="18"/>
              </w:rPr>
              <w:t>809.4</w:t>
            </w:r>
          </w:p>
        </w:tc>
      </w:tr>
      <w:tr w:rsidR="00B357C0" w:rsidRPr="00FB068B" w:rsidTr="008B723D">
        <w:tblPrEx>
          <w:jc w:val="right"/>
          <w:tblCellMar>
            <w:top w:w="0" w:type="dxa"/>
            <w:bottom w:w="0" w:type="dxa"/>
          </w:tblCellMar>
        </w:tblPrEx>
        <w:trPr>
          <w:cantSplit/>
          <w:trHeight w:val="280"/>
          <w:jc w:val="right"/>
        </w:trPr>
        <w:tc>
          <w:tcPr>
            <w:tcW w:w="339" w:type="dxa"/>
            <w:tcBorders>
              <w:left w:val="single" w:sz="18" w:space="0" w:color="auto"/>
            </w:tcBorders>
          </w:tcPr>
          <w:p w:rsidR="00B357C0" w:rsidRPr="00FB068B" w:rsidRDefault="00B357C0" w:rsidP="008B723D">
            <w:pPr>
              <w:framePr w:hSpace="180" w:wrap="around" w:vAnchor="text" w:hAnchor="page" w:x="1137" w:y="1"/>
              <w:jc w:val="both"/>
              <w:rPr>
                <w:sz w:val="18"/>
              </w:rPr>
            </w:pPr>
            <w:r w:rsidRPr="00FB068B">
              <w:rPr>
                <w:sz w:val="18"/>
              </w:rPr>
              <w:t>18</w:t>
            </w:r>
          </w:p>
        </w:tc>
        <w:tc>
          <w:tcPr>
            <w:tcW w:w="556" w:type="dxa"/>
          </w:tcPr>
          <w:p w:rsidR="00B357C0" w:rsidRPr="00FB068B" w:rsidRDefault="00B357C0" w:rsidP="008B723D">
            <w:pPr>
              <w:framePr w:hSpace="180" w:wrap="around" w:vAnchor="text" w:hAnchor="page" w:x="1137" w:y="1"/>
              <w:jc w:val="both"/>
              <w:rPr>
                <w:b/>
                <w:sz w:val="18"/>
              </w:rPr>
            </w:pPr>
            <w:r w:rsidRPr="00FB068B">
              <w:rPr>
                <w:b/>
                <w:sz w:val="18"/>
              </w:rPr>
              <w:t>Ar</w:t>
            </w:r>
          </w:p>
        </w:tc>
        <w:tc>
          <w:tcPr>
            <w:tcW w:w="401" w:type="dxa"/>
          </w:tcPr>
          <w:p w:rsidR="00B357C0" w:rsidRPr="00FB068B" w:rsidRDefault="00B357C0" w:rsidP="008B723D">
            <w:pPr>
              <w:framePr w:hSpace="180" w:wrap="around" w:vAnchor="text" w:hAnchor="page" w:x="1137" w:y="1"/>
              <w:jc w:val="center"/>
              <w:rPr>
                <w:sz w:val="18"/>
              </w:rPr>
            </w:pPr>
            <w:r w:rsidRPr="00FB068B">
              <w:rPr>
                <w:sz w:val="18"/>
              </w:rPr>
              <w:t>15.8</w:t>
            </w:r>
          </w:p>
        </w:tc>
        <w:tc>
          <w:tcPr>
            <w:tcW w:w="401" w:type="dxa"/>
          </w:tcPr>
          <w:p w:rsidR="00B357C0" w:rsidRPr="00FB068B" w:rsidRDefault="00B357C0" w:rsidP="008B723D">
            <w:pPr>
              <w:framePr w:hSpace="180" w:wrap="around" w:vAnchor="text" w:hAnchor="page" w:x="1137" w:y="1"/>
              <w:jc w:val="center"/>
              <w:rPr>
                <w:sz w:val="18"/>
              </w:rPr>
            </w:pPr>
            <w:r w:rsidRPr="00FB068B">
              <w:rPr>
                <w:sz w:val="18"/>
              </w:rPr>
              <w:t>27.6</w:t>
            </w:r>
          </w:p>
        </w:tc>
        <w:tc>
          <w:tcPr>
            <w:tcW w:w="542" w:type="dxa"/>
          </w:tcPr>
          <w:p w:rsidR="00B357C0" w:rsidRPr="00FB068B" w:rsidRDefault="00B357C0" w:rsidP="008B723D">
            <w:pPr>
              <w:framePr w:hSpace="180" w:wrap="around" w:vAnchor="text" w:hAnchor="page" w:x="1137" w:y="1"/>
              <w:jc w:val="center"/>
              <w:rPr>
                <w:sz w:val="18"/>
              </w:rPr>
            </w:pPr>
            <w:r w:rsidRPr="00FB068B">
              <w:rPr>
                <w:sz w:val="18"/>
              </w:rPr>
              <w:t>40.9</w:t>
            </w:r>
          </w:p>
        </w:tc>
        <w:tc>
          <w:tcPr>
            <w:tcW w:w="622" w:type="dxa"/>
          </w:tcPr>
          <w:p w:rsidR="00B357C0" w:rsidRPr="00FB068B" w:rsidRDefault="00B357C0" w:rsidP="008B723D">
            <w:pPr>
              <w:framePr w:hSpace="180" w:wrap="around" w:vAnchor="text" w:hAnchor="page" w:x="1137" w:y="1"/>
              <w:jc w:val="center"/>
              <w:rPr>
                <w:sz w:val="18"/>
              </w:rPr>
            </w:pPr>
            <w:r w:rsidRPr="00FB068B">
              <w:rPr>
                <w:sz w:val="18"/>
              </w:rPr>
              <w:t>59.8</w:t>
            </w:r>
          </w:p>
        </w:tc>
        <w:tc>
          <w:tcPr>
            <w:tcW w:w="534" w:type="dxa"/>
          </w:tcPr>
          <w:p w:rsidR="00B357C0" w:rsidRPr="00FB068B" w:rsidRDefault="00B357C0" w:rsidP="008B723D">
            <w:pPr>
              <w:framePr w:hSpace="180" w:wrap="around" w:vAnchor="text" w:hAnchor="page" w:x="1137" w:y="1"/>
              <w:jc w:val="center"/>
              <w:rPr>
                <w:sz w:val="18"/>
              </w:rPr>
            </w:pPr>
            <w:r w:rsidRPr="00FB068B">
              <w:rPr>
                <w:sz w:val="18"/>
              </w:rPr>
              <w:t>75.0</w:t>
            </w:r>
          </w:p>
        </w:tc>
        <w:tc>
          <w:tcPr>
            <w:tcW w:w="534" w:type="dxa"/>
          </w:tcPr>
          <w:p w:rsidR="00B357C0" w:rsidRPr="00FB068B" w:rsidRDefault="00B357C0" w:rsidP="008B723D">
            <w:pPr>
              <w:framePr w:hSpace="180" w:wrap="around" w:vAnchor="text" w:hAnchor="page" w:x="1137" w:y="1"/>
              <w:jc w:val="center"/>
              <w:rPr>
                <w:sz w:val="18"/>
              </w:rPr>
            </w:pPr>
            <w:r w:rsidRPr="00FB068B">
              <w:rPr>
                <w:sz w:val="18"/>
              </w:rPr>
              <w:t>91.3</w:t>
            </w:r>
          </w:p>
        </w:tc>
        <w:tc>
          <w:tcPr>
            <w:tcW w:w="534" w:type="dxa"/>
          </w:tcPr>
          <w:p w:rsidR="00B357C0" w:rsidRPr="00FB068B" w:rsidRDefault="00B357C0" w:rsidP="008B723D">
            <w:pPr>
              <w:framePr w:hSpace="180" w:wrap="around" w:vAnchor="text" w:hAnchor="page" w:x="1137" w:y="1"/>
              <w:jc w:val="center"/>
              <w:rPr>
                <w:sz w:val="18"/>
              </w:rPr>
            </w:pPr>
            <w:r w:rsidRPr="00FB068B">
              <w:rPr>
                <w:sz w:val="18"/>
              </w:rPr>
              <w:t>124.0</w:t>
            </w:r>
          </w:p>
        </w:tc>
        <w:tc>
          <w:tcPr>
            <w:tcW w:w="534" w:type="dxa"/>
          </w:tcPr>
          <w:p w:rsidR="00B357C0" w:rsidRPr="00FB068B" w:rsidRDefault="00B357C0" w:rsidP="008B723D">
            <w:pPr>
              <w:framePr w:hSpace="180" w:wrap="around" w:vAnchor="text" w:hAnchor="page" w:x="1137" w:y="1"/>
              <w:jc w:val="center"/>
              <w:rPr>
                <w:sz w:val="18"/>
              </w:rPr>
            </w:pPr>
            <w:r w:rsidRPr="00FB068B">
              <w:rPr>
                <w:sz w:val="18"/>
              </w:rPr>
              <w:t>143.5</w:t>
            </w:r>
          </w:p>
        </w:tc>
        <w:tc>
          <w:tcPr>
            <w:tcW w:w="711" w:type="dxa"/>
          </w:tcPr>
          <w:p w:rsidR="00B357C0" w:rsidRPr="00FB068B" w:rsidRDefault="00B357C0" w:rsidP="008B723D">
            <w:pPr>
              <w:framePr w:hSpace="180" w:wrap="around" w:vAnchor="text" w:hAnchor="page" w:x="1137" w:y="1"/>
              <w:jc w:val="center"/>
              <w:rPr>
                <w:sz w:val="18"/>
              </w:rPr>
            </w:pPr>
            <w:r w:rsidRPr="00FB068B">
              <w:rPr>
                <w:sz w:val="18"/>
              </w:rPr>
              <w:t>422.4</w:t>
            </w:r>
          </w:p>
        </w:tc>
        <w:tc>
          <w:tcPr>
            <w:tcW w:w="622" w:type="dxa"/>
          </w:tcPr>
          <w:p w:rsidR="00B357C0" w:rsidRPr="00FB068B" w:rsidRDefault="00B357C0" w:rsidP="008B723D">
            <w:pPr>
              <w:framePr w:hSpace="180" w:wrap="around" w:vAnchor="text" w:hAnchor="page" w:x="1137" w:y="1"/>
              <w:jc w:val="center"/>
              <w:rPr>
                <w:sz w:val="18"/>
              </w:rPr>
            </w:pPr>
            <w:r w:rsidRPr="00FB068B">
              <w:rPr>
                <w:sz w:val="18"/>
              </w:rPr>
              <w:t>478.7</w:t>
            </w:r>
          </w:p>
        </w:tc>
        <w:tc>
          <w:tcPr>
            <w:tcW w:w="622" w:type="dxa"/>
          </w:tcPr>
          <w:p w:rsidR="00B357C0" w:rsidRPr="00FB068B" w:rsidRDefault="00B357C0" w:rsidP="008B723D">
            <w:pPr>
              <w:framePr w:hSpace="180" w:wrap="around" w:vAnchor="text" w:hAnchor="page" w:x="1137" w:y="1"/>
              <w:jc w:val="center"/>
              <w:rPr>
                <w:sz w:val="18"/>
              </w:rPr>
            </w:pPr>
            <w:r w:rsidRPr="00FB068B">
              <w:rPr>
                <w:sz w:val="18"/>
              </w:rPr>
              <w:t>539.0</w:t>
            </w:r>
          </w:p>
        </w:tc>
        <w:tc>
          <w:tcPr>
            <w:tcW w:w="622" w:type="dxa"/>
          </w:tcPr>
          <w:p w:rsidR="00B357C0" w:rsidRPr="00FB068B" w:rsidRDefault="00B357C0" w:rsidP="008B723D">
            <w:pPr>
              <w:framePr w:hSpace="180" w:wrap="around" w:vAnchor="text" w:hAnchor="page" w:x="1137" w:y="1"/>
              <w:jc w:val="center"/>
              <w:rPr>
                <w:sz w:val="18"/>
              </w:rPr>
            </w:pPr>
            <w:r w:rsidRPr="00FB068B">
              <w:rPr>
                <w:sz w:val="18"/>
              </w:rPr>
              <w:t>618.2</w:t>
            </w:r>
          </w:p>
        </w:tc>
        <w:tc>
          <w:tcPr>
            <w:tcW w:w="622" w:type="dxa"/>
          </w:tcPr>
          <w:p w:rsidR="00B357C0" w:rsidRPr="00FB068B" w:rsidRDefault="00B357C0" w:rsidP="008B723D">
            <w:pPr>
              <w:framePr w:hSpace="180" w:wrap="around" w:vAnchor="text" w:hAnchor="page" w:x="1137" w:y="1"/>
              <w:jc w:val="center"/>
              <w:rPr>
                <w:sz w:val="18"/>
              </w:rPr>
            </w:pPr>
            <w:r w:rsidRPr="00FB068B">
              <w:rPr>
                <w:sz w:val="18"/>
              </w:rPr>
              <w:t>686.0</w:t>
            </w:r>
          </w:p>
        </w:tc>
        <w:tc>
          <w:tcPr>
            <w:tcW w:w="622" w:type="dxa"/>
          </w:tcPr>
          <w:p w:rsidR="00B357C0" w:rsidRPr="00FB068B" w:rsidRDefault="00B357C0" w:rsidP="008B723D">
            <w:pPr>
              <w:framePr w:hSpace="180" w:wrap="around" w:vAnchor="text" w:hAnchor="page" w:x="1137" w:y="1"/>
              <w:jc w:val="center"/>
              <w:rPr>
                <w:sz w:val="18"/>
              </w:rPr>
            </w:pPr>
            <w:r w:rsidRPr="00FB068B">
              <w:rPr>
                <w:sz w:val="18"/>
              </w:rPr>
              <w:t>755.7</w:t>
            </w:r>
          </w:p>
        </w:tc>
        <w:tc>
          <w:tcPr>
            <w:tcW w:w="677" w:type="dxa"/>
            <w:tcBorders>
              <w:right w:val="single" w:sz="18" w:space="0" w:color="auto"/>
            </w:tcBorders>
          </w:tcPr>
          <w:p w:rsidR="00B357C0" w:rsidRPr="00FB068B" w:rsidRDefault="00B357C0" w:rsidP="008B723D">
            <w:pPr>
              <w:framePr w:hSpace="180" w:wrap="around" w:vAnchor="text" w:hAnchor="page" w:x="1137" w:y="1"/>
              <w:jc w:val="center"/>
              <w:rPr>
                <w:sz w:val="18"/>
              </w:rPr>
            </w:pPr>
            <w:r w:rsidRPr="00FB068B">
              <w:rPr>
                <w:sz w:val="18"/>
              </w:rPr>
              <w:t>854.8</w:t>
            </w:r>
          </w:p>
        </w:tc>
      </w:tr>
      <w:tr w:rsidR="00B357C0" w:rsidRPr="00FB068B" w:rsidTr="008B723D">
        <w:tblPrEx>
          <w:jc w:val="right"/>
          <w:tblCellMar>
            <w:top w:w="0" w:type="dxa"/>
            <w:bottom w:w="0" w:type="dxa"/>
          </w:tblCellMar>
        </w:tblPrEx>
        <w:trPr>
          <w:cantSplit/>
          <w:trHeight w:val="280"/>
          <w:jc w:val="right"/>
        </w:trPr>
        <w:tc>
          <w:tcPr>
            <w:tcW w:w="339" w:type="dxa"/>
            <w:tcBorders>
              <w:left w:val="single" w:sz="18" w:space="0" w:color="auto"/>
            </w:tcBorders>
          </w:tcPr>
          <w:p w:rsidR="00B357C0" w:rsidRPr="00FB068B" w:rsidRDefault="00B357C0" w:rsidP="008B723D">
            <w:pPr>
              <w:framePr w:hSpace="180" w:wrap="around" w:vAnchor="text" w:hAnchor="page" w:x="1137" w:y="1"/>
              <w:jc w:val="both"/>
              <w:rPr>
                <w:sz w:val="18"/>
              </w:rPr>
            </w:pPr>
            <w:r w:rsidRPr="00FB068B">
              <w:rPr>
                <w:sz w:val="18"/>
              </w:rPr>
              <w:t>19</w:t>
            </w:r>
          </w:p>
        </w:tc>
        <w:tc>
          <w:tcPr>
            <w:tcW w:w="556" w:type="dxa"/>
          </w:tcPr>
          <w:p w:rsidR="00B357C0" w:rsidRPr="00FB068B" w:rsidRDefault="00B357C0" w:rsidP="008B723D">
            <w:pPr>
              <w:framePr w:hSpace="180" w:wrap="around" w:vAnchor="text" w:hAnchor="page" w:x="1137" w:y="1"/>
              <w:jc w:val="both"/>
              <w:rPr>
                <w:b/>
                <w:sz w:val="18"/>
              </w:rPr>
            </w:pPr>
            <w:r w:rsidRPr="00FB068B">
              <w:rPr>
                <w:b/>
                <w:sz w:val="18"/>
              </w:rPr>
              <w:t>K</w:t>
            </w:r>
          </w:p>
        </w:tc>
        <w:tc>
          <w:tcPr>
            <w:tcW w:w="401" w:type="dxa"/>
          </w:tcPr>
          <w:p w:rsidR="00B357C0" w:rsidRPr="00FB068B" w:rsidRDefault="00B357C0" w:rsidP="008B723D">
            <w:pPr>
              <w:framePr w:hSpace="180" w:wrap="around" w:vAnchor="text" w:hAnchor="page" w:x="1137" w:y="1"/>
              <w:jc w:val="center"/>
              <w:rPr>
                <w:sz w:val="18"/>
              </w:rPr>
            </w:pPr>
            <w:r w:rsidRPr="00FB068B">
              <w:rPr>
                <w:sz w:val="18"/>
              </w:rPr>
              <w:t>4.3</w:t>
            </w:r>
          </w:p>
        </w:tc>
        <w:tc>
          <w:tcPr>
            <w:tcW w:w="401" w:type="dxa"/>
          </w:tcPr>
          <w:p w:rsidR="00B357C0" w:rsidRPr="00FB068B" w:rsidRDefault="00B357C0" w:rsidP="008B723D">
            <w:pPr>
              <w:framePr w:hSpace="180" w:wrap="around" w:vAnchor="text" w:hAnchor="page" w:x="1137" w:y="1"/>
              <w:jc w:val="center"/>
              <w:rPr>
                <w:sz w:val="18"/>
              </w:rPr>
            </w:pPr>
            <w:r w:rsidRPr="00FB068B">
              <w:rPr>
                <w:sz w:val="18"/>
              </w:rPr>
              <w:t>31.8</w:t>
            </w:r>
          </w:p>
        </w:tc>
        <w:tc>
          <w:tcPr>
            <w:tcW w:w="542" w:type="dxa"/>
          </w:tcPr>
          <w:p w:rsidR="00B357C0" w:rsidRPr="00FB068B" w:rsidRDefault="00B357C0" w:rsidP="008B723D">
            <w:pPr>
              <w:framePr w:hSpace="180" w:wrap="around" w:vAnchor="text" w:hAnchor="page" w:x="1137" w:y="1"/>
              <w:jc w:val="center"/>
              <w:rPr>
                <w:sz w:val="18"/>
              </w:rPr>
            </w:pPr>
            <w:r w:rsidRPr="00FB068B">
              <w:rPr>
                <w:sz w:val="18"/>
              </w:rPr>
              <w:t>45.7</w:t>
            </w:r>
          </w:p>
        </w:tc>
        <w:tc>
          <w:tcPr>
            <w:tcW w:w="622" w:type="dxa"/>
          </w:tcPr>
          <w:p w:rsidR="00B357C0" w:rsidRPr="00FB068B" w:rsidRDefault="00B357C0" w:rsidP="008B723D">
            <w:pPr>
              <w:framePr w:hSpace="180" w:wrap="around" w:vAnchor="text" w:hAnchor="page" w:x="1137" w:y="1"/>
              <w:jc w:val="center"/>
              <w:rPr>
                <w:sz w:val="18"/>
              </w:rPr>
            </w:pPr>
            <w:r w:rsidRPr="00FB068B">
              <w:rPr>
                <w:sz w:val="18"/>
              </w:rPr>
              <w:t>60.9</w:t>
            </w:r>
          </w:p>
        </w:tc>
        <w:tc>
          <w:tcPr>
            <w:tcW w:w="534" w:type="dxa"/>
          </w:tcPr>
          <w:p w:rsidR="00B357C0" w:rsidRPr="00FB068B" w:rsidRDefault="00B357C0" w:rsidP="008B723D">
            <w:pPr>
              <w:framePr w:hSpace="180" w:wrap="around" w:vAnchor="text" w:hAnchor="page" w:x="1137" w:y="1"/>
              <w:jc w:val="center"/>
              <w:rPr>
                <w:sz w:val="18"/>
              </w:rPr>
            </w:pPr>
            <w:r w:rsidRPr="00FB068B">
              <w:rPr>
                <w:sz w:val="18"/>
              </w:rPr>
              <w:t>83.0</w:t>
            </w:r>
          </w:p>
        </w:tc>
        <w:tc>
          <w:tcPr>
            <w:tcW w:w="534" w:type="dxa"/>
          </w:tcPr>
          <w:p w:rsidR="00B357C0" w:rsidRPr="00FB068B" w:rsidRDefault="00B357C0" w:rsidP="008B723D">
            <w:pPr>
              <w:framePr w:hSpace="180" w:wrap="around" w:vAnchor="text" w:hAnchor="page" w:x="1137" w:y="1"/>
              <w:jc w:val="center"/>
              <w:rPr>
                <w:sz w:val="18"/>
              </w:rPr>
            </w:pPr>
            <w:r w:rsidRPr="00FB068B">
              <w:rPr>
                <w:sz w:val="18"/>
              </w:rPr>
              <w:t>100.0</w:t>
            </w:r>
          </w:p>
        </w:tc>
        <w:tc>
          <w:tcPr>
            <w:tcW w:w="534" w:type="dxa"/>
          </w:tcPr>
          <w:p w:rsidR="00B357C0" w:rsidRPr="00FB068B" w:rsidRDefault="00B357C0" w:rsidP="008B723D">
            <w:pPr>
              <w:framePr w:hSpace="180" w:wrap="around" w:vAnchor="text" w:hAnchor="page" w:x="1137" w:y="1"/>
              <w:jc w:val="center"/>
              <w:rPr>
                <w:sz w:val="18"/>
              </w:rPr>
            </w:pPr>
            <w:r w:rsidRPr="00FB068B">
              <w:rPr>
                <w:sz w:val="18"/>
              </w:rPr>
              <w:t>117.6</w:t>
            </w:r>
          </w:p>
        </w:tc>
        <w:tc>
          <w:tcPr>
            <w:tcW w:w="534" w:type="dxa"/>
          </w:tcPr>
          <w:p w:rsidR="00B357C0" w:rsidRPr="00FB068B" w:rsidRDefault="00B357C0" w:rsidP="008B723D">
            <w:pPr>
              <w:framePr w:hSpace="180" w:wrap="around" w:vAnchor="text" w:hAnchor="page" w:x="1137" w:y="1"/>
              <w:jc w:val="center"/>
              <w:rPr>
                <w:sz w:val="18"/>
              </w:rPr>
            </w:pPr>
            <w:r w:rsidRPr="00FB068B">
              <w:rPr>
                <w:sz w:val="18"/>
              </w:rPr>
              <w:t>155.0</w:t>
            </w:r>
          </w:p>
        </w:tc>
        <w:tc>
          <w:tcPr>
            <w:tcW w:w="711" w:type="dxa"/>
          </w:tcPr>
          <w:p w:rsidR="00B357C0" w:rsidRPr="00FB068B" w:rsidRDefault="00B357C0" w:rsidP="008B723D">
            <w:pPr>
              <w:framePr w:hSpace="180" w:wrap="around" w:vAnchor="text" w:hAnchor="page" w:x="1137" w:y="1"/>
              <w:jc w:val="center"/>
              <w:rPr>
                <w:sz w:val="18"/>
              </w:rPr>
            </w:pPr>
            <w:r w:rsidRPr="00FB068B">
              <w:rPr>
                <w:sz w:val="18"/>
              </w:rPr>
              <w:t>176.0</w:t>
            </w:r>
          </w:p>
        </w:tc>
        <w:tc>
          <w:tcPr>
            <w:tcW w:w="622" w:type="dxa"/>
          </w:tcPr>
          <w:p w:rsidR="00B357C0" w:rsidRPr="00FB068B" w:rsidRDefault="00B357C0" w:rsidP="008B723D">
            <w:pPr>
              <w:framePr w:hSpace="180" w:wrap="around" w:vAnchor="text" w:hAnchor="page" w:x="1137" w:y="1"/>
              <w:jc w:val="center"/>
              <w:rPr>
                <w:sz w:val="18"/>
              </w:rPr>
            </w:pPr>
            <w:r w:rsidRPr="00FB068B">
              <w:rPr>
                <w:sz w:val="18"/>
              </w:rPr>
              <w:t>503.4</w:t>
            </w:r>
          </w:p>
        </w:tc>
        <w:tc>
          <w:tcPr>
            <w:tcW w:w="622" w:type="dxa"/>
          </w:tcPr>
          <w:p w:rsidR="00B357C0" w:rsidRPr="00FB068B" w:rsidRDefault="00B357C0" w:rsidP="008B723D">
            <w:pPr>
              <w:framePr w:hSpace="180" w:wrap="around" w:vAnchor="text" w:hAnchor="page" w:x="1137" w:y="1"/>
              <w:jc w:val="center"/>
              <w:rPr>
                <w:sz w:val="18"/>
              </w:rPr>
            </w:pPr>
            <w:r w:rsidRPr="00FB068B">
              <w:rPr>
                <w:sz w:val="18"/>
              </w:rPr>
              <w:t>564.1</w:t>
            </w:r>
          </w:p>
        </w:tc>
        <w:tc>
          <w:tcPr>
            <w:tcW w:w="622" w:type="dxa"/>
          </w:tcPr>
          <w:p w:rsidR="00B357C0" w:rsidRPr="00FB068B" w:rsidRDefault="00B357C0" w:rsidP="008B723D">
            <w:pPr>
              <w:framePr w:hSpace="180" w:wrap="around" w:vAnchor="text" w:hAnchor="page" w:x="1137" w:y="1"/>
              <w:jc w:val="center"/>
              <w:rPr>
                <w:sz w:val="18"/>
              </w:rPr>
            </w:pPr>
            <w:r w:rsidRPr="00FB068B">
              <w:rPr>
                <w:sz w:val="18"/>
              </w:rPr>
              <w:t>629.1</w:t>
            </w:r>
          </w:p>
        </w:tc>
        <w:tc>
          <w:tcPr>
            <w:tcW w:w="622" w:type="dxa"/>
          </w:tcPr>
          <w:p w:rsidR="00B357C0" w:rsidRPr="00FB068B" w:rsidRDefault="00B357C0" w:rsidP="008B723D">
            <w:pPr>
              <w:framePr w:hSpace="180" w:wrap="around" w:vAnchor="text" w:hAnchor="page" w:x="1137" w:y="1"/>
              <w:jc w:val="center"/>
              <w:rPr>
                <w:sz w:val="18"/>
              </w:rPr>
            </w:pPr>
            <w:r w:rsidRPr="00FB068B">
              <w:rPr>
                <w:sz w:val="18"/>
              </w:rPr>
              <w:t>714.0</w:t>
            </w:r>
          </w:p>
        </w:tc>
        <w:tc>
          <w:tcPr>
            <w:tcW w:w="622" w:type="dxa"/>
          </w:tcPr>
          <w:p w:rsidR="00B357C0" w:rsidRPr="00FB068B" w:rsidRDefault="00B357C0" w:rsidP="008B723D">
            <w:pPr>
              <w:framePr w:hSpace="180" w:wrap="around" w:vAnchor="text" w:hAnchor="page" w:x="1137" w:y="1"/>
              <w:jc w:val="center"/>
              <w:rPr>
                <w:sz w:val="18"/>
              </w:rPr>
            </w:pPr>
            <w:r w:rsidRPr="00FB068B">
              <w:rPr>
                <w:sz w:val="18"/>
              </w:rPr>
              <w:t>787.1</w:t>
            </w:r>
          </w:p>
        </w:tc>
        <w:tc>
          <w:tcPr>
            <w:tcW w:w="677" w:type="dxa"/>
            <w:tcBorders>
              <w:right w:val="single" w:sz="18" w:space="0" w:color="auto"/>
            </w:tcBorders>
          </w:tcPr>
          <w:p w:rsidR="00B357C0" w:rsidRPr="00FB068B" w:rsidRDefault="00B357C0" w:rsidP="008B723D">
            <w:pPr>
              <w:framePr w:hSpace="180" w:wrap="around" w:vAnchor="text" w:hAnchor="page" w:x="1137" w:y="1"/>
              <w:jc w:val="center"/>
              <w:rPr>
                <w:sz w:val="18"/>
              </w:rPr>
            </w:pPr>
            <w:r w:rsidRPr="00FB068B">
              <w:rPr>
                <w:sz w:val="18"/>
              </w:rPr>
              <w:t>861.8</w:t>
            </w:r>
          </w:p>
        </w:tc>
      </w:tr>
      <w:tr w:rsidR="00B357C0" w:rsidRPr="00FB068B" w:rsidTr="008B723D">
        <w:tblPrEx>
          <w:jc w:val="right"/>
          <w:tblCellMar>
            <w:top w:w="0" w:type="dxa"/>
            <w:bottom w:w="0" w:type="dxa"/>
          </w:tblCellMar>
        </w:tblPrEx>
        <w:trPr>
          <w:cantSplit/>
          <w:trHeight w:val="280"/>
          <w:jc w:val="right"/>
        </w:trPr>
        <w:tc>
          <w:tcPr>
            <w:tcW w:w="339" w:type="dxa"/>
            <w:tcBorders>
              <w:left w:val="single" w:sz="18" w:space="0" w:color="auto"/>
              <w:bottom w:val="single" w:sz="18" w:space="0" w:color="auto"/>
            </w:tcBorders>
          </w:tcPr>
          <w:p w:rsidR="00B357C0" w:rsidRPr="00FB068B" w:rsidRDefault="00B357C0" w:rsidP="008B723D">
            <w:pPr>
              <w:framePr w:hSpace="180" w:wrap="around" w:vAnchor="text" w:hAnchor="page" w:x="1137" w:y="1"/>
              <w:jc w:val="both"/>
              <w:rPr>
                <w:sz w:val="18"/>
              </w:rPr>
            </w:pPr>
            <w:r w:rsidRPr="00FB068B">
              <w:rPr>
                <w:sz w:val="18"/>
              </w:rPr>
              <w:t>20</w:t>
            </w:r>
          </w:p>
        </w:tc>
        <w:tc>
          <w:tcPr>
            <w:tcW w:w="556" w:type="dxa"/>
            <w:tcBorders>
              <w:bottom w:val="single" w:sz="18" w:space="0" w:color="auto"/>
            </w:tcBorders>
          </w:tcPr>
          <w:p w:rsidR="00B357C0" w:rsidRPr="00FB068B" w:rsidRDefault="00B357C0" w:rsidP="008B723D">
            <w:pPr>
              <w:framePr w:hSpace="180" w:wrap="around" w:vAnchor="text" w:hAnchor="page" w:x="1137" w:y="1"/>
              <w:jc w:val="both"/>
              <w:rPr>
                <w:b/>
                <w:sz w:val="18"/>
              </w:rPr>
            </w:pPr>
            <w:r w:rsidRPr="00FB068B">
              <w:rPr>
                <w:b/>
                <w:sz w:val="18"/>
              </w:rPr>
              <w:t>Ca</w:t>
            </w:r>
          </w:p>
        </w:tc>
        <w:tc>
          <w:tcPr>
            <w:tcW w:w="401" w:type="dxa"/>
            <w:tcBorders>
              <w:bottom w:val="single" w:sz="18" w:space="0" w:color="auto"/>
            </w:tcBorders>
          </w:tcPr>
          <w:p w:rsidR="00B357C0" w:rsidRPr="00FB068B" w:rsidRDefault="00B357C0" w:rsidP="008B723D">
            <w:pPr>
              <w:framePr w:hSpace="180" w:wrap="around" w:vAnchor="text" w:hAnchor="page" w:x="1137" w:y="1"/>
              <w:jc w:val="center"/>
              <w:rPr>
                <w:sz w:val="18"/>
              </w:rPr>
            </w:pPr>
            <w:r w:rsidRPr="00FB068B">
              <w:rPr>
                <w:sz w:val="18"/>
              </w:rPr>
              <w:t>6.1</w:t>
            </w:r>
          </w:p>
        </w:tc>
        <w:tc>
          <w:tcPr>
            <w:tcW w:w="401" w:type="dxa"/>
            <w:tcBorders>
              <w:bottom w:val="single" w:sz="18" w:space="0" w:color="auto"/>
            </w:tcBorders>
          </w:tcPr>
          <w:p w:rsidR="00B357C0" w:rsidRPr="00FB068B" w:rsidRDefault="00B357C0" w:rsidP="008B723D">
            <w:pPr>
              <w:framePr w:hSpace="180" w:wrap="around" w:vAnchor="text" w:hAnchor="page" w:x="1137" w:y="1"/>
              <w:jc w:val="center"/>
              <w:rPr>
                <w:sz w:val="18"/>
              </w:rPr>
            </w:pPr>
            <w:r w:rsidRPr="00FB068B">
              <w:rPr>
                <w:sz w:val="18"/>
              </w:rPr>
              <w:t>11.9</w:t>
            </w:r>
          </w:p>
        </w:tc>
        <w:tc>
          <w:tcPr>
            <w:tcW w:w="542" w:type="dxa"/>
            <w:tcBorders>
              <w:bottom w:val="single" w:sz="18" w:space="0" w:color="auto"/>
            </w:tcBorders>
          </w:tcPr>
          <w:p w:rsidR="00B357C0" w:rsidRPr="00FB068B" w:rsidRDefault="00B357C0" w:rsidP="008B723D">
            <w:pPr>
              <w:framePr w:hSpace="180" w:wrap="around" w:vAnchor="text" w:hAnchor="page" w:x="1137" w:y="1"/>
              <w:jc w:val="center"/>
              <w:rPr>
                <w:sz w:val="18"/>
              </w:rPr>
            </w:pPr>
            <w:r w:rsidRPr="00FB068B">
              <w:rPr>
                <w:sz w:val="18"/>
              </w:rPr>
              <w:t>50.9</w:t>
            </w:r>
          </w:p>
        </w:tc>
        <w:tc>
          <w:tcPr>
            <w:tcW w:w="622" w:type="dxa"/>
            <w:tcBorders>
              <w:bottom w:val="single" w:sz="18" w:space="0" w:color="auto"/>
            </w:tcBorders>
          </w:tcPr>
          <w:p w:rsidR="00B357C0" w:rsidRPr="00FB068B" w:rsidRDefault="00B357C0" w:rsidP="008B723D">
            <w:pPr>
              <w:framePr w:hSpace="180" w:wrap="around" w:vAnchor="text" w:hAnchor="page" w:x="1137" w:y="1"/>
              <w:jc w:val="center"/>
              <w:rPr>
                <w:sz w:val="18"/>
              </w:rPr>
            </w:pPr>
            <w:r w:rsidRPr="00FB068B">
              <w:rPr>
                <w:sz w:val="18"/>
              </w:rPr>
              <w:t>67.0</w:t>
            </w:r>
          </w:p>
        </w:tc>
        <w:tc>
          <w:tcPr>
            <w:tcW w:w="534" w:type="dxa"/>
            <w:tcBorders>
              <w:bottom w:val="single" w:sz="18" w:space="0" w:color="auto"/>
            </w:tcBorders>
          </w:tcPr>
          <w:p w:rsidR="00B357C0" w:rsidRPr="00FB068B" w:rsidRDefault="00B357C0" w:rsidP="008B723D">
            <w:pPr>
              <w:framePr w:hSpace="180" w:wrap="around" w:vAnchor="text" w:hAnchor="page" w:x="1137" w:y="1"/>
              <w:jc w:val="center"/>
              <w:rPr>
                <w:sz w:val="18"/>
              </w:rPr>
            </w:pPr>
            <w:r w:rsidRPr="00FB068B">
              <w:rPr>
                <w:sz w:val="18"/>
              </w:rPr>
              <w:t>84.4</w:t>
            </w:r>
          </w:p>
        </w:tc>
        <w:tc>
          <w:tcPr>
            <w:tcW w:w="534" w:type="dxa"/>
            <w:tcBorders>
              <w:bottom w:val="single" w:sz="18" w:space="0" w:color="auto"/>
            </w:tcBorders>
          </w:tcPr>
          <w:p w:rsidR="00B357C0" w:rsidRPr="00FB068B" w:rsidRDefault="00B357C0" w:rsidP="008B723D">
            <w:pPr>
              <w:framePr w:hSpace="180" w:wrap="around" w:vAnchor="text" w:hAnchor="page" w:x="1137" w:y="1"/>
              <w:jc w:val="center"/>
              <w:rPr>
                <w:sz w:val="18"/>
              </w:rPr>
            </w:pPr>
            <w:r w:rsidRPr="00FB068B">
              <w:rPr>
                <w:sz w:val="18"/>
              </w:rPr>
              <w:t>108.8</w:t>
            </w:r>
          </w:p>
        </w:tc>
        <w:tc>
          <w:tcPr>
            <w:tcW w:w="534" w:type="dxa"/>
            <w:tcBorders>
              <w:bottom w:val="single" w:sz="18" w:space="0" w:color="auto"/>
            </w:tcBorders>
          </w:tcPr>
          <w:p w:rsidR="00B357C0" w:rsidRPr="00FB068B" w:rsidRDefault="00B357C0" w:rsidP="008B723D">
            <w:pPr>
              <w:framePr w:hSpace="180" w:wrap="around" w:vAnchor="text" w:hAnchor="page" w:x="1137" w:y="1"/>
              <w:jc w:val="center"/>
              <w:rPr>
                <w:sz w:val="18"/>
              </w:rPr>
            </w:pPr>
            <w:r w:rsidRPr="00FB068B">
              <w:rPr>
                <w:sz w:val="18"/>
              </w:rPr>
              <w:t>127.7</w:t>
            </w:r>
          </w:p>
        </w:tc>
        <w:tc>
          <w:tcPr>
            <w:tcW w:w="534" w:type="dxa"/>
            <w:tcBorders>
              <w:bottom w:val="single" w:sz="18" w:space="0" w:color="auto"/>
            </w:tcBorders>
          </w:tcPr>
          <w:p w:rsidR="00B357C0" w:rsidRPr="00FB068B" w:rsidRDefault="00B357C0" w:rsidP="008B723D">
            <w:pPr>
              <w:framePr w:hSpace="180" w:wrap="around" w:vAnchor="text" w:hAnchor="page" w:x="1137" w:y="1"/>
              <w:jc w:val="center"/>
              <w:rPr>
                <w:sz w:val="18"/>
              </w:rPr>
            </w:pPr>
            <w:r w:rsidRPr="00FB068B">
              <w:rPr>
                <w:sz w:val="18"/>
              </w:rPr>
              <w:t>147.2</w:t>
            </w:r>
          </w:p>
        </w:tc>
        <w:tc>
          <w:tcPr>
            <w:tcW w:w="711" w:type="dxa"/>
            <w:tcBorders>
              <w:bottom w:val="single" w:sz="18" w:space="0" w:color="auto"/>
            </w:tcBorders>
          </w:tcPr>
          <w:p w:rsidR="00B357C0" w:rsidRPr="00FB068B" w:rsidRDefault="00B357C0" w:rsidP="008B723D">
            <w:pPr>
              <w:framePr w:hSpace="180" w:wrap="around" w:vAnchor="text" w:hAnchor="page" w:x="1137" w:y="1"/>
              <w:jc w:val="center"/>
              <w:rPr>
                <w:sz w:val="18"/>
              </w:rPr>
            </w:pPr>
            <w:r w:rsidRPr="00FB068B">
              <w:rPr>
                <w:sz w:val="18"/>
              </w:rPr>
              <w:t>188.5</w:t>
            </w:r>
          </w:p>
        </w:tc>
        <w:tc>
          <w:tcPr>
            <w:tcW w:w="622" w:type="dxa"/>
            <w:tcBorders>
              <w:bottom w:val="single" w:sz="18" w:space="0" w:color="auto"/>
            </w:tcBorders>
          </w:tcPr>
          <w:p w:rsidR="00B357C0" w:rsidRPr="00FB068B" w:rsidRDefault="00B357C0" w:rsidP="008B723D">
            <w:pPr>
              <w:framePr w:hSpace="180" w:wrap="around" w:vAnchor="text" w:hAnchor="page" w:x="1137" w:y="1"/>
              <w:jc w:val="center"/>
              <w:rPr>
                <w:sz w:val="18"/>
              </w:rPr>
            </w:pPr>
            <w:r w:rsidRPr="00FB068B">
              <w:rPr>
                <w:sz w:val="18"/>
              </w:rPr>
              <w:t>211.3</w:t>
            </w:r>
          </w:p>
        </w:tc>
        <w:tc>
          <w:tcPr>
            <w:tcW w:w="622" w:type="dxa"/>
            <w:tcBorders>
              <w:bottom w:val="single" w:sz="18" w:space="0" w:color="auto"/>
            </w:tcBorders>
          </w:tcPr>
          <w:p w:rsidR="00B357C0" w:rsidRPr="00FB068B" w:rsidRDefault="00B357C0" w:rsidP="008B723D">
            <w:pPr>
              <w:framePr w:hSpace="180" w:wrap="around" w:vAnchor="text" w:hAnchor="page" w:x="1137" w:y="1"/>
              <w:jc w:val="center"/>
              <w:rPr>
                <w:sz w:val="18"/>
              </w:rPr>
            </w:pPr>
            <w:r w:rsidRPr="00FB068B">
              <w:rPr>
                <w:sz w:val="18"/>
              </w:rPr>
              <w:t>591.3</w:t>
            </w:r>
          </w:p>
        </w:tc>
        <w:tc>
          <w:tcPr>
            <w:tcW w:w="622" w:type="dxa"/>
            <w:tcBorders>
              <w:bottom w:val="single" w:sz="18" w:space="0" w:color="auto"/>
            </w:tcBorders>
          </w:tcPr>
          <w:p w:rsidR="00B357C0" w:rsidRPr="00FB068B" w:rsidRDefault="00B357C0" w:rsidP="008B723D">
            <w:pPr>
              <w:framePr w:hSpace="180" w:wrap="around" w:vAnchor="text" w:hAnchor="page" w:x="1137" w:y="1"/>
              <w:jc w:val="center"/>
              <w:rPr>
                <w:sz w:val="18"/>
              </w:rPr>
            </w:pPr>
            <w:r w:rsidRPr="00FB068B">
              <w:rPr>
                <w:sz w:val="18"/>
              </w:rPr>
              <w:t>656.4</w:t>
            </w:r>
          </w:p>
        </w:tc>
        <w:tc>
          <w:tcPr>
            <w:tcW w:w="622" w:type="dxa"/>
            <w:tcBorders>
              <w:bottom w:val="single" w:sz="18" w:space="0" w:color="auto"/>
            </w:tcBorders>
          </w:tcPr>
          <w:p w:rsidR="00B357C0" w:rsidRPr="00FB068B" w:rsidRDefault="00B357C0" w:rsidP="008B723D">
            <w:pPr>
              <w:framePr w:hSpace="180" w:wrap="around" w:vAnchor="text" w:hAnchor="page" w:x="1137" w:y="1"/>
              <w:jc w:val="center"/>
              <w:rPr>
                <w:sz w:val="18"/>
              </w:rPr>
            </w:pPr>
            <w:r w:rsidRPr="00FB068B">
              <w:rPr>
                <w:sz w:val="18"/>
              </w:rPr>
              <w:t>726.0</w:t>
            </w:r>
          </w:p>
        </w:tc>
        <w:tc>
          <w:tcPr>
            <w:tcW w:w="622" w:type="dxa"/>
            <w:tcBorders>
              <w:bottom w:val="single" w:sz="18" w:space="0" w:color="auto"/>
            </w:tcBorders>
          </w:tcPr>
          <w:p w:rsidR="00B357C0" w:rsidRPr="00FB068B" w:rsidRDefault="00B357C0" w:rsidP="008B723D">
            <w:pPr>
              <w:framePr w:hSpace="180" w:wrap="around" w:vAnchor="text" w:hAnchor="page" w:x="1137" w:y="1"/>
              <w:jc w:val="center"/>
              <w:rPr>
                <w:sz w:val="18"/>
              </w:rPr>
            </w:pPr>
            <w:r w:rsidRPr="00FB068B">
              <w:rPr>
                <w:sz w:val="18"/>
              </w:rPr>
              <w:t>816.6</w:t>
            </w:r>
          </w:p>
        </w:tc>
        <w:tc>
          <w:tcPr>
            <w:tcW w:w="677" w:type="dxa"/>
            <w:tcBorders>
              <w:bottom w:val="single" w:sz="18" w:space="0" w:color="auto"/>
              <w:right w:val="single" w:sz="18" w:space="0" w:color="auto"/>
            </w:tcBorders>
          </w:tcPr>
          <w:p w:rsidR="00B357C0" w:rsidRPr="00FB068B" w:rsidRDefault="00B357C0" w:rsidP="008B723D">
            <w:pPr>
              <w:framePr w:hSpace="180" w:wrap="around" w:vAnchor="text" w:hAnchor="page" w:x="1137" w:y="1"/>
              <w:jc w:val="center"/>
              <w:rPr>
                <w:sz w:val="18"/>
              </w:rPr>
            </w:pPr>
            <w:r w:rsidRPr="00FB068B">
              <w:rPr>
                <w:sz w:val="18"/>
              </w:rPr>
              <w:t>895.1</w:t>
            </w:r>
          </w:p>
        </w:tc>
      </w:tr>
    </w:tbl>
    <w:p w:rsidR="00B357C0" w:rsidRPr="00FB068B" w:rsidRDefault="00B357C0" w:rsidP="00B357C0">
      <w:pPr>
        <w:jc w:val="both"/>
        <w:rPr>
          <w:rFonts w:ascii="Tahoma" w:hAnsi="Tahoma" w:cs="Tahoma"/>
          <w:spacing w:val="0"/>
          <w:sz w:val="22"/>
        </w:rPr>
      </w:pPr>
    </w:p>
    <w:p w:rsidR="00B357C0" w:rsidRPr="00FB068B" w:rsidRDefault="00B357C0" w:rsidP="00B357C0">
      <w:pPr>
        <w:jc w:val="both"/>
        <w:rPr>
          <w:rFonts w:ascii="Tahoma" w:hAnsi="Tahoma" w:cs="Tahoma"/>
          <w:spacing w:val="0"/>
          <w:sz w:val="22"/>
        </w:rPr>
      </w:pPr>
      <w:r w:rsidRPr="00FB068B">
        <w:rPr>
          <w:rFonts w:ascii="Tahoma" w:hAnsi="Tahoma" w:cs="Tahoma"/>
          <w:spacing w:val="0"/>
          <w:sz w:val="22"/>
        </w:rPr>
        <w:t>Tabelle entnommen aus: Christen H.-R.: Chemie auf dem Weg in die Zukunft. Frankfurt a. M. 1988, S. 57 (Verlag Sauerländer AG).</w:t>
      </w:r>
    </w:p>
    <w:p w:rsidR="00B357C0" w:rsidRPr="00FB068B" w:rsidRDefault="00B357C0" w:rsidP="00B357C0">
      <w:pPr>
        <w:jc w:val="both"/>
        <w:rPr>
          <w:rFonts w:ascii="Tahoma" w:hAnsi="Tahoma" w:cs="Tahoma"/>
          <w:spacing w:val="0"/>
          <w:sz w:val="24"/>
        </w:rPr>
      </w:pPr>
    </w:p>
    <w:p w:rsidR="00B357C0" w:rsidRPr="00FB068B" w:rsidRDefault="00B357C0" w:rsidP="00B357C0">
      <w:pPr>
        <w:rPr>
          <w:rFonts w:ascii="Tahoma" w:hAnsi="Tahoma" w:cs="Tahoma"/>
          <w:spacing w:val="0"/>
          <w:sz w:val="22"/>
        </w:rPr>
      </w:pPr>
      <w:r w:rsidRPr="00FB068B">
        <w:rPr>
          <w:rFonts w:ascii="Tahoma" w:hAnsi="Tahoma" w:cs="Tahoma"/>
          <w:spacing w:val="0"/>
          <w:sz w:val="24"/>
        </w:rPr>
        <w:t xml:space="preserve">* </w:t>
      </w:r>
      <w:r w:rsidRPr="00FB068B">
        <w:rPr>
          <w:rFonts w:ascii="Tahoma" w:hAnsi="Tahoma" w:cs="Tahoma"/>
          <w:spacing w:val="0"/>
          <w:sz w:val="22"/>
          <w:vertAlign w:val="superscript"/>
        </w:rPr>
        <w:t xml:space="preserve"> </w:t>
      </w:r>
      <w:r w:rsidRPr="00FB068B">
        <w:rPr>
          <w:rFonts w:ascii="Tahoma" w:hAnsi="Tahoma" w:cs="Tahoma"/>
          <w:spacing w:val="0"/>
          <w:sz w:val="22"/>
        </w:rPr>
        <w:t>Ionisierungsenergien werden oft in der Einheit eV („Elektronenvolt“) angegeben. 1 eV ist die Energie, die ein Elektron beim Durchlaufen der Spannung 1 Volt erhält. 1 eV = 96,37 kJ/mol</w:t>
      </w:r>
    </w:p>
    <w:p w:rsidR="00654E08" w:rsidRDefault="00654E08" w:rsidP="00B357C0">
      <w:pPr>
        <w:spacing w:after="160" w:line="259" w:lineRule="auto"/>
      </w:pPr>
    </w:p>
    <w:sectPr w:rsidR="00654E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mo">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0"/>
    <w:lvl w:ilvl="0">
      <w:start w:val="1"/>
      <w:numFmt w:val="decimal"/>
      <w:lvlText w:val="%1."/>
      <w:legacy w:legacy="1" w:legacySpace="0" w:legacyIndent="360"/>
      <w:lvlJc w:val="left"/>
      <w:pPr>
        <w:ind w:left="360" w:hanging="360"/>
      </w:pPr>
    </w:lvl>
  </w:abstractNum>
  <w:abstractNum w:abstractNumId="1" w15:restartNumberingAfterBreak="0">
    <w:nsid w:val="00000004"/>
    <w:multiLevelType w:val="singleLevel"/>
    <w:tmpl w:val="00000000"/>
    <w:lvl w:ilvl="0">
      <w:start w:val="2"/>
      <w:numFmt w:val="decimal"/>
      <w:lvlText w:val="%1."/>
      <w:legacy w:legacy="1" w:legacySpace="0" w:legacyIndent="360"/>
      <w:lvlJc w:val="left"/>
      <w:pPr>
        <w:ind w:left="360" w:hanging="360"/>
      </w:pPr>
    </w:lvl>
  </w:abstractNum>
  <w:abstractNum w:abstractNumId="2" w15:restartNumberingAfterBreak="0">
    <w:nsid w:val="00000005"/>
    <w:multiLevelType w:val="singleLevel"/>
    <w:tmpl w:val="00000000"/>
    <w:lvl w:ilvl="0">
      <w:start w:val="1"/>
      <w:numFmt w:val="decimal"/>
      <w:lvlText w:val="%1."/>
      <w:legacy w:legacy="1" w:legacySpace="0" w:legacyIndent="360"/>
      <w:lvlJc w:val="left"/>
      <w:pPr>
        <w:ind w:left="360" w:hanging="360"/>
      </w:pPr>
    </w:lvl>
  </w:abstractNum>
  <w:num w:numId="1">
    <w:abstractNumId w:val="0"/>
  </w:num>
  <w:num w:numId="2">
    <w:abstractNumId w:val="1"/>
    <w:lvlOverride w:ilvl="0">
      <w:lvl w:ilvl="0">
        <w:start w:val="3"/>
        <w:numFmt w:val="decimal"/>
        <w:lvlText w:val="%1."/>
        <w:legacy w:legacy="1" w:legacySpace="0" w:legacyIndent="360"/>
        <w:lvlJc w:val="left"/>
        <w:pPr>
          <w:ind w:left="360" w:hanging="360"/>
        </w:pPr>
      </w:lvl>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E08"/>
    <w:rsid w:val="005E7896"/>
    <w:rsid w:val="005F053B"/>
    <w:rsid w:val="00654E08"/>
    <w:rsid w:val="007034C7"/>
    <w:rsid w:val="008457A9"/>
    <w:rsid w:val="009C4B31"/>
    <w:rsid w:val="00B357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E8292"/>
  <w15:chartTrackingRefBased/>
  <w15:docId w15:val="{10EAB104-0B13-421B-A568-87EB848C5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54E08"/>
    <w:pPr>
      <w:spacing w:after="0" w:line="240" w:lineRule="auto"/>
    </w:pPr>
    <w:rPr>
      <w:rFonts w:ascii="Times New Roman" w:eastAsia="Times New Roman" w:hAnsi="Times New Roman" w:cs="Times New Roman"/>
      <w:spacing w:val="4"/>
      <w:sz w:val="26"/>
      <w:szCs w:val="20"/>
      <w:lang w:val="de-CH"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54E08"/>
    <w:rPr>
      <w:rFonts w:ascii="Arial" w:hAnsi="Arial" w:cs="Arial"/>
      <w:sz w:val="18"/>
      <w:szCs w:val="18"/>
    </w:rPr>
  </w:style>
  <w:style w:type="character" w:customStyle="1" w:styleId="SprechblasentextZchn">
    <w:name w:val="Sprechblasentext Zchn"/>
    <w:basedOn w:val="Absatz-Standardschriftart"/>
    <w:link w:val="Sprechblasentext"/>
    <w:uiPriority w:val="99"/>
    <w:semiHidden/>
    <w:rsid w:val="00654E08"/>
    <w:rPr>
      <w:rFonts w:ascii="Arial" w:eastAsia="Times New Roman" w:hAnsi="Arial" w:cs="Arial"/>
      <w:spacing w:val="4"/>
      <w:sz w:val="18"/>
      <w:szCs w:val="18"/>
      <w:lang w:val="de-CH" w:eastAsia="de-DE"/>
    </w:rPr>
  </w:style>
  <w:style w:type="paragraph" w:styleId="Listenabsatz">
    <w:name w:val="List Paragraph"/>
    <w:basedOn w:val="Standard"/>
    <w:uiPriority w:val="34"/>
    <w:qFormat/>
    <w:rsid w:val="00B35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82" b="1" i="0" u="none" strike="noStrike" baseline="0">
                <a:solidFill>
                  <a:srgbClr val="000000"/>
                </a:solidFill>
                <a:latin typeface="Arial"/>
                <a:ea typeface="Arial"/>
                <a:cs typeface="Arial"/>
              </a:defRPr>
            </a:pPr>
            <a:r>
              <a:rPr lang="de-DE"/>
              <a:t>Ionisierungsenergien vom Schwefelatom</a:t>
            </a:r>
          </a:p>
        </c:rich>
      </c:tx>
      <c:layout>
        <c:manualLayout>
          <c:xMode val="edge"/>
          <c:yMode val="edge"/>
          <c:x val="0.19542619542619544"/>
          <c:y val="1.9011406844106463E-2"/>
        </c:manualLayout>
      </c:layout>
      <c:overlay val="0"/>
      <c:spPr>
        <a:noFill/>
        <a:ln w="31212">
          <a:noFill/>
        </a:ln>
      </c:spPr>
    </c:title>
    <c:autoTitleDeleted val="0"/>
    <c:plotArea>
      <c:layout>
        <c:manualLayout>
          <c:layoutTarget val="inner"/>
          <c:xMode val="edge"/>
          <c:yMode val="edge"/>
          <c:x val="0.19126819126819128"/>
          <c:y val="0.22813688212927757"/>
          <c:w val="0.79002079002079006"/>
          <c:h val="0.53231939163498099"/>
        </c:manualLayout>
      </c:layout>
      <c:barChart>
        <c:barDir val="col"/>
        <c:grouping val="clustered"/>
        <c:varyColors val="0"/>
        <c:ser>
          <c:idx val="0"/>
          <c:order val="0"/>
          <c:spPr>
            <a:solidFill>
              <a:srgbClr val="969696"/>
            </a:solidFill>
            <a:ln w="15606">
              <a:solidFill>
                <a:srgbClr val="000000"/>
              </a:solidFill>
              <a:prstDash val="solid"/>
            </a:ln>
          </c:spPr>
          <c:invertIfNegative val="0"/>
          <c:dLbls>
            <c:numFmt formatCode="#.#00" sourceLinked="0"/>
            <c:spPr>
              <a:noFill/>
              <a:ln w="31212">
                <a:noFill/>
              </a:ln>
            </c:spPr>
            <c:txPr>
              <a:bodyPr rot="-5400000" vert="horz" wrap="square" lIns="38100" tIns="19050" rIns="38100" bIns="19050" anchor="ctr">
                <a:spAutoFit/>
              </a:bodyPr>
              <a:lstStyle/>
              <a:p>
                <a:pPr algn="l">
                  <a:defRPr sz="1106" b="0" i="0" u="none" strike="noStrike" baseline="0">
                    <a:solidFill>
                      <a:srgbClr val="000000"/>
                    </a:solidFill>
                    <a:latin typeface="Arial"/>
                    <a:ea typeface="Arial"/>
                    <a:cs typeface="Arial"/>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Tabelle1!$A$1:$A$16</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Tabelle1!$B$1:$B$16</c:f>
              <c:numCache>
                <c:formatCode>General</c:formatCode>
                <c:ptCount val="16"/>
                <c:pt idx="0">
                  <c:v>10.4</c:v>
                </c:pt>
                <c:pt idx="1">
                  <c:v>23.4</c:v>
                </c:pt>
                <c:pt idx="2">
                  <c:v>35</c:v>
                </c:pt>
                <c:pt idx="3">
                  <c:v>47.3</c:v>
                </c:pt>
                <c:pt idx="4">
                  <c:v>72.5</c:v>
                </c:pt>
                <c:pt idx="5">
                  <c:v>88</c:v>
                </c:pt>
                <c:pt idx="6">
                  <c:v>281</c:v>
                </c:pt>
                <c:pt idx="7">
                  <c:v>328.8</c:v>
                </c:pt>
                <c:pt idx="8">
                  <c:v>379.1</c:v>
                </c:pt>
                <c:pt idx="9">
                  <c:v>447.1</c:v>
                </c:pt>
                <c:pt idx="10">
                  <c:v>504.8</c:v>
                </c:pt>
                <c:pt idx="11">
                  <c:v>564.6</c:v>
                </c:pt>
                <c:pt idx="12">
                  <c:v>651.6</c:v>
                </c:pt>
                <c:pt idx="13">
                  <c:v>707.1</c:v>
                </c:pt>
                <c:pt idx="14">
                  <c:v>3223.8</c:v>
                </c:pt>
                <c:pt idx="15">
                  <c:v>3494</c:v>
                </c:pt>
              </c:numCache>
            </c:numRef>
          </c:val>
          <c:extLst>
            <c:ext xmlns:c16="http://schemas.microsoft.com/office/drawing/2014/chart" uri="{C3380CC4-5D6E-409C-BE32-E72D297353CC}">
              <c16:uniqueId val="{00000000-9B6F-43F2-AAEC-B9CB8C62DF07}"/>
            </c:ext>
          </c:extLst>
        </c:ser>
        <c:dLbls>
          <c:showLegendKey val="0"/>
          <c:showVal val="1"/>
          <c:showCatName val="0"/>
          <c:showSerName val="0"/>
          <c:showPercent val="0"/>
          <c:showBubbleSize val="0"/>
        </c:dLbls>
        <c:gapWidth val="80"/>
        <c:axId val="170050680"/>
        <c:axId val="1"/>
      </c:barChart>
      <c:catAx>
        <c:axId val="170050680"/>
        <c:scaling>
          <c:orientation val="minMax"/>
        </c:scaling>
        <c:delete val="0"/>
        <c:axPos val="b"/>
        <c:title>
          <c:tx>
            <c:rich>
              <a:bodyPr/>
              <a:lstStyle/>
              <a:p>
                <a:pPr>
                  <a:defRPr sz="1106" b="1" i="0" u="none" strike="noStrike" baseline="0">
                    <a:solidFill>
                      <a:srgbClr val="000000"/>
                    </a:solidFill>
                    <a:latin typeface="Arial"/>
                    <a:ea typeface="Arial"/>
                    <a:cs typeface="Arial"/>
                  </a:defRPr>
                </a:pPr>
                <a:r>
                  <a:rPr lang="de-DE"/>
                  <a:t>abgespaltenes Elektron</a:t>
                </a:r>
              </a:p>
            </c:rich>
          </c:tx>
          <c:layout>
            <c:manualLayout>
              <c:xMode val="edge"/>
              <c:yMode val="edge"/>
              <c:x val="0.44074844074844077"/>
              <c:y val="0.87452471482889738"/>
            </c:manualLayout>
          </c:layout>
          <c:overlay val="0"/>
          <c:spPr>
            <a:noFill/>
            <a:ln w="31212">
              <a:noFill/>
            </a:ln>
          </c:spPr>
        </c:title>
        <c:numFmt formatCode="General" sourceLinked="1"/>
        <c:majorTickMark val="out"/>
        <c:minorTickMark val="none"/>
        <c:tickLblPos val="nextTo"/>
        <c:spPr>
          <a:ln w="15606">
            <a:solidFill>
              <a:srgbClr val="000000"/>
            </a:solidFill>
            <a:prstDash val="solid"/>
          </a:ln>
        </c:spPr>
        <c:txPr>
          <a:bodyPr rot="0" vert="horz"/>
          <a:lstStyle/>
          <a:p>
            <a:pPr>
              <a:defRPr sz="1167" b="0" i="0" u="none" strike="noStrike" baseline="0">
                <a:solidFill>
                  <a:srgbClr val="000000"/>
                </a:solidFill>
                <a:latin typeface="Arial"/>
                <a:ea typeface="Arial"/>
                <a:cs typeface="Arial"/>
              </a:defRPr>
            </a:pPr>
            <a:endParaRPr lang="de-DE"/>
          </a:p>
        </c:txPr>
        <c:crossAx val="1"/>
        <c:crosses val="autoZero"/>
        <c:auto val="1"/>
        <c:lblAlgn val="ctr"/>
        <c:lblOffset val="100"/>
        <c:tickLblSkip val="1"/>
        <c:tickMarkSkip val="1"/>
        <c:noMultiLvlLbl val="0"/>
      </c:catAx>
      <c:valAx>
        <c:axId val="1"/>
        <c:scaling>
          <c:orientation val="minMax"/>
          <c:max val="3500"/>
        </c:scaling>
        <c:delete val="0"/>
        <c:axPos val="l"/>
        <c:title>
          <c:tx>
            <c:rich>
              <a:bodyPr/>
              <a:lstStyle/>
              <a:p>
                <a:pPr>
                  <a:defRPr sz="1106" b="1" i="0" u="none" strike="noStrike" baseline="0">
                    <a:solidFill>
                      <a:srgbClr val="000000"/>
                    </a:solidFill>
                    <a:latin typeface="Arial"/>
                    <a:ea typeface="Arial"/>
                    <a:cs typeface="Arial"/>
                  </a:defRPr>
                </a:pPr>
                <a:r>
                  <a:rPr lang="de-DE"/>
                  <a:t>Ionisierungsenergien in eV</a:t>
                </a:r>
              </a:p>
            </c:rich>
          </c:tx>
          <c:layout>
            <c:manualLayout>
              <c:xMode val="edge"/>
              <c:yMode val="edge"/>
              <c:x val="3.9501039501039503E-2"/>
              <c:y val="0.17110266159695817"/>
            </c:manualLayout>
          </c:layout>
          <c:overlay val="0"/>
          <c:spPr>
            <a:noFill/>
            <a:ln w="31212">
              <a:noFill/>
            </a:ln>
          </c:spPr>
        </c:title>
        <c:numFmt formatCode="General" sourceLinked="1"/>
        <c:majorTickMark val="out"/>
        <c:minorTickMark val="none"/>
        <c:tickLblPos val="nextTo"/>
        <c:spPr>
          <a:ln w="15606">
            <a:solidFill>
              <a:srgbClr val="000000"/>
            </a:solidFill>
            <a:prstDash val="solid"/>
          </a:ln>
        </c:spPr>
        <c:txPr>
          <a:bodyPr rot="0" vert="horz"/>
          <a:lstStyle/>
          <a:p>
            <a:pPr>
              <a:defRPr sz="1106" b="0" i="0" u="none" strike="noStrike" baseline="0">
                <a:solidFill>
                  <a:srgbClr val="000000"/>
                </a:solidFill>
                <a:latin typeface="Arial"/>
                <a:ea typeface="Arial"/>
                <a:cs typeface="Arial"/>
              </a:defRPr>
            </a:pPr>
            <a:endParaRPr lang="de-DE"/>
          </a:p>
        </c:txPr>
        <c:crossAx val="170050680"/>
        <c:crosses val="autoZero"/>
        <c:crossBetween val="between"/>
      </c:valAx>
      <c:spPr>
        <a:noFill/>
        <a:ln w="31212">
          <a:noFill/>
        </a:ln>
      </c:spPr>
    </c:plotArea>
    <c:plotVisOnly val="1"/>
    <c:dispBlanksAs val="gap"/>
    <c:showDLblsOverMax val="0"/>
  </c:chart>
  <c:spPr>
    <a:noFill/>
    <a:ln>
      <a:noFill/>
    </a:ln>
  </c:spPr>
  <c:txPr>
    <a:bodyPr/>
    <a:lstStyle/>
    <a:p>
      <a:pPr>
        <a:defRPr sz="1167" b="0" i="0" u="none" strike="noStrike" baseline="0">
          <a:solidFill>
            <a:srgbClr val="000000"/>
          </a:solidFill>
          <a:latin typeface="Arial"/>
          <a:ea typeface="Arial"/>
          <a:cs typeface="Arial"/>
        </a:defRPr>
      </a:pPr>
      <a:endParaRPr lang="de-DE"/>
    </a:p>
  </c:txPr>
  <c:externalData r:id="rId1">
    <c:autoUpdate val="0"/>
  </c:externalData>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1112</Words>
  <Characters>7011</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cp:lastModifiedBy>
  <cp:revision>1</cp:revision>
  <cp:lastPrinted>2017-09-24T18:41:00Z</cp:lastPrinted>
  <dcterms:created xsi:type="dcterms:W3CDTF">2017-09-24T18:31:00Z</dcterms:created>
  <dcterms:modified xsi:type="dcterms:W3CDTF">2017-09-24T18:46:00Z</dcterms:modified>
</cp:coreProperties>
</file>